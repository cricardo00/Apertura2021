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2A4" w:rsidRPr="00405928" w:rsidRDefault="00DD12A4" w:rsidP="00DD12A4">
      <w:pPr>
        <w:widowControl w:val="0"/>
        <w:tabs>
          <w:tab w:val="left" w:pos="708"/>
          <w:tab w:val="left" w:pos="1416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bookmarkStart w:id="0" w:name="_GoBack"/>
      <w:bookmarkEnd w:id="0"/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 xml:space="preserve">Medellín, 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b/>
          <w:bCs/>
          <w:sz w:val="22"/>
          <w:szCs w:val="22"/>
          <w:u w:color="000000"/>
        </w:rPr>
      </w:pP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Doctora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b/>
          <w:bCs/>
          <w:sz w:val="22"/>
          <w:szCs w:val="22"/>
          <w:u w:color="000000"/>
        </w:rPr>
      </w:pPr>
      <w:r w:rsidRPr="00405928">
        <w:rPr>
          <w:rFonts w:ascii="Arial Narrow" w:hAnsi="Arial Narrow" w:cs="Calibri"/>
          <w:b/>
          <w:bCs/>
          <w:sz w:val="22"/>
          <w:szCs w:val="22"/>
          <w:u w:color="000000"/>
        </w:rPr>
        <w:t>NOHORA JUDITH HERNÁNDEZ LÓPEZ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Subdirectora Centro para el Desarrollo del Hábitat y la Construcción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Regional Antioquia –SENA-</w:t>
      </w:r>
    </w:p>
    <w:p w:rsidR="00DD12A4" w:rsidRPr="00405928" w:rsidRDefault="00DD12A4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Ciudad.</w:t>
      </w:r>
    </w:p>
    <w:p w:rsidR="00496BD9" w:rsidRPr="00405928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b/>
          <w:bCs/>
          <w:color w:val="000000"/>
          <w:sz w:val="22"/>
          <w:szCs w:val="22"/>
          <w:u w:color="000000"/>
        </w:rPr>
      </w:pPr>
    </w:p>
    <w:p w:rsidR="00496BD9" w:rsidRPr="00405928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</w:p>
    <w:p w:rsidR="00496BD9" w:rsidRPr="00405928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b/>
          <w:sz w:val="22"/>
          <w:szCs w:val="22"/>
          <w:u w:color="000000"/>
        </w:rPr>
        <w:t>ASUNTO:</w:t>
      </w:r>
      <w:r w:rsidRPr="00405928">
        <w:rPr>
          <w:rFonts w:ascii="Arial Narrow" w:hAnsi="Arial Narrow" w:cs="Calibri"/>
          <w:sz w:val="22"/>
          <w:szCs w:val="22"/>
          <w:u w:color="000000"/>
        </w:rPr>
        <w:t xml:space="preserve"> INFORME </w:t>
      </w:r>
      <w:r w:rsidR="00537679" w:rsidRPr="00405928">
        <w:rPr>
          <w:rFonts w:ascii="Arial Narrow" w:hAnsi="Arial Narrow" w:cs="Calibri"/>
          <w:sz w:val="22"/>
          <w:szCs w:val="22"/>
          <w:u w:color="000000"/>
        </w:rPr>
        <w:t xml:space="preserve"> MENSUAL </w:t>
      </w:r>
      <w:r w:rsidRPr="00405928">
        <w:rPr>
          <w:rFonts w:ascii="Arial Narrow" w:hAnsi="Arial Narrow" w:cs="Calibri"/>
          <w:sz w:val="22"/>
          <w:szCs w:val="22"/>
          <w:u w:color="000000"/>
        </w:rPr>
        <w:t xml:space="preserve">DE </w:t>
      </w:r>
      <w:r w:rsidR="00DD12A4" w:rsidRPr="00405928">
        <w:rPr>
          <w:rFonts w:ascii="Arial Narrow" w:hAnsi="Arial Narrow" w:cs="Calibri"/>
          <w:sz w:val="22"/>
          <w:szCs w:val="22"/>
          <w:u w:color="000000"/>
        </w:rPr>
        <w:t>SUPERVISIÓN</w:t>
      </w:r>
      <w:r w:rsidRPr="00405928">
        <w:rPr>
          <w:rFonts w:ascii="Arial Narrow" w:hAnsi="Arial Narrow" w:cs="Calibri"/>
          <w:sz w:val="22"/>
          <w:szCs w:val="22"/>
          <w:u w:color="000000"/>
        </w:rPr>
        <w:t xml:space="preserve"> DEL CONTRATO DE OBRA Nº </w:t>
      </w:r>
      <w:r w:rsidR="00340F3A" w:rsidRPr="00405928">
        <w:rPr>
          <w:rFonts w:ascii="Arial Narrow" w:hAnsi="Arial Narrow" w:cs="Calibri"/>
          <w:sz w:val="22"/>
          <w:szCs w:val="22"/>
          <w:u w:color="000000"/>
        </w:rPr>
        <w:t>_____</w:t>
      </w:r>
      <w:r w:rsidRPr="00405928">
        <w:rPr>
          <w:rFonts w:ascii="Arial Narrow" w:hAnsi="Arial Narrow" w:cs="Calibri"/>
          <w:sz w:val="22"/>
          <w:szCs w:val="22"/>
          <w:u w:color="000000"/>
        </w:rPr>
        <w:t>DURANTE EL PERIODO</w:t>
      </w:r>
      <w:r w:rsidR="00340F3A" w:rsidRPr="00405928">
        <w:rPr>
          <w:rFonts w:ascii="Arial Narrow" w:hAnsi="Arial Narrow" w:cs="Calibri"/>
          <w:sz w:val="22"/>
          <w:szCs w:val="22"/>
          <w:u w:color="000000"/>
        </w:rPr>
        <w:t xml:space="preserve"> __________</w:t>
      </w:r>
    </w:p>
    <w:p w:rsidR="00A66D0C" w:rsidRPr="00405928" w:rsidRDefault="00A66D0C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 Narrow" w:hAnsi="Arial Narrow" w:cs="Calibri"/>
          <w:sz w:val="22"/>
          <w:szCs w:val="22"/>
          <w:u w:color="000000"/>
        </w:rPr>
      </w:pPr>
    </w:p>
    <w:p w:rsidR="00A66D0C" w:rsidRPr="00405928" w:rsidRDefault="00340F3A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 Narrow" w:hAnsi="Arial Narrow" w:cs="Calibri"/>
          <w:sz w:val="22"/>
          <w:szCs w:val="22"/>
          <w:u w:color="000000"/>
        </w:rPr>
      </w:pPr>
      <w:r w:rsidRPr="00405928">
        <w:rPr>
          <w:rFonts w:ascii="Arial Narrow" w:hAnsi="Arial Narrow" w:cs="Calibri"/>
          <w:sz w:val="22"/>
          <w:szCs w:val="22"/>
          <w:u w:color="000000"/>
        </w:rPr>
        <w:t>INFORME No _______</w:t>
      </w:r>
      <w:r w:rsidR="00A66D0C" w:rsidRPr="00405928">
        <w:rPr>
          <w:rFonts w:ascii="Arial Narrow" w:hAnsi="Arial Narrow" w:cs="Calibri"/>
          <w:sz w:val="22"/>
          <w:szCs w:val="22"/>
          <w:u w:color="000000"/>
        </w:rPr>
        <w:t>.</w:t>
      </w:r>
    </w:p>
    <w:p w:rsidR="00496BD9" w:rsidRPr="00405928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</w:p>
    <w:p w:rsidR="00496BD9" w:rsidRPr="00405928" w:rsidRDefault="00496BD9" w:rsidP="00496B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 Narrow" w:hAnsi="Arial Narrow" w:cs="Calibri"/>
          <w:sz w:val="22"/>
          <w:szCs w:val="22"/>
          <w:u w:color="000000"/>
        </w:rPr>
      </w:pPr>
    </w:p>
    <w:p w:rsidR="00963985" w:rsidRPr="00405928" w:rsidRDefault="00496BD9" w:rsidP="00DD12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 Narrow" w:hAnsi="Arial Narrow" w:cs="Calibri"/>
          <w:bCs/>
          <w:sz w:val="22"/>
          <w:szCs w:val="22"/>
          <w:u w:color="000000"/>
        </w:rPr>
      </w:pPr>
      <w:r w:rsidRPr="00405928">
        <w:rPr>
          <w:rFonts w:ascii="Arial Narrow" w:hAnsi="Arial Narrow" w:cs="Calibri"/>
          <w:bCs/>
          <w:sz w:val="22"/>
          <w:szCs w:val="22"/>
          <w:u w:color="000000"/>
        </w:rPr>
        <w:t>Respetuosamente presento el informe del contrato de obra con el OBJETO “</w:t>
      </w:r>
      <w:r w:rsidRPr="00405928">
        <w:rPr>
          <w:rFonts w:ascii="Arial Narrow" w:hAnsi="Arial Narrow" w:cs="Calibri"/>
          <w:bCs/>
          <w:sz w:val="22"/>
          <w:szCs w:val="22"/>
          <w:highlight w:val="yellow"/>
          <w:u w:color="000000"/>
        </w:rPr>
        <w:t>DESCRIBIR OBJETO</w:t>
      </w:r>
      <w:r w:rsidRPr="00405928">
        <w:rPr>
          <w:rFonts w:ascii="Arial Narrow" w:hAnsi="Arial Narrow" w:cs="Calibri"/>
          <w:bCs/>
          <w:sz w:val="22"/>
          <w:szCs w:val="22"/>
          <w:u w:color="000000"/>
        </w:rPr>
        <w:t xml:space="preserve">” durante el periodo de </w:t>
      </w:r>
      <w:r w:rsidRPr="00405928">
        <w:rPr>
          <w:rFonts w:ascii="Arial Narrow" w:hAnsi="Arial Narrow" w:cs="Calibri"/>
          <w:bCs/>
          <w:sz w:val="22"/>
          <w:szCs w:val="22"/>
          <w:highlight w:val="yellow"/>
          <w:u w:color="000000"/>
        </w:rPr>
        <w:t>XXXXXXXXXXXXXXX</w:t>
      </w:r>
      <w:r w:rsidRPr="00405928">
        <w:rPr>
          <w:rFonts w:ascii="Arial Narrow" w:hAnsi="Arial Narrow" w:cs="Calibri"/>
          <w:bCs/>
          <w:sz w:val="22"/>
          <w:szCs w:val="22"/>
          <w:u w:color="000000"/>
        </w:rPr>
        <w:t>.</w:t>
      </w:r>
    </w:p>
    <w:p w:rsidR="004445DF" w:rsidRPr="00405928" w:rsidRDefault="004445DF" w:rsidP="0046460D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b/>
          <w:highlight w:val="lightGray"/>
          <w:u w:val="single"/>
          <w:lang w:val="es-ES"/>
        </w:rPr>
      </w:pPr>
    </w:p>
    <w:p w:rsidR="001B3181" w:rsidRPr="00405928" w:rsidRDefault="001B3181" w:rsidP="001B318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 Narrow" w:hAnsi="Arial Narrow" w:cs="Arial"/>
          <w:b/>
          <w:u w:val="single"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>OBRA</w:t>
      </w:r>
    </w:p>
    <w:p w:rsidR="001B3181" w:rsidRPr="00405928" w:rsidRDefault="001B3181" w:rsidP="001B3181">
      <w:pPr>
        <w:pStyle w:val="Prrafodelista"/>
        <w:spacing w:after="0" w:line="240" w:lineRule="auto"/>
        <w:ind w:left="786"/>
        <w:jc w:val="both"/>
        <w:rPr>
          <w:rFonts w:ascii="Arial Narrow" w:hAnsi="Arial Narrow" w:cs="Arial"/>
          <w:b/>
          <w:u w:val="single"/>
          <w:lang w:val="es-ES"/>
        </w:rPr>
      </w:pPr>
    </w:p>
    <w:p w:rsidR="00643527" w:rsidRPr="00405928" w:rsidRDefault="00643527" w:rsidP="00643527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 Narrow" w:hAnsi="Arial Narrow" w:cs="Arial"/>
          <w:b/>
          <w:u w:val="single"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>GENERALIDADES DEL CONTRATO DE OBRA</w:t>
      </w:r>
    </w:p>
    <w:p w:rsidR="00643527" w:rsidRPr="00405928" w:rsidRDefault="00643527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INFORME CONTRACTUAL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643527" w:rsidRPr="00405928" w:rsidRDefault="00A66D0C" w:rsidP="00643527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GENERALIDADES DEL CONTRATO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tbl>
      <w:tblPr>
        <w:tblW w:w="9620" w:type="dxa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8"/>
        <w:gridCol w:w="6702"/>
      </w:tblGrid>
      <w:tr w:rsidR="009835D4" w:rsidRPr="00405928" w:rsidTr="00DD12A4">
        <w:trPr>
          <w:trHeight w:val="346"/>
          <w:tblHeader/>
          <w:jc w:val="center"/>
        </w:trPr>
        <w:tc>
          <w:tcPr>
            <w:tcW w:w="9620" w:type="dxa"/>
            <w:gridSpan w:val="2"/>
            <w:shd w:val="solid" w:color="FFFFFF" w:fill="FFFFFF"/>
            <w:vAlign w:val="center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/>
                <w:sz w:val="22"/>
                <w:szCs w:val="22"/>
                <w:lang w:val="es-ES"/>
              </w:rPr>
              <w:t>FICHA TECNICA DEL CONTRATO</w:t>
            </w:r>
          </w:p>
        </w:tc>
      </w:tr>
      <w:tr w:rsidR="003422E2" w:rsidRPr="00405928" w:rsidTr="00DD12A4">
        <w:trPr>
          <w:trHeight w:val="422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3422E2" w:rsidRPr="00405928" w:rsidRDefault="003422E2" w:rsidP="00F62EB6">
            <w:pPr>
              <w:pStyle w:val="Encabezado"/>
              <w:jc w:val="center"/>
              <w:rPr>
                <w:rFonts w:ascii="Arial Narrow" w:hAnsi="Arial Narrow"/>
                <w:sz w:val="22"/>
                <w:szCs w:val="22"/>
                <w:lang w:val="es-CO"/>
              </w:rPr>
            </w:pPr>
            <w:r w:rsidRPr="00405928">
              <w:rPr>
                <w:rFonts w:ascii="Arial Narrow" w:hAnsi="Arial Narrow"/>
                <w:sz w:val="22"/>
                <w:szCs w:val="22"/>
                <w:lang w:val="es-CO"/>
              </w:rPr>
              <w:t xml:space="preserve">CONDICIONES </w:t>
            </w:r>
            <w:r w:rsidR="00F62EB6" w:rsidRPr="00405928">
              <w:rPr>
                <w:rFonts w:ascii="Arial Narrow" w:hAnsi="Arial Narrow"/>
                <w:sz w:val="22"/>
                <w:szCs w:val="22"/>
                <w:lang w:val="es-CO"/>
              </w:rPr>
              <w:t xml:space="preserve">INICIALES </w:t>
            </w:r>
            <w:r w:rsidRPr="00405928">
              <w:rPr>
                <w:rFonts w:ascii="Arial Narrow" w:hAnsi="Arial Narrow"/>
                <w:sz w:val="22"/>
                <w:szCs w:val="22"/>
                <w:lang w:val="es-CO"/>
              </w:rPr>
              <w:t>DEL CONTRATO</w:t>
            </w:r>
          </w:p>
        </w:tc>
      </w:tr>
      <w:tr w:rsidR="00643527" w:rsidRPr="00405928" w:rsidTr="00DD12A4">
        <w:trPr>
          <w:trHeight w:val="422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Entidad Contratante: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pStyle w:val="Encabezad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27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Supervisión: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pStyle w:val="Encabezad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9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Objeto del Contrato: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Contrato No: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Contratista de la obra: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Representante Legal: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643527" w:rsidRPr="00405928" w:rsidTr="00DD12A4">
        <w:trPr>
          <w:trHeight w:val="475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Valor del Contrato:</w:t>
            </w:r>
          </w:p>
        </w:tc>
        <w:tc>
          <w:tcPr>
            <w:tcW w:w="6702" w:type="dxa"/>
            <w:vAlign w:val="center"/>
          </w:tcPr>
          <w:p w:rsidR="00643527" w:rsidRPr="00405928" w:rsidRDefault="00643527" w:rsidP="009E63D1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Valor del Anticipo: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F62EB6" w:rsidP="00F62EB6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inicio</w:t>
            </w:r>
            <w:r w:rsidR="00557584" w:rsidRPr="00405928">
              <w:rPr>
                <w:rFonts w:ascii="Arial Narrow" w:eastAsia="Calibri" w:hAnsi="Arial Narrow"/>
                <w:sz w:val="22"/>
                <w:szCs w:val="22"/>
              </w:rPr>
              <w:t>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DD12A4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DD12A4" w:rsidRPr="00405928" w:rsidRDefault="00F62EB6" w:rsidP="00DD12A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terminación inicial:</w:t>
            </w:r>
          </w:p>
        </w:tc>
        <w:tc>
          <w:tcPr>
            <w:tcW w:w="6702" w:type="dxa"/>
            <w:vAlign w:val="center"/>
          </w:tcPr>
          <w:p w:rsidR="00DD12A4" w:rsidRPr="00405928" w:rsidRDefault="00DD12A4" w:rsidP="00DD12A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54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3422E2" w:rsidRPr="00405928" w:rsidRDefault="003422E2" w:rsidP="003422E2">
            <w:pPr>
              <w:jc w:val="center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lastRenderedPageBreak/>
              <w:t>MODIFICACIONES REALIZADAS</w:t>
            </w:r>
          </w:p>
        </w:tc>
      </w:tr>
      <w:tr w:rsidR="003422E2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Adición valor del contrato: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5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A66D0C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 xml:space="preserve">Valor del Contrato + </w:t>
            </w:r>
            <w:r w:rsidR="00A66D0C" w:rsidRPr="00405928">
              <w:rPr>
                <w:rFonts w:ascii="Arial Narrow" w:eastAsia="Calibri" w:hAnsi="Arial Narrow"/>
                <w:sz w:val="22"/>
                <w:szCs w:val="22"/>
              </w:rPr>
              <w:t>Prórroga</w:t>
            </w:r>
            <w:r w:rsidRPr="00405928">
              <w:rPr>
                <w:rFonts w:ascii="Arial Narrow" w:eastAsia="Calibri" w:hAnsi="Arial Narrow"/>
                <w:sz w:val="22"/>
                <w:szCs w:val="22"/>
              </w:rPr>
              <w:t>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Adición valor del anticipo: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Plazo de ejecución inicial: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XXXX (XX) DIAS/MESES CALENDARIO</w:t>
            </w: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suspensión: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reinicio: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 xml:space="preserve">Total días </w:t>
            </w:r>
            <w:r w:rsidR="00A97C2E" w:rsidRPr="00405928">
              <w:rPr>
                <w:rFonts w:ascii="Arial Narrow" w:eastAsia="Calibri" w:hAnsi="Arial Narrow"/>
                <w:sz w:val="22"/>
                <w:szCs w:val="22"/>
              </w:rPr>
              <w:t>tran</w:t>
            </w:r>
            <w:r w:rsidR="00B23C91" w:rsidRPr="00405928">
              <w:rPr>
                <w:rFonts w:ascii="Arial Narrow" w:eastAsia="Calibri" w:hAnsi="Arial Narrow"/>
                <w:sz w:val="22"/>
                <w:szCs w:val="22"/>
              </w:rPr>
              <w:t>s</w:t>
            </w:r>
            <w:r w:rsidR="00A97C2E" w:rsidRPr="00405928">
              <w:rPr>
                <w:rFonts w:ascii="Arial Narrow" w:eastAsia="Calibri" w:hAnsi="Arial Narrow"/>
                <w:sz w:val="22"/>
                <w:szCs w:val="22"/>
              </w:rPr>
              <w:t>curridos</w:t>
            </w:r>
            <w:r w:rsidRPr="00405928">
              <w:rPr>
                <w:rFonts w:ascii="Arial Narrow" w:eastAsia="Calibri" w:hAnsi="Arial Narrow"/>
                <w:color w:val="FF0000"/>
                <w:sz w:val="22"/>
                <w:szCs w:val="22"/>
              </w:rPr>
              <w:t xml:space="preserve"> </w:t>
            </w:r>
            <w:r w:rsidRPr="00405928">
              <w:rPr>
                <w:rFonts w:ascii="Arial Narrow" w:eastAsia="Calibri" w:hAnsi="Arial Narrow"/>
                <w:sz w:val="22"/>
                <w:szCs w:val="22"/>
              </w:rPr>
              <w:t xml:space="preserve">de suspensión </w:t>
            </w:r>
            <w:r w:rsidRPr="00405928">
              <w:rPr>
                <w:rFonts w:ascii="Arial Narrow" w:eastAsia="Calibri" w:hAnsi="Arial Narrow"/>
                <w:sz w:val="22"/>
                <w:szCs w:val="22"/>
                <w:highlight w:val="green"/>
              </w:rPr>
              <w:t>(1,2,3 para cada caso):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3422E2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Prorroga:</w:t>
            </w:r>
          </w:p>
        </w:tc>
        <w:tc>
          <w:tcPr>
            <w:tcW w:w="6702" w:type="dxa"/>
            <w:vAlign w:val="center"/>
          </w:tcPr>
          <w:p w:rsidR="003422E2" w:rsidRPr="00405928" w:rsidRDefault="003422E2" w:rsidP="003422E2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Adición plazo 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ES"/>
              </w:rPr>
              <w:t>Del XX de XXXXX al XX de XXXXXX de 201X</w:t>
            </w: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Plazo de ejecución modificado: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XXXX (XX) DIAS/MESES CALENDARIO</w:t>
            </w: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terminación actualizada: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Corte del Informe: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557584" w:rsidRPr="00405928" w:rsidTr="00DD12A4">
        <w:trPr>
          <w:trHeight w:val="306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Días Transcurridos:</w:t>
            </w:r>
          </w:p>
        </w:tc>
        <w:tc>
          <w:tcPr>
            <w:tcW w:w="6702" w:type="dxa"/>
            <w:vAlign w:val="center"/>
          </w:tcPr>
          <w:p w:rsidR="00557584" w:rsidRPr="00405928" w:rsidRDefault="00557584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B747CD" w:rsidRPr="00405928" w:rsidTr="00DD12A4">
        <w:trPr>
          <w:trHeight w:val="184"/>
          <w:jc w:val="center"/>
        </w:trPr>
        <w:tc>
          <w:tcPr>
            <w:tcW w:w="9620" w:type="dxa"/>
            <w:gridSpan w:val="2"/>
            <w:shd w:val="clear" w:color="auto" w:fill="FFFFFF"/>
            <w:vAlign w:val="center"/>
          </w:tcPr>
          <w:p w:rsidR="00B747CD" w:rsidRPr="00405928" w:rsidRDefault="00B747CD" w:rsidP="00B747CD">
            <w:pPr>
              <w:jc w:val="center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INFORMACION FINANCIERA</w:t>
            </w:r>
          </w:p>
        </w:tc>
      </w:tr>
      <w:tr w:rsidR="00B747CD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747CD" w:rsidRPr="00405928" w:rsidRDefault="00B747CD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Acta parcial 1</w:t>
            </w:r>
          </w:p>
        </w:tc>
        <w:tc>
          <w:tcPr>
            <w:tcW w:w="6702" w:type="dxa"/>
            <w:vAlign w:val="center"/>
          </w:tcPr>
          <w:p w:rsidR="00B747CD" w:rsidRPr="00405928" w:rsidRDefault="00B747CD" w:rsidP="00557584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$</w:t>
            </w: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xxxxxx.xx</w:t>
            </w:r>
            <w:proofErr w:type="spellEnd"/>
          </w:p>
        </w:tc>
      </w:tr>
      <w:tr w:rsidR="00B747CD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747CD" w:rsidRPr="00405928" w:rsidRDefault="00B4607F" w:rsidP="00B747CD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Acta parcial 2</w:t>
            </w:r>
          </w:p>
        </w:tc>
        <w:tc>
          <w:tcPr>
            <w:tcW w:w="6702" w:type="dxa"/>
            <w:vAlign w:val="center"/>
          </w:tcPr>
          <w:p w:rsidR="00B747CD" w:rsidRPr="00405928" w:rsidRDefault="00B747CD" w:rsidP="00B747CD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$</w:t>
            </w: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xxxxxx.xx</w:t>
            </w:r>
            <w:proofErr w:type="spellEnd"/>
          </w:p>
        </w:tc>
      </w:tr>
      <w:tr w:rsidR="00B747CD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747CD" w:rsidRPr="00405928" w:rsidRDefault="00B4607F" w:rsidP="00B747CD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Acumulado</w:t>
            </w:r>
          </w:p>
        </w:tc>
        <w:tc>
          <w:tcPr>
            <w:tcW w:w="6702" w:type="dxa"/>
            <w:vAlign w:val="center"/>
          </w:tcPr>
          <w:p w:rsidR="00B747CD" w:rsidRPr="00405928" w:rsidRDefault="00B4607F" w:rsidP="00B747CD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</w:t>
            </w:r>
            <w:proofErr w:type="spellEnd"/>
            <w:r w:rsidRPr="00405928">
              <w:rPr>
                <w:rFonts w:ascii="Arial Narrow" w:eastAsia="Calibri" w:hAnsi="Arial Narrow"/>
                <w:sz w:val="22"/>
                <w:szCs w:val="22"/>
              </w:rPr>
              <w:t xml:space="preserve"> %  $</w:t>
            </w: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xxxxxx.xx</w:t>
            </w:r>
            <w:proofErr w:type="spellEnd"/>
          </w:p>
        </w:tc>
      </w:tr>
      <w:tr w:rsidR="00B4607F" w:rsidRPr="00405928" w:rsidTr="00DD12A4">
        <w:trPr>
          <w:trHeight w:val="294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4607F" w:rsidRPr="00405928" w:rsidRDefault="00B4607F" w:rsidP="00B747CD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Anticipo</w:t>
            </w:r>
          </w:p>
        </w:tc>
        <w:tc>
          <w:tcPr>
            <w:tcW w:w="6702" w:type="dxa"/>
            <w:vAlign w:val="center"/>
          </w:tcPr>
          <w:p w:rsidR="00B4607F" w:rsidRPr="00405928" w:rsidRDefault="00B4607F" w:rsidP="00B747CD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</w:t>
            </w:r>
            <w:proofErr w:type="spellEnd"/>
            <w:r w:rsidRPr="00405928">
              <w:rPr>
                <w:rFonts w:ascii="Arial Narrow" w:eastAsia="Calibri" w:hAnsi="Arial Narrow"/>
                <w:sz w:val="22"/>
                <w:szCs w:val="22"/>
              </w:rPr>
              <w:t xml:space="preserve"> %  $</w:t>
            </w: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xxxxxx.xx</w:t>
            </w:r>
            <w:proofErr w:type="spellEnd"/>
          </w:p>
        </w:tc>
      </w:tr>
      <w:tr w:rsidR="00B4607F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4607F" w:rsidRPr="00405928" w:rsidRDefault="00B23C91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</w:t>
            </w:r>
            <w:r w:rsidR="00B4607F" w:rsidRPr="00405928">
              <w:rPr>
                <w:rFonts w:ascii="Arial Narrow" w:eastAsia="Calibri" w:hAnsi="Arial Narrow"/>
                <w:sz w:val="22"/>
                <w:szCs w:val="22"/>
              </w:rPr>
              <w:t>nticipo</w:t>
            </w:r>
            <w:r w:rsidR="00B4607F" w:rsidRPr="00405928">
              <w:rPr>
                <w:rFonts w:ascii="Arial Narrow" w:eastAsia="Calibri" w:hAnsi="Arial Narrow"/>
                <w:color w:val="FF0000"/>
                <w:sz w:val="22"/>
                <w:szCs w:val="22"/>
              </w:rPr>
              <w:t xml:space="preserve"> </w:t>
            </w:r>
            <w:r w:rsidR="00B4607F" w:rsidRPr="00405928">
              <w:rPr>
                <w:rFonts w:ascii="Arial Narrow" w:eastAsia="Calibri" w:hAnsi="Arial Narrow"/>
                <w:sz w:val="22"/>
                <w:szCs w:val="22"/>
              </w:rPr>
              <w:t>desembolsado:</w:t>
            </w:r>
          </w:p>
        </w:tc>
        <w:tc>
          <w:tcPr>
            <w:tcW w:w="6702" w:type="dxa"/>
            <w:vAlign w:val="center"/>
          </w:tcPr>
          <w:p w:rsidR="00B4607F" w:rsidRPr="00405928" w:rsidRDefault="00B4607F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</w:t>
            </w:r>
            <w:proofErr w:type="spellEnd"/>
            <w:r w:rsidRPr="00405928">
              <w:rPr>
                <w:rFonts w:ascii="Arial Narrow" w:eastAsia="Calibri" w:hAnsi="Arial Narrow"/>
                <w:sz w:val="22"/>
                <w:szCs w:val="22"/>
              </w:rPr>
              <w:t xml:space="preserve"> % $</w:t>
            </w: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xxxxxx.xx</w:t>
            </w:r>
            <w:proofErr w:type="spellEnd"/>
          </w:p>
        </w:tc>
      </w:tr>
      <w:tr w:rsidR="00B4607F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4607F" w:rsidRPr="00405928" w:rsidRDefault="00B4607F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Fecha de desembolso</w:t>
            </w:r>
          </w:p>
        </w:tc>
        <w:tc>
          <w:tcPr>
            <w:tcW w:w="6702" w:type="dxa"/>
            <w:vAlign w:val="center"/>
          </w:tcPr>
          <w:p w:rsidR="00B4607F" w:rsidRPr="00405928" w:rsidRDefault="00B4607F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</w:t>
            </w:r>
            <w:proofErr w:type="spellEnd"/>
            <w:r w:rsidRPr="00405928">
              <w:rPr>
                <w:rFonts w:ascii="Arial Narrow" w:eastAsia="Calibri" w:hAnsi="Arial Narrow"/>
                <w:sz w:val="22"/>
                <w:szCs w:val="22"/>
              </w:rPr>
              <w:t>/xx/xx</w:t>
            </w:r>
          </w:p>
        </w:tc>
      </w:tr>
      <w:tr w:rsidR="00B4607F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4607F" w:rsidRPr="00405928" w:rsidRDefault="00B23C91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Amortización</w:t>
            </w:r>
            <w:r w:rsidR="00B4607F" w:rsidRPr="00405928">
              <w:rPr>
                <w:rFonts w:ascii="Arial Narrow" w:eastAsia="Calibri" w:hAnsi="Arial Narrow"/>
                <w:sz w:val="22"/>
                <w:szCs w:val="22"/>
              </w:rPr>
              <w:t xml:space="preserve"> Acta parcial 1</w:t>
            </w:r>
          </w:p>
        </w:tc>
        <w:tc>
          <w:tcPr>
            <w:tcW w:w="6702" w:type="dxa"/>
            <w:vAlign w:val="center"/>
          </w:tcPr>
          <w:p w:rsidR="00B4607F" w:rsidRPr="00405928" w:rsidRDefault="00B4607F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$</w:t>
            </w: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xxxxxx.xx</w:t>
            </w:r>
            <w:proofErr w:type="spellEnd"/>
          </w:p>
        </w:tc>
      </w:tr>
      <w:tr w:rsidR="00B23C91" w:rsidRPr="00405928" w:rsidTr="00DD12A4">
        <w:trPr>
          <w:trHeight w:val="397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4607F" w:rsidRPr="00405928" w:rsidRDefault="00B23C91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Amortización</w:t>
            </w:r>
            <w:r w:rsidR="00B4607F" w:rsidRPr="00405928">
              <w:rPr>
                <w:rFonts w:ascii="Arial Narrow" w:eastAsia="Calibri" w:hAnsi="Arial Narrow"/>
                <w:sz w:val="22"/>
                <w:szCs w:val="22"/>
              </w:rPr>
              <w:t xml:space="preserve"> Acta parcial 2</w:t>
            </w:r>
          </w:p>
        </w:tc>
        <w:tc>
          <w:tcPr>
            <w:tcW w:w="6702" w:type="dxa"/>
            <w:vAlign w:val="center"/>
          </w:tcPr>
          <w:p w:rsidR="00B4607F" w:rsidRPr="00405928" w:rsidRDefault="00B4607F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$</w:t>
            </w:r>
            <w:proofErr w:type="spellStart"/>
            <w:r w:rsidRPr="00405928">
              <w:rPr>
                <w:rFonts w:ascii="Arial Narrow" w:eastAsia="Calibri" w:hAnsi="Arial Narrow"/>
                <w:sz w:val="22"/>
                <w:szCs w:val="22"/>
              </w:rPr>
              <w:t>xxxxxx.xx</w:t>
            </w:r>
            <w:proofErr w:type="spellEnd"/>
          </w:p>
        </w:tc>
      </w:tr>
      <w:tr w:rsidR="00B4607F" w:rsidRPr="00405928" w:rsidTr="00DD12A4">
        <w:trPr>
          <w:trHeight w:val="238"/>
          <w:jc w:val="center"/>
        </w:trPr>
        <w:tc>
          <w:tcPr>
            <w:tcW w:w="2918" w:type="dxa"/>
            <w:shd w:val="clear" w:color="auto" w:fill="FFFFFF"/>
            <w:vAlign w:val="center"/>
          </w:tcPr>
          <w:p w:rsidR="00B4607F" w:rsidRPr="00405928" w:rsidRDefault="00B4607F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Pendiente por amortizar</w:t>
            </w:r>
          </w:p>
        </w:tc>
        <w:tc>
          <w:tcPr>
            <w:tcW w:w="6702" w:type="dxa"/>
            <w:vAlign w:val="center"/>
          </w:tcPr>
          <w:p w:rsidR="00B4607F" w:rsidRPr="00405928" w:rsidRDefault="00B4607F" w:rsidP="00B4607F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  <w:tr w:rsidR="000349DC" w:rsidRPr="00405928" w:rsidTr="000349DC">
        <w:trPr>
          <w:trHeight w:val="238"/>
          <w:jc w:val="center"/>
        </w:trPr>
        <w:tc>
          <w:tcPr>
            <w:tcW w:w="2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349DC" w:rsidRPr="00405928" w:rsidRDefault="000349DC" w:rsidP="00183038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  <w:r w:rsidRPr="00405928">
              <w:rPr>
                <w:rFonts w:ascii="Arial Narrow" w:eastAsia="Calibri" w:hAnsi="Arial Narrow"/>
                <w:sz w:val="22"/>
                <w:szCs w:val="22"/>
              </w:rPr>
              <w:t>Fiducia para el manejo de anticipo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49DC" w:rsidRPr="00405928" w:rsidRDefault="000349DC" w:rsidP="00183038">
            <w:pPr>
              <w:jc w:val="both"/>
              <w:rPr>
                <w:rFonts w:ascii="Arial Narrow" w:eastAsia="Calibri" w:hAnsi="Arial Narrow"/>
                <w:sz w:val="22"/>
                <w:szCs w:val="22"/>
              </w:rPr>
            </w:pPr>
          </w:p>
        </w:tc>
      </w:tr>
    </w:tbl>
    <w:p w:rsidR="00D5513D" w:rsidRPr="00405928" w:rsidRDefault="00D5513D" w:rsidP="00D5513D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lang w:val="es-ES"/>
        </w:rPr>
      </w:pPr>
    </w:p>
    <w:p w:rsidR="000349DC" w:rsidRPr="00405928" w:rsidRDefault="000349DC" w:rsidP="00D5513D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lang w:val="es-ES"/>
        </w:rPr>
      </w:pPr>
    </w:p>
    <w:p w:rsidR="00643527" w:rsidRPr="00405928" w:rsidRDefault="00643527" w:rsidP="00643527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GARANTIA UNICA (VIGENCIAS)</w:t>
      </w:r>
    </w:p>
    <w:p w:rsidR="00B23C91" w:rsidRPr="00405928" w:rsidRDefault="00B23C91" w:rsidP="00B23C91">
      <w:pPr>
        <w:pStyle w:val="Prrafodelista"/>
        <w:spacing w:after="0" w:line="240" w:lineRule="auto"/>
        <w:ind w:left="2640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(CUADRO EJEMPLO)</w:t>
      </w:r>
    </w:p>
    <w:tbl>
      <w:tblPr>
        <w:tblStyle w:val="GridTableLight"/>
        <w:tblW w:w="963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90"/>
        <w:gridCol w:w="1742"/>
        <w:gridCol w:w="887"/>
        <w:gridCol w:w="1032"/>
        <w:gridCol w:w="774"/>
        <w:gridCol w:w="1814"/>
      </w:tblGrid>
      <w:tr w:rsidR="00EC510B" w:rsidRPr="00405928" w:rsidTr="00F62EB6">
        <w:trPr>
          <w:trHeight w:val="132"/>
        </w:trPr>
        <w:tc>
          <w:tcPr>
            <w:tcW w:w="9639" w:type="dxa"/>
            <w:gridSpan w:val="6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CONDICIONES INICIALES</w:t>
            </w:r>
          </w:p>
        </w:tc>
      </w:tr>
      <w:tr w:rsidR="00EC510B" w:rsidRPr="00405928" w:rsidTr="00F62EB6">
        <w:trPr>
          <w:trHeight w:val="245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EC510B" w:rsidRPr="00405928" w:rsidTr="00F62EB6">
        <w:trPr>
          <w:trHeight w:val="137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lastRenderedPageBreak/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187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70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CALIDAD DE SERVICIO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138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PREDIOS, LABORES Y OPERACIONES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300"/>
        </w:trPr>
        <w:tc>
          <w:tcPr>
            <w:tcW w:w="9639" w:type="dxa"/>
            <w:gridSpan w:val="6"/>
            <w:noWrap/>
            <w:hideMark/>
          </w:tcPr>
          <w:p w:rsidR="00EC510B" w:rsidRPr="00405928" w:rsidRDefault="00EC510B" w:rsidP="006978FC">
            <w:pPr>
              <w:rPr>
                <w:rFonts w:ascii="Arial Narrow" w:eastAsia="Times New Roman" w:hAnsi="Arial Narrow"/>
                <w:bCs/>
                <w:color w:val="2E74B5"/>
                <w:sz w:val="22"/>
                <w:szCs w:val="22"/>
                <w:lang w:eastAsia="es-ES"/>
              </w:rPr>
            </w:pPr>
          </w:p>
        </w:tc>
      </w:tr>
      <w:tr w:rsidR="00EC510B" w:rsidRPr="00405928" w:rsidTr="00F62EB6">
        <w:trPr>
          <w:trHeight w:val="100"/>
        </w:trPr>
        <w:tc>
          <w:tcPr>
            <w:tcW w:w="9639" w:type="dxa"/>
            <w:gridSpan w:val="6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MODIFICACIONES REINICIO ADICIONES  (1-2)</w:t>
            </w:r>
          </w:p>
        </w:tc>
      </w:tr>
      <w:tr w:rsidR="00EC510B" w:rsidRPr="00405928" w:rsidTr="00F62EB6">
        <w:trPr>
          <w:trHeight w:val="300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EC510B" w:rsidRPr="00405928" w:rsidTr="00F62EB6">
        <w:trPr>
          <w:trHeight w:val="81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224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136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CALIDAD DE SERVICIO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112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PREDIOS, LABORES Y OPERACIONES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300"/>
        </w:trPr>
        <w:tc>
          <w:tcPr>
            <w:tcW w:w="9639" w:type="dxa"/>
            <w:gridSpan w:val="6"/>
            <w:noWrap/>
            <w:hideMark/>
          </w:tcPr>
          <w:p w:rsidR="00EC510B" w:rsidRPr="00405928" w:rsidRDefault="00EC510B" w:rsidP="006978FC">
            <w:pPr>
              <w:rPr>
                <w:rFonts w:ascii="Arial Narrow" w:eastAsia="Times New Roman" w:hAnsi="Arial Narrow"/>
                <w:bCs/>
                <w:color w:val="2E74B5"/>
                <w:sz w:val="22"/>
                <w:szCs w:val="22"/>
                <w:lang w:eastAsia="es-ES"/>
              </w:rPr>
            </w:pPr>
          </w:p>
        </w:tc>
      </w:tr>
      <w:tr w:rsidR="00EC510B" w:rsidRPr="00405928" w:rsidTr="00F62EB6">
        <w:trPr>
          <w:trHeight w:val="192"/>
        </w:trPr>
        <w:tc>
          <w:tcPr>
            <w:tcW w:w="9639" w:type="dxa"/>
            <w:gridSpan w:val="6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ACTA DE TERMINACION</w:t>
            </w:r>
          </w:p>
        </w:tc>
      </w:tr>
      <w:tr w:rsidR="00EC510B" w:rsidRPr="00405928" w:rsidTr="00F62EB6">
        <w:trPr>
          <w:trHeight w:val="138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GARANTIAS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POLIZA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EC510B" w:rsidRPr="00405928" w:rsidTr="00F62EB6">
        <w:trPr>
          <w:trHeight w:val="164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CUMPLIMIENTO DE CONTRATO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300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PAGO DE SALARIOS PRESTACIONES SOCIALES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107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CALIDAD DE SERVICIO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EC510B" w:rsidRPr="00405928" w:rsidTr="00F62EB6">
        <w:trPr>
          <w:trHeight w:val="180"/>
        </w:trPr>
        <w:tc>
          <w:tcPr>
            <w:tcW w:w="3390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PREDIOS, LABORES Y OPERACIONES</w:t>
            </w:r>
          </w:p>
        </w:tc>
        <w:tc>
          <w:tcPr>
            <w:tcW w:w="174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EC510B" w:rsidRPr="00405928" w:rsidRDefault="00EC510B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</w:tbl>
    <w:p w:rsidR="00B23C91" w:rsidRPr="00405928" w:rsidRDefault="00B23C91" w:rsidP="00B23C91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b/>
          <w:lang w:val="es-ES"/>
        </w:rPr>
      </w:pPr>
    </w:p>
    <w:tbl>
      <w:tblPr>
        <w:tblStyle w:val="GridTableLight"/>
        <w:tblW w:w="963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90"/>
        <w:gridCol w:w="1742"/>
        <w:gridCol w:w="887"/>
        <w:gridCol w:w="1032"/>
        <w:gridCol w:w="774"/>
        <w:gridCol w:w="1814"/>
      </w:tblGrid>
      <w:tr w:rsidR="000349DC" w:rsidRPr="00405928" w:rsidTr="00183038">
        <w:trPr>
          <w:trHeight w:val="138"/>
        </w:trPr>
        <w:tc>
          <w:tcPr>
            <w:tcW w:w="3390" w:type="dxa"/>
            <w:noWrap/>
            <w:hideMark/>
          </w:tcPr>
          <w:p w:rsidR="000349DC" w:rsidRPr="00405928" w:rsidRDefault="000349DC" w:rsidP="000349DC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Manejo del Anticipo </w:t>
            </w:r>
          </w:p>
        </w:tc>
        <w:tc>
          <w:tcPr>
            <w:tcW w:w="1742" w:type="dxa"/>
            <w:noWrap/>
            <w:hideMark/>
          </w:tcPr>
          <w:p w:rsidR="000349DC" w:rsidRPr="00405928" w:rsidRDefault="000349DC" w:rsidP="000349D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Fiduciaria </w:t>
            </w:r>
          </w:p>
        </w:tc>
        <w:tc>
          <w:tcPr>
            <w:tcW w:w="887" w:type="dxa"/>
            <w:noWrap/>
            <w:hideMark/>
          </w:tcPr>
          <w:p w:rsidR="000349DC" w:rsidRPr="00405928" w:rsidRDefault="000349DC" w:rsidP="000349D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contrato</w:t>
            </w:r>
          </w:p>
        </w:tc>
        <w:tc>
          <w:tcPr>
            <w:tcW w:w="1032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0349DC" w:rsidRPr="00405928" w:rsidRDefault="000349DC" w:rsidP="000349D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DEL ANTICIPO</w:t>
            </w:r>
          </w:p>
        </w:tc>
      </w:tr>
      <w:tr w:rsidR="000349DC" w:rsidRPr="00405928" w:rsidTr="00183038">
        <w:trPr>
          <w:trHeight w:val="164"/>
        </w:trPr>
        <w:tc>
          <w:tcPr>
            <w:tcW w:w="3390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ANTICIPO</w:t>
            </w:r>
          </w:p>
        </w:tc>
        <w:tc>
          <w:tcPr>
            <w:tcW w:w="1742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0349DC" w:rsidRPr="00405928" w:rsidRDefault="000349DC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</w:tbl>
    <w:p w:rsidR="000349DC" w:rsidRPr="00405928" w:rsidRDefault="000349DC" w:rsidP="00B23C91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b/>
          <w:lang w:val="es-ES"/>
        </w:rPr>
      </w:pPr>
    </w:p>
    <w:tbl>
      <w:tblPr>
        <w:tblStyle w:val="GridTableLight"/>
        <w:tblW w:w="963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390"/>
        <w:gridCol w:w="1742"/>
        <w:gridCol w:w="887"/>
        <w:gridCol w:w="1032"/>
        <w:gridCol w:w="774"/>
        <w:gridCol w:w="1814"/>
      </w:tblGrid>
      <w:tr w:rsidR="00340F3A" w:rsidRPr="00405928" w:rsidTr="00183038">
        <w:trPr>
          <w:trHeight w:val="138"/>
        </w:trPr>
        <w:tc>
          <w:tcPr>
            <w:tcW w:w="3390" w:type="dxa"/>
            <w:noWrap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Estabilidad de la Obra</w:t>
            </w:r>
          </w:p>
        </w:tc>
        <w:tc>
          <w:tcPr>
            <w:tcW w:w="1742" w:type="dxa"/>
            <w:noWrap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NOMBRE DE ASEGURADORA</w:t>
            </w:r>
          </w:p>
        </w:tc>
        <w:tc>
          <w:tcPr>
            <w:tcW w:w="887" w:type="dxa"/>
            <w:noWrap/>
            <w:hideMark/>
          </w:tcPr>
          <w:p w:rsidR="00340F3A" w:rsidRPr="00405928" w:rsidRDefault="00340F3A" w:rsidP="00340F3A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Póliza</w:t>
            </w:r>
          </w:p>
        </w:tc>
        <w:tc>
          <w:tcPr>
            <w:tcW w:w="1032" w:type="dxa"/>
            <w:noWrap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INICIAL</w:t>
            </w:r>
          </w:p>
        </w:tc>
        <w:tc>
          <w:tcPr>
            <w:tcW w:w="774" w:type="dxa"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FECHA FINAL</w:t>
            </w:r>
          </w:p>
        </w:tc>
        <w:tc>
          <w:tcPr>
            <w:tcW w:w="1814" w:type="dxa"/>
            <w:noWrap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Asegurado</w:t>
            </w:r>
          </w:p>
        </w:tc>
      </w:tr>
      <w:tr w:rsidR="00340F3A" w:rsidRPr="00405928" w:rsidTr="00183038">
        <w:trPr>
          <w:trHeight w:val="164"/>
        </w:trPr>
        <w:tc>
          <w:tcPr>
            <w:tcW w:w="3390" w:type="dxa"/>
            <w:noWrap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ANTICIPO</w:t>
            </w:r>
          </w:p>
        </w:tc>
        <w:tc>
          <w:tcPr>
            <w:tcW w:w="1742" w:type="dxa"/>
            <w:noWrap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87" w:type="dxa"/>
            <w:noWrap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032" w:type="dxa"/>
            <w:noWrap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774" w:type="dxa"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814" w:type="dxa"/>
            <w:noWrap/>
            <w:hideMark/>
          </w:tcPr>
          <w:p w:rsidR="00340F3A" w:rsidRPr="00405928" w:rsidRDefault="00340F3A" w:rsidP="00183038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</w:tbl>
    <w:p w:rsidR="00340F3A" w:rsidRPr="00405928" w:rsidRDefault="00340F3A" w:rsidP="00340F3A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340F3A" w:rsidRPr="00405928" w:rsidRDefault="00340F3A" w:rsidP="00B23C91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b/>
          <w:lang w:val="es-ES"/>
        </w:rPr>
      </w:pPr>
    </w:p>
    <w:p w:rsidR="00340F3A" w:rsidRPr="00405928" w:rsidRDefault="00340F3A" w:rsidP="00B23C91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b/>
          <w:lang w:val="es-ES"/>
        </w:rPr>
      </w:pPr>
    </w:p>
    <w:p w:rsidR="00020AEA" w:rsidRPr="00405928" w:rsidRDefault="00643527" w:rsidP="00020AEA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DESCRIPCION DEL  OBJETO (</w:t>
      </w:r>
      <w:r w:rsidRPr="00405928">
        <w:rPr>
          <w:rFonts w:ascii="Arial Narrow" w:hAnsi="Arial Narrow" w:cs="Arial"/>
          <w:lang w:val="es-ES"/>
        </w:rPr>
        <w:t>Según estudios previos</w:t>
      </w:r>
      <w:r w:rsidRPr="00405928">
        <w:rPr>
          <w:rFonts w:ascii="Arial Narrow" w:hAnsi="Arial Narrow" w:cs="Arial"/>
          <w:b/>
          <w:lang w:val="es-ES"/>
        </w:rPr>
        <w:t>)</w:t>
      </w:r>
    </w:p>
    <w:p w:rsidR="00020AEA" w:rsidRPr="00405928" w:rsidRDefault="00020AEA" w:rsidP="00020AEA">
      <w:pPr>
        <w:pStyle w:val="Prrafodelista"/>
        <w:spacing w:after="0" w:line="240" w:lineRule="auto"/>
        <w:ind w:left="360"/>
        <w:jc w:val="both"/>
        <w:rPr>
          <w:rFonts w:ascii="Arial Narrow" w:hAnsi="Arial Narrow" w:cs="Arial"/>
          <w:b/>
          <w:lang w:val="es-ES"/>
        </w:rPr>
      </w:pPr>
    </w:p>
    <w:p w:rsidR="00643527" w:rsidRPr="00405928" w:rsidRDefault="00020AEA" w:rsidP="000349DC">
      <w:pPr>
        <w:pStyle w:val="Prrafodelista"/>
        <w:spacing w:after="0" w:line="240" w:lineRule="auto"/>
        <w:ind w:left="360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 xml:space="preserve"> </w:t>
      </w:r>
    </w:p>
    <w:p w:rsidR="009835D4" w:rsidRPr="00405928" w:rsidRDefault="009835D4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643527" w:rsidRPr="00405928" w:rsidRDefault="00643527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LOCALIZACION DE LA OBRA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9835D4" w:rsidRPr="00405928" w:rsidRDefault="009835D4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9835D4" w:rsidP="00643527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 xml:space="preserve"> </w:t>
      </w:r>
      <w:r w:rsidR="00643527" w:rsidRPr="00405928">
        <w:rPr>
          <w:rFonts w:ascii="Arial Narrow" w:hAnsi="Arial Narrow" w:cs="Arial"/>
          <w:b/>
          <w:u w:val="single"/>
          <w:lang w:val="es-ES"/>
        </w:rPr>
        <w:t>INFORME TECNICO</w:t>
      </w:r>
    </w:p>
    <w:p w:rsidR="00643527" w:rsidRPr="00405928" w:rsidRDefault="00643527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CRONOGRAMA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Representar en un cuadro lo Proyectado VS Ejecutado (Porcentaje corte</w:t>
      </w:r>
      <w:r w:rsidR="001B3181" w:rsidRPr="00405928">
        <w:rPr>
          <w:rFonts w:ascii="Arial Narrow" w:hAnsi="Arial Narrow" w:cs="Arial"/>
          <w:lang w:val="es-ES"/>
        </w:rPr>
        <w:t>, con su respectivo análisis</w:t>
      </w:r>
      <w:r w:rsidRPr="00405928">
        <w:rPr>
          <w:rFonts w:ascii="Arial Narrow" w:hAnsi="Arial Narrow" w:cs="Arial"/>
          <w:lang w:val="es-ES"/>
        </w:rPr>
        <w:t>)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lang w:val="es-ES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8"/>
        <w:gridCol w:w="2625"/>
        <w:gridCol w:w="2661"/>
      </w:tblGrid>
      <w:tr w:rsidR="009835D4" w:rsidRPr="00405928" w:rsidTr="00EB745D">
        <w:tc>
          <w:tcPr>
            <w:tcW w:w="2678" w:type="dxa"/>
          </w:tcPr>
          <w:p w:rsidR="00643527" w:rsidRPr="00405928" w:rsidRDefault="00643527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>PROYECTADO</w:t>
            </w:r>
          </w:p>
        </w:tc>
        <w:tc>
          <w:tcPr>
            <w:tcW w:w="2625" w:type="dxa"/>
          </w:tcPr>
          <w:p w:rsidR="00643527" w:rsidRPr="00405928" w:rsidRDefault="00643527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>EJECUTADO</w:t>
            </w:r>
          </w:p>
        </w:tc>
        <w:tc>
          <w:tcPr>
            <w:tcW w:w="2661" w:type="dxa"/>
          </w:tcPr>
          <w:p w:rsidR="00643527" w:rsidRPr="00405928" w:rsidRDefault="00643527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>PORCENTAJE CORTE</w:t>
            </w:r>
          </w:p>
        </w:tc>
      </w:tr>
      <w:tr w:rsidR="009835D4" w:rsidRPr="00405928" w:rsidTr="00EB745D">
        <w:tc>
          <w:tcPr>
            <w:tcW w:w="2678" w:type="dxa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</w:p>
        </w:tc>
        <w:tc>
          <w:tcPr>
            <w:tcW w:w="2625" w:type="dxa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</w:p>
        </w:tc>
        <w:tc>
          <w:tcPr>
            <w:tcW w:w="2661" w:type="dxa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</w:p>
        </w:tc>
      </w:tr>
      <w:tr w:rsidR="009835D4" w:rsidRPr="00405928" w:rsidTr="00EB745D">
        <w:tc>
          <w:tcPr>
            <w:tcW w:w="2678" w:type="dxa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</w:p>
        </w:tc>
        <w:tc>
          <w:tcPr>
            <w:tcW w:w="2625" w:type="dxa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</w:p>
        </w:tc>
        <w:tc>
          <w:tcPr>
            <w:tcW w:w="2661" w:type="dxa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</w:p>
        </w:tc>
      </w:tr>
      <w:tr w:rsidR="009835D4" w:rsidRPr="00405928" w:rsidTr="00EB745D">
        <w:tc>
          <w:tcPr>
            <w:tcW w:w="2678" w:type="dxa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</w:p>
        </w:tc>
        <w:tc>
          <w:tcPr>
            <w:tcW w:w="2625" w:type="dxa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</w:p>
        </w:tc>
        <w:tc>
          <w:tcPr>
            <w:tcW w:w="2661" w:type="dxa"/>
          </w:tcPr>
          <w:p w:rsidR="009835D4" w:rsidRPr="00405928" w:rsidRDefault="009835D4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</w:p>
        </w:tc>
      </w:tr>
    </w:tbl>
    <w:p w:rsidR="00643527" w:rsidRPr="00405928" w:rsidRDefault="00643527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05928" w:rsidRPr="00405928" w:rsidRDefault="00405928" w:rsidP="00EB745D">
      <w:pPr>
        <w:jc w:val="center"/>
        <w:rPr>
          <w:rFonts w:ascii="Arial Narrow" w:hAnsi="Arial Narrow" w:cs="Arial"/>
          <w:b/>
          <w:sz w:val="22"/>
          <w:szCs w:val="22"/>
          <w:lang w:val="es-ES"/>
        </w:rPr>
      </w:pPr>
    </w:p>
    <w:p w:rsidR="00EB745D" w:rsidRPr="00405928" w:rsidRDefault="00EB745D" w:rsidP="00EB745D">
      <w:pPr>
        <w:jc w:val="center"/>
        <w:rPr>
          <w:rFonts w:ascii="Arial Narrow" w:hAnsi="Arial Narrow" w:cs="Arial"/>
          <w:b/>
          <w:sz w:val="22"/>
          <w:szCs w:val="22"/>
          <w:lang w:val="es-ES"/>
        </w:rPr>
      </w:pPr>
      <w:r w:rsidRPr="00405928">
        <w:rPr>
          <w:rFonts w:ascii="Arial Narrow" w:hAnsi="Arial Narrow" w:cs="Arial"/>
          <w:b/>
          <w:sz w:val="22"/>
          <w:szCs w:val="22"/>
          <w:lang w:val="es-ES"/>
        </w:rPr>
        <w:t>CURVA DE AVANCE</w:t>
      </w:r>
      <w:r w:rsidR="00E907E0" w:rsidRPr="00405928">
        <w:rPr>
          <w:rFonts w:ascii="Arial Narrow" w:hAnsi="Arial Narrow" w:cs="Arial"/>
          <w:b/>
          <w:sz w:val="22"/>
          <w:szCs w:val="22"/>
          <w:lang w:val="es-ES"/>
        </w:rPr>
        <w:t xml:space="preserve"> (EJEMPLO)</w:t>
      </w:r>
    </w:p>
    <w:p w:rsidR="00E907E0" w:rsidRPr="00405928" w:rsidRDefault="00E907E0" w:rsidP="00EB745D">
      <w:pPr>
        <w:jc w:val="center"/>
        <w:rPr>
          <w:rFonts w:ascii="Arial Narrow" w:hAnsi="Arial Narrow" w:cs="Arial"/>
          <w:noProof/>
          <w:sz w:val="22"/>
          <w:szCs w:val="22"/>
          <w:lang w:val="es-ES" w:eastAsia="es-ES"/>
        </w:rPr>
      </w:pPr>
    </w:p>
    <w:p w:rsidR="006D2352" w:rsidRPr="00405928" w:rsidRDefault="00A02F31" w:rsidP="00EB745D">
      <w:pPr>
        <w:jc w:val="center"/>
        <w:rPr>
          <w:rFonts w:ascii="Arial Narrow" w:hAnsi="Arial Narrow" w:cs="Arial"/>
          <w:b/>
          <w:sz w:val="22"/>
          <w:szCs w:val="22"/>
          <w:lang w:val="es-ES"/>
        </w:rPr>
      </w:pPr>
      <w:r w:rsidRPr="00405928">
        <w:rPr>
          <w:rFonts w:ascii="Arial Narrow" w:hAnsi="Arial Narrow" w:cs="Arial"/>
          <w:b/>
          <w:noProof/>
          <w:sz w:val="22"/>
          <w:szCs w:val="22"/>
          <w:lang w:val="es-CO" w:eastAsia="es-CO"/>
        </w:rPr>
        <w:drawing>
          <wp:inline distT="0" distB="0" distL="0" distR="0" wp14:anchorId="02065C2D" wp14:editId="490AE877">
            <wp:extent cx="4020185" cy="3968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181" w:rsidRPr="00405928" w:rsidRDefault="001B3181" w:rsidP="001B3181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hAnsi="Arial Narrow" w:cs="Arial"/>
          <w:b/>
          <w:sz w:val="22"/>
          <w:szCs w:val="22"/>
          <w:lang w:val="es-ES"/>
        </w:rPr>
        <w:tab/>
        <w:t>Ruta Crítica: (</w:t>
      </w:r>
      <w:r w:rsidRPr="00405928">
        <w:rPr>
          <w:rFonts w:ascii="Arial Narrow" w:hAnsi="Arial Narrow" w:cs="Arial"/>
          <w:sz w:val="22"/>
          <w:szCs w:val="22"/>
          <w:lang w:val="es-ES"/>
        </w:rPr>
        <w:t>Explicación del adelanto o atraso de la obra).</w:t>
      </w:r>
    </w:p>
    <w:p w:rsidR="00B23C91" w:rsidRPr="00405928" w:rsidRDefault="00B23C91" w:rsidP="001B3181">
      <w:pPr>
        <w:ind w:left="708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1B3181" w:rsidRPr="00405928" w:rsidRDefault="001B3181" w:rsidP="001B3181">
      <w:pPr>
        <w:ind w:left="708"/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hAnsi="Arial Narrow" w:cs="Arial"/>
          <w:b/>
          <w:sz w:val="22"/>
          <w:szCs w:val="22"/>
          <w:lang w:val="es-ES"/>
        </w:rPr>
        <w:t xml:space="preserve">Áreas Problemáticas y Medidas Correctivas: </w:t>
      </w:r>
      <w:r w:rsidRPr="00405928">
        <w:rPr>
          <w:rFonts w:ascii="Arial Narrow" w:hAnsi="Arial Narrow" w:cs="Arial"/>
          <w:sz w:val="22"/>
          <w:szCs w:val="22"/>
          <w:lang w:val="es-ES"/>
        </w:rPr>
        <w:t xml:space="preserve">(Si hay áreas problemáticas mencionarlas, al igual de las medidas correctivas que se han implementado para subsanar). </w:t>
      </w:r>
    </w:p>
    <w:p w:rsidR="009835D4" w:rsidRPr="00405928" w:rsidRDefault="009835D4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643527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ACTIVIDADES REALIZADAS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lang w:val="es-ES"/>
        </w:rPr>
      </w:pP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lastRenderedPageBreak/>
        <w:t xml:space="preserve">(Avance de obra) se describirán las actividades realizadas en el periodo del informe  anexando las memorias de </w:t>
      </w:r>
      <w:r w:rsidR="009835D4" w:rsidRPr="00405928">
        <w:rPr>
          <w:rFonts w:ascii="Arial Narrow" w:hAnsi="Arial Narrow" w:cs="Arial"/>
          <w:lang w:val="es-ES"/>
        </w:rPr>
        <w:t>cálculo</w:t>
      </w:r>
      <w:r w:rsidRPr="00405928">
        <w:rPr>
          <w:rFonts w:ascii="Arial Narrow" w:hAnsi="Arial Narrow" w:cs="Arial"/>
          <w:lang w:val="es-ES"/>
        </w:rPr>
        <w:t xml:space="preserve"> debidamente diligenciadas  y establecidas en el informe diario y semanal</w:t>
      </w:r>
      <w:r w:rsidR="00340F3A" w:rsidRPr="00405928">
        <w:rPr>
          <w:rFonts w:ascii="Arial Narrow" w:hAnsi="Arial Narrow" w:cs="Arial"/>
          <w:lang w:val="es-ES"/>
        </w:rPr>
        <w:t>.</w:t>
      </w:r>
      <w:r w:rsidRPr="00405928">
        <w:rPr>
          <w:rFonts w:ascii="Arial Narrow" w:hAnsi="Arial Narrow" w:cs="Arial"/>
          <w:lang w:val="es-ES"/>
        </w:rPr>
        <w:t xml:space="preserve"> </w:t>
      </w:r>
    </w:p>
    <w:p w:rsidR="00340F3A" w:rsidRPr="00405928" w:rsidRDefault="00340F3A" w:rsidP="00DF5609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340F3A" w:rsidRPr="00405928" w:rsidRDefault="00340F3A" w:rsidP="00DF5609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340F3A" w:rsidRPr="00405928" w:rsidRDefault="00340F3A" w:rsidP="00DF5609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REGISTRO FOTOGRAFICO________________________________________________________________________________________________________________________________</w:t>
      </w:r>
    </w:p>
    <w:p w:rsidR="00340F3A" w:rsidRPr="00405928" w:rsidRDefault="00340F3A" w:rsidP="00340F3A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b/>
          <w:lang w:val="es-ES"/>
        </w:rPr>
      </w:pPr>
    </w:p>
    <w:p w:rsidR="00340F3A" w:rsidRPr="00405928" w:rsidRDefault="00340F3A" w:rsidP="00340F3A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b/>
          <w:lang w:val="es-ES"/>
        </w:rPr>
      </w:pPr>
    </w:p>
    <w:p w:rsidR="00DF5609" w:rsidRPr="00405928" w:rsidRDefault="00DF5609" w:rsidP="00DF5609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CLIMATOLOGIA</w:t>
      </w:r>
    </w:p>
    <w:p w:rsidR="00DF5609" w:rsidRPr="00405928" w:rsidRDefault="00DF5609" w:rsidP="00DF5609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lang w:val="es-ES"/>
        </w:rPr>
      </w:pPr>
    </w:p>
    <w:p w:rsidR="00DF5609" w:rsidRPr="00405928" w:rsidRDefault="00DF5609" w:rsidP="00DF5609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Descripción del estado climático durante el periodo del informe y su incidencia positiva o negativa en el proyecto con su respectivo análisis.</w:t>
      </w:r>
    </w:p>
    <w:p w:rsidR="00DF5609" w:rsidRPr="00405928" w:rsidRDefault="00DF5609" w:rsidP="00DF5609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B23C91" w:rsidRPr="00405928" w:rsidRDefault="00B23C91" w:rsidP="00B23C91">
      <w:pPr>
        <w:pStyle w:val="Prrafodelista"/>
        <w:spacing w:after="0" w:line="240" w:lineRule="auto"/>
        <w:ind w:left="750"/>
        <w:jc w:val="center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(CUADRO EJEMPLO)</w:t>
      </w:r>
    </w:p>
    <w:p w:rsidR="00DF5609" w:rsidRPr="00405928" w:rsidRDefault="00A02F31" w:rsidP="00DF5609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noProof/>
          <w:lang w:eastAsia="es-CO"/>
        </w:rPr>
        <w:drawing>
          <wp:inline distT="0" distB="0" distL="0" distR="0" wp14:anchorId="4284E6F6" wp14:editId="7F9D5204">
            <wp:extent cx="5391785" cy="1501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C7" w:rsidRPr="00405928" w:rsidRDefault="00967DC7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967DC7" w:rsidP="00643527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 xml:space="preserve"> </w:t>
      </w:r>
      <w:r w:rsidR="00643527" w:rsidRPr="00405928">
        <w:rPr>
          <w:rFonts w:ascii="Arial Narrow" w:hAnsi="Arial Narrow" w:cs="Arial"/>
          <w:b/>
          <w:u w:val="single"/>
          <w:lang w:val="es-ES"/>
        </w:rPr>
        <w:t>INFORME ADMINISTRATIVO</w:t>
      </w:r>
    </w:p>
    <w:p w:rsidR="00251765" w:rsidRPr="00405928" w:rsidRDefault="00251765" w:rsidP="00251765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p w:rsidR="00E907E0" w:rsidRPr="00405928" w:rsidRDefault="00E907E0" w:rsidP="00251765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SEGUIMIENTO DE COMPROMISOS LABORALES</w:t>
      </w:r>
    </w:p>
    <w:p w:rsidR="00E907E0" w:rsidRPr="00405928" w:rsidRDefault="00E907E0" w:rsidP="00251765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tbl>
      <w:tblPr>
        <w:tblW w:w="8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3"/>
        <w:gridCol w:w="693"/>
        <w:gridCol w:w="709"/>
        <w:gridCol w:w="493"/>
        <w:gridCol w:w="641"/>
        <w:gridCol w:w="2194"/>
      </w:tblGrid>
      <w:tr w:rsidR="00E907E0" w:rsidRPr="00405928" w:rsidTr="00E907E0">
        <w:trPr>
          <w:trHeight w:val="318"/>
        </w:trPr>
        <w:tc>
          <w:tcPr>
            <w:tcW w:w="4093" w:type="dxa"/>
            <w:vMerge w:val="restart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36" w:type="dxa"/>
            <w:gridSpan w:val="4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SEGUIMIENTO</w:t>
            </w:r>
          </w:p>
        </w:tc>
        <w:tc>
          <w:tcPr>
            <w:tcW w:w="2194" w:type="dxa"/>
            <w:vMerge w:val="restart"/>
            <w:vAlign w:val="center"/>
          </w:tcPr>
          <w:p w:rsidR="00E907E0" w:rsidRPr="00405928" w:rsidRDefault="00E907E0" w:rsidP="008E604D">
            <w:pPr>
              <w:ind w:left="-108" w:right="-108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OBSERVACIONES</w:t>
            </w:r>
          </w:p>
        </w:tc>
      </w:tr>
      <w:tr w:rsidR="00E907E0" w:rsidRPr="00405928" w:rsidTr="00E907E0">
        <w:tc>
          <w:tcPr>
            <w:tcW w:w="4093" w:type="dxa"/>
            <w:vMerge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1402" w:type="dxa"/>
            <w:gridSpan w:val="2"/>
            <w:vAlign w:val="center"/>
          </w:tcPr>
          <w:p w:rsidR="00E907E0" w:rsidRPr="00405928" w:rsidRDefault="00E907E0" w:rsidP="008E604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1ª Quincena</w:t>
            </w:r>
          </w:p>
        </w:tc>
        <w:tc>
          <w:tcPr>
            <w:tcW w:w="1134" w:type="dxa"/>
            <w:gridSpan w:val="2"/>
            <w:vAlign w:val="center"/>
          </w:tcPr>
          <w:p w:rsidR="00E907E0" w:rsidRPr="00405928" w:rsidRDefault="00E907E0" w:rsidP="008E604D">
            <w:pPr>
              <w:ind w:left="-108" w:right="-108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2ª Quincena</w:t>
            </w:r>
          </w:p>
        </w:tc>
        <w:tc>
          <w:tcPr>
            <w:tcW w:w="2194" w:type="dxa"/>
            <w:vMerge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Merge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-108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SI</w:t>
            </w: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NO</w:t>
            </w: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3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SI</w:t>
            </w: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</w:rPr>
              <w:t>NO</w:t>
            </w:r>
          </w:p>
        </w:tc>
        <w:tc>
          <w:tcPr>
            <w:tcW w:w="2194" w:type="dxa"/>
            <w:vMerge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El contratista tiene al día las afiliaciones a seguridad social, ICBF, SENA, Cajas de compensación, ARP, FIC de todo el personal.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Los vehículos maquinaria y equipo del contratista cumplen con los siguientes requisitos:</w:t>
            </w:r>
          </w:p>
          <w:p w:rsidR="00E907E0" w:rsidRPr="00405928" w:rsidRDefault="00E907E0" w:rsidP="009639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200"/>
              <w:jc w:val="both"/>
              <w:rPr>
                <w:rFonts w:ascii="Arial Narrow" w:hAnsi="Arial Narrow" w:cs="Arial"/>
              </w:rPr>
            </w:pPr>
            <w:r w:rsidRPr="00405928">
              <w:rPr>
                <w:rFonts w:ascii="Arial Narrow" w:hAnsi="Arial Narrow" w:cs="Arial"/>
              </w:rPr>
              <w:t>SOAT</w:t>
            </w:r>
          </w:p>
          <w:p w:rsidR="00E907E0" w:rsidRPr="00405928" w:rsidRDefault="00E907E0" w:rsidP="009639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200"/>
              <w:jc w:val="both"/>
              <w:rPr>
                <w:rFonts w:ascii="Arial Narrow" w:hAnsi="Arial Narrow" w:cs="Arial"/>
              </w:rPr>
            </w:pPr>
            <w:r w:rsidRPr="00405928">
              <w:rPr>
                <w:rFonts w:ascii="Arial Narrow" w:hAnsi="Arial Narrow" w:cs="Arial"/>
              </w:rPr>
              <w:t xml:space="preserve">Seguro de automóviles contra todo riesgo </w:t>
            </w:r>
          </w:p>
          <w:p w:rsidR="00E907E0" w:rsidRPr="00405928" w:rsidRDefault="00E907E0" w:rsidP="009639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200"/>
              <w:jc w:val="both"/>
              <w:rPr>
                <w:rFonts w:ascii="Arial Narrow" w:hAnsi="Arial Narrow" w:cs="Arial"/>
              </w:rPr>
            </w:pPr>
            <w:r w:rsidRPr="00405928">
              <w:rPr>
                <w:rFonts w:ascii="Arial Narrow" w:hAnsi="Arial Narrow" w:cs="Arial"/>
              </w:rPr>
              <w:t>Tarjeta de propiedad</w:t>
            </w:r>
          </w:p>
          <w:p w:rsidR="00E907E0" w:rsidRPr="00405928" w:rsidRDefault="00E907E0" w:rsidP="00963985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right="200"/>
              <w:jc w:val="both"/>
              <w:rPr>
                <w:rFonts w:ascii="Arial Narrow" w:hAnsi="Arial Narrow" w:cs="Arial"/>
              </w:rPr>
            </w:pPr>
            <w:r w:rsidRPr="00405928">
              <w:rPr>
                <w:rFonts w:ascii="Arial Narrow" w:hAnsi="Arial Narrow" w:cs="Arial"/>
              </w:rPr>
              <w:t>Licencia de conducción de la persona responsable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0349DC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 xml:space="preserve">El contratista ha entregado a la </w:t>
            </w:r>
            <w:r w:rsidR="000349DC" w:rsidRPr="00405928">
              <w:rPr>
                <w:rFonts w:ascii="Arial Narrow" w:hAnsi="Arial Narrow" w:cs="Arial"/>
                <w:sz w:val="22"/>
                <w:szCs w:val="22"/>
              </w:rPr>
              <w:t xml:space="preserve">supervisión </w:t>
            </w:r>
            <w:r w:rsidRPr="00405928">
              <w:rPr>
                <w:rFonts w:ascii="Arial Narrow" w:hAnsi="Arial Narrow" w:cs="Arial"/>
                <w:sz w:val="22"/>
                <w:szCs w:val="22"/>
              </w:rPr>
              <w:t xml:space="preserve">copia de todos los documentos antes </w:t>
            </w:r>
            <w:r w:rsidRPr="00405928">
              <w:rPr>
                <w:rFonts w:ascii="Arial Narrow" w:hAnsi="Arial Narrow" w:cs="Arial"/>
                <w:sz w:val="22"/>
                <w:szCs w:val="22"/>
              </w:rPr>
              <w:lastRenderedPageBreak/>
              <w:t>mencionados.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lastRenderedPageBreak/>
              <w:t>El contratista presenta oportunamente las planillas de pago  de salarios de todo el personal.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Los reportes de tiempo de las planillas de pago de salarios corresponden con el tiempo real trabajado en campo.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Las liquidaciones del personal  retirado cumplen con la reglamentación vigente.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E907E0" w:rsidRPr="00405928" w:rsidTr="00E907E0">
        <w:tc>
          <w:tcPr>
            <w:tcW w:w="4093" w:type="dxa"/>
            <w:vAlign w:val="center"/>
          </w:tcPr>
          <w:p w:rsidR="00E907E0" w:rsidRPr="00405928" w:rsidRDefault="00E907E0" w:rsidP="00963985">
            <w:pPr>
              <w:ind w:right="200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</w:rPr>
              <w:t>El contratista tiene al día el pago de  seguridad social, ICBF, SENA, Cajas de compensación, ARP, FIC, fondos de pensiones, EPS de todo el personal.</w:t>
            </w:r>
          </w:p>
        </w:tc>
        <w:tc>
          <w:tcPr>
            <w:tcW w:w="6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93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641" w:type="dxa"/>
            <w:vAlign w:val="center"/>
          </w:tcPr>
          <w:p w:rsidR="00E907E0" w:rsidRPr="00405928" w:rsidRDefault="00E907E0" w:rsidP="008E604D">
            <w:pPr>
              <w:ind w:right="200"/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2194" w:type="dxa"/>
            <w:vAlign w:val="center"/>
          </w:tcPr>
          <w:p w:rsidR="00E907E0" w:rsidRPr="00405928" w:rsidRDefault="00E907E0" w:rsidP="008E604D">
            <w:pPr>
              <w:ind w:right="200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:rsidR="00E907E0" w:rsidRPr="00405928" w:rsidRDefault="00E907E0" w:rsidP="00251765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p w:rsidR="00643527" w:rsidRPr="00405928" w:rsidRDefault="00643527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643527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LABORAL</w:t>
      </w:r>
    </w:p>
    <w:p w:rsidR="00643527" w:rsidRPr="00405928" w:rsidRDefault="00643527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3F0051" w:rsidRPr="00405928" w:rsidRDefault="00643527" w:rsidP="003F0051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 xml:space="preserve">REGISTRO DE PERSONAL (que laboro en </w:t>
      </w:r>
      <w:r w:rsidR="00B23C91" w:rsidRPr="00405928">
        <w:rPr>
          <w:rFonts w:ascii="Arial Narrow" w:hAnsi="Arial Narrow" w:cs="Arial"/>
          <w:lang w:val="es-ES"/>
        </w:rPr>
        <w:t>la obra  diligenciar cuadro</w:t>
      </w:r>
      <w:r w:rsidRPr="00405928">
        <w:rPr>
          <w:rFonts w:ascii="Arial Narrow" w:hAnsi="Arial Narrow" w:cs="Arial"/>
          <w:lang w:val="es-ES"/>
        </w:rPr>
        <w:t xml:space="preserve">)  </w:t>
      </w:r>
    </w:p>
    <w:p w:rsidR="003F0051" w:rsidRPr="00405928" w:rsidRDefault="003F0051" w:rsidP="003F0051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</w:p>
    <w:tbl>
      <w:tblPr>
        <w:tblW w:w="10463" w:type="dxa"/>
        <w:tblInd w:w="-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"/>
        <w:gridCol w:w="558"/>
        <w:gridCol w:w="709"/>
        <w:gridCol w:w="851"/>
        <w:gridCol w:w="567"/>
        <w:gridCol w:w="567"/>
        <w:gridCol w:w="992"/>
        <w:gridCol w:w="567"/>
        <w:gridCol w:w="992"/>
        <w:gridCol w:w="1134"/>
        <w:gridCol w:w="709"/>
        <w:gridCol w:w="567"/>
        <w:gridCol w:w="544"/>
        <w:gridCol w:w="567"/>
        <w:gridCol w:w="708"/>
      </w:tblGrid>
      <w:tr w:rsidR="0044508E" w:rsidRPr="00405928" w:rsidTr="00626813">
        <w:trPr>
          <w:trHeight w:val="241"/>
        </w:trPr>
        <w:tc>
          <w:tcPr>
            <w:tcW w:w="8644" w:type="dxa"/>
            <w:gridSpan w:val="12"/>
            <w:shd w:val="clear" w:color="auto" w:fill="auto"/>
            <w:noWrap/>
            <w:vAlign w:val="center"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bookmarkStart w:id="1" w:name="RANGE!A1:W21"/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CO"/>
              </w:rPr>
              <w:t>DATOS GENERALES</w:t>
            </w:r>
            <w:bookmarkEnd w:id="1"/>
          </w:p>
        </w:tc>
        <w:tc>
          <w:tcPr>
            <w:tcW w:w="1819" w:type="dxa"/>
            <w:gridSpan w:val="3"/>
            <w:shd w:val="clear" w:color="auto" w:fill="auto"/>
            <w:noWrap/>
            <w:vAlign w:val="center"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No PLANILLA</w:t>
            </w:r>
          </w:p>
        </w:tc>
      </w:tr>
      <w:tr w:rsidR="0044508E" w:rsidRPr="00405928" w:rsidTr="00626813">
        <w:trPr>
          <w:trHeight w:val="1009"/>
        </w:trPr>
        <w:tc>
          <w:tcPr>
            <w:tcW w:w="431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558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PRIMER APELLIDO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SEGUNDO APELLIDO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NOMBRES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CC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MES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INGRESO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MES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RETIRO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CARGO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SALARIO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DIAS LABORADOS</w:t>
            </w:r>
          </w:p>
        </w:tc>
        <w:tc>
          <w:tcPr>
            <w:tcW w:w="544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JUL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AGO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SEP</w:t>
            </w:r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B23C91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1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AXXX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JOSE 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ABR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11/04/20XX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MAY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AYUDANTE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 xml:space="preserve"> $XX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2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BXXX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ENE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FEB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AYUDANTE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 xml:space="preserve"> $XX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3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CXXX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JUL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SEP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AYUDANTE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 xml:space="preserve"> $XX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No.xx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No.xx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No.xx</w:t>
            </w:r>
            <w:proofErr w:type="spellEnd"/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4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DXXX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SEP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FEB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XX/XX/20XX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AYUDANTE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 xml:space="preserve"> $XX 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No.xx</w:t>
            </w:r>
            <w:proofErr w:type="spellEnd"/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5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EXXX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6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FXXX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7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GXXX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8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MXX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9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RXXX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  <w:tr w:rsidR="0044508E" w:rsidRPr="00405928" w:rsidTr="00626813">
        <w:trPr>
          <w:trHeight w:val="315"/>
        </w:trPr>
        <w:tc>
          <w:tcPr>
            <w:tcW w:w="43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eastAsia="es-CO"/>
              </w:rPr>
              <w:t>10</w:t>
            </w:r>
          </w:p>
        </w:tc>
        <w:tc>
          <w:tcPr>
            <w:tcW w:w="55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FXXX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XXX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44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44508E" w:rsidRPr="00405928" w:rsidRDefault="0044508E" w:rsidP="00626813">
            <w:pPr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Arial"/>
                <w:sz w:val="22"/>
                <w:szCs w:val="22"/>
                <w:lang w:eastAsia="es-CO"/>
              </w:rPr>
              <w:t> </w:t>
            </w:r>
          </w:p>
        </w:tc>
      </w:tr>
    </w:tbl>
    <w:p w:rsidR="003F0051" w:rsidRPr="00405928" w:rsidRDefault="003F0051" w:rsidP="003F0051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</w:p>
    <w:p w:rsidR="004E53B2" w:rsidRPr="00405928" w:rsidRDefault="004E53B2" w:rsidP="0044508E">
      <w:pPr>
        <w:pStyle w:val="Prrafodelista"/>
        <w:spacing w:after="0" w:line="240" w:lineRule="auto"/>
        <w:ind w:left="360"/>
        <w:jc w:val="both"/>
        <w:rPr>
          <w:rFonts w:ascii="Arial Narrow" w:hAnsi="Arial Narrow" w:cs="Arial"/>
          <w:lang w:val="es-ES"/>
        </w:rPr>
      </w:pPr>
    </w:p>
    <w:p w:rsidR="00643527" w:rsidRPr="00405928" w:rsidRDefault="00643527" w:rsidP="00643527">
      <w:pPr>
        <w:pStyle w:val="Prrafodelista"/>
        <w:numPr>
          <w:ilvl w:val="3"/>
          <w:numId w:val="13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MANEJO DE LA SEGURIDAD INDUSTRIAL (conforme a la ley laboral)</w:t>
      </w:r>
    </w:p>
    <w:p w:rsidR="00643527" w:rsidRPr="00405928" w:rsidRDefault="00643527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4508E" w:rsidRPr="00405928" w:rsidRDefault="0044508E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hAnsi="Arial Narrow" w:cs="Arial"/>
          <w:sz w:val="22"/>
          <w:szCs w:val="22"/>
          <w:lang w:val="es-ES"/>
        </w:rPr>
        <w:t>RELACION DE EPP ENTREGADOS, DE ACUERDO AL CUADRO DE PERSONAL (REGISTRO FOTOGRAFICO)</w:t>
      </w:r>
    </w:p>
    <w:p w:rsidR="005100DE" w:rsidRPr="00405928" w:rsidRDefault="005100DE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44508E" w:rsidRPr="00405928" w:rsidRDefault="0044508E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hAnsi="Arial Narrow" w:cs="Arial"/>
          <w:sz w:val="22"/>
          <w:szCs w:val="22"/>
          <w:lang w:val="es-ES"/>
        </w:rPr>
        <w:t>SEÑALIZACION</w:t>
      </w:r>
    </w:p>
    <w:p w:rsidR="0044508E" w:rsidRPr="00405928" w:rsidRDefault="0044508E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hAnsi="Arial Narrow" w:cs="Arial"/>
          <w:sz w:val="22"/>
          <w:szCs w:val="22"/>
          <w:lang w:val="es-ES"/>
        </w:rPr>
        <w:t>CONFORMACION DE BRIGADAS.</w:t>
      </w:r>
    </w:p>
    <w:p w:rsidR="000D6200" w:rsidRPr="00405928" w:rsidRDefault="00405C5C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hAnsi="Arial Narrow" w:cs="Arial"/>
          <w:sz w:val="22"/>
          <w:szCs w:val="22"/>
          <w:lang w:val="es-ES"/>
        </w:rPr>
        <w:t xml:space="preserve">RELACION DE </w:t>
      </w:r>
      <w:r w:rsidR="0044508E" w:rsidRPr="00405928">
        <w:rPr>
          <w:rFonts w:ascii="Arial Narrow" w:hAnsi="Arial Narrow" w:cs="Arial"/>
          <w:sz w:val="22"/>
          <w:szCs w:val="22"/>
          <w:lang w:val="es-ES"/>
        </w:rPr>
        <w:t xml:space="preserve">ELEMENTOS EN OBRA: </w:t>
      </w:r>
    </w:p>
    <w:p w:rsidR="00B23C91" w:rsidRPr="00405928" w:rsidRDefault="00B23C91" w:rsidP="00B23C91">
      <w:pPr>
        <w:jc w:val="center"/>
        <w:rPr>
          <w:rFonts w:ascii="Arial Narrow" w:hAnsi="Arial Narrow" w:cs="Arial"/>
          <w:b/>
          <w:sz w:val="22"/>
          <w:szCs w:val="22"/>
          <w:lang w:val="es-ES"/>
        </w:rPr>
      </w:pPr>
    </w:p>
    <w:tbl>
      <w:tblPr>
        <w:tblW w:w="878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1843"/>
        <w:gridCol w:w="1701"/>
        <w:gridCol w:w="1276"/>
        <w:gridCol w:w="1701"/>
        <w:gridCol w:w="1701"/>
      </w:tblGrid>
      <w:tr w:rsidR="00405C5C" w:rsidRPr="00405928" w:rsidTr="00405C5C">
        <w:trPr>
          <w:trHeight w:val="579"/>
        </w:trPr>
        <w:tc>
          <w:tcPr>
            <w:tcW w:w="567" w:type="dxa"/>
            <w:shd w:val="clear" w:color="auto" w:fill="auto"/>
            <w:vAlign w:val="center"/>
            <w:hideMark/>
          </w:tcPr>
          <w:p w:rsidR="00405C5C" w:rsidRPr="00405928" w:rsidRDefault="00405C5C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No.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405C5C" w:rsidRPr="00405928" w:rsidRDefault="00405C5C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 xml:space="preserve">ELEMENTO 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405C5C" w:rsidRPr="00405928" w:rsidRDefault="00405C5C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TIPO</w:t>
            </w:r>
          </w:p>
        </w:tc>
        <w:tc>
          <w:tcPr>
            <w:tcW w:w="1276" w:type="dxa"/>
            <w:shd w:val="clear" w:color="000000" w:fill="FFFFFF"/>
          </w:tcPr>
          <w:p w:rsidR="00405C5C" w:rsidRPr="00405928" w:rsidRDefault="00B23C91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UBICACIÓN</w:t>
            </w: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FECHA DE VENCIMIENTO</w:t>
            </w: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FECHA DE ACTUALIZACION</w:t>
            </w:r>
          </w:p>
        </w:tc>
      </w:tr>
      <w:tr w:rsidR="00405C5C" w:rsidRPr="00405928" w:rsidTr="00405C5C">
        <w:trPr>
          <w:trHeight w:val="612"/>
        </w:trPr>
        <w:tc>
          <w:tcPr>
            <w:tcW w:w="567" w:type="dxa"/>
            <w:shd w:val="clear" w:color="auto" w:fill="auto"/>
            <w:vAlign w:val="center"/>
            <w:hideMark/>
          </w:tcPr>
          <w:p w:rsidR="00405C5C" w:rsidRPr="00405928" w:rsidRDefault="00405C5C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1843" w:type="dxa"/>
            <w:shd w:val="clear" w:color="000000" w:fill="FFFFFF"/>
            <w:vAlign w:val="center"/>
            <w:hideMark/>
          </w:tcPr>
          <w:p w:rsidR="00405C5C" w:rsidRPr="00405928" w:rsidRDefault="00405C5C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ES"/>
              </w:rPr>
              <w:t>EXTINGUIDOR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:rsidR="00405C5C" w:rsidRPr="00405928" w:rsidRDefault="00405C5C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XX</w:t>
            </w:r>
          </w:p>
        </w:tc>
        <w:tc>
          <w:tcPr>
            <w:tcW w:w="1276" w:type="dxa"/>
            <w:shd w:val="clear" w:color="000000" w:fill="FFFFFF"/>
          </w:tcPr>
          <w:p w:rsidR="00405C5C" w:rsidRPr="00405928" w:rsidRDefault="00405C5C" w:rsidP="00626813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XXX</w:t>
            </w: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626813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XX</w:t>
            </w: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626813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405C5C" w:rsidRPr="00405928" w:rsidTr="00405C5C">
        <w:trPr>
          <w:trHeight w:val="717"/>
        </w:trPr>
        <w:tc>
          <w:tcPr>
            <w:tcW w:w="567" w:type="dxa"/>
            <w:shd w:val="clear" w:color="auto" w:fill="auto"/>
            <w:vAlign w:val="center"/>
          </w:tcPr>
          <w:p w:rsidR="00405C5C" w:rsidRPr="00405928" w:rsidRDefault="00405C5C" w:rsidP="00405C5C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ES"/>
              </w:rPr>
              <w:t>RUTA DE EVACUACION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405C5C" w:rsidRPr="00405928" w:rsidRDefault="00405C5C" w:rsidP="00405C5C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XX</w:t>
            </w:r>
          </w:p>
        </w:tc>
        <w:tc>
          <w:tcPr>
            <w:tcW w:w="1276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XXX</w:t>
            </w: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XX</w:t>
            </w:r>
          </w:p>
        </w:tc>
      </w:tr>
      <w:tr w:rsidR="00405C5C" w:rsidRPr="00405928" w:rsidTr="00405C5C">
        <w:trPr>
          <w:trHeight w:val="717"/>
        </w:trPr>
        <w:tc>
          <w:tcPr>
            <w:tcW w:w="567" w:type="dxa"/>
            <w:shd w:val="clear" w:color="auto" w:fill="auto"/>
            <w:vAlign w:val="center"/>
          </w:tcPr>
          <w:p w:rsidR="00405C5C" w:rsidRPr="00405928" w:rsidRDefault="00405C5C" w:rsidP="00405C5C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ES"/>
              </w:rPr>
              <w:t>CARTELERA INFORMATIVA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405C5C" w:rsidRPr="00405928" w:rsidRDefault="00405C5C" w:rsidP="00405C5C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XX</w:t>
            </w:r>
          </w:p>
        </w:tc>
        <w:tc>
          <w:tcPr>
            <w:tcW w:w="1276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XXX</w:t>
            </w: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XX</w:t>
            </w:r>
          </w:p>
        </w:tc>
      </w:tr>
      <w:tr w:rsidR="00405C5C" w:rsidRPr="00405928" w:rsidTr="00405C5C">
        <w:trPr>
          <w:trHeight w:val="717"/>
        </w:trPr>
        <w:tc>
          <w:tcPr>
            <w:tcW w:w="567" w:type="dxa"/>
            <w:shd w:val="clear" w:color="auto" w:fill="auto"/>
            <w:vAlign w:val="center"/>
          </w:tcPr>
          <w:p w:rsidR="00405C5C" w:rsidRPr="00405928" w:rsidRDefault="00405C5C" w:rsidP="00405C5C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ES"/>
              </w:rPr>
              <w:t>BRIGADAS</w:t>
            </w:r>
          </w:p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ES"/>
              </w:rPr>
              <w:t>TELEFONOS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405C5C" w:rsidRPr="00405928" w:rsidRDefault="00405C5C" w:rsidP="00405C5C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XX</w:t>
            </w:r>
          </w:p>
        </w:tc>
        <w:tc>
          <w:tcPr>
            <w:tcW w:w="1276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LIDER</w:t>
            </w: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CONFORMACION</w:t>
            </w:r>
          </w:p>
        </w:tc>
      </w:tr>
      <w:tr w:rsidR="00405C5C" w:rsidRPr="00405928" w:rsidTr="00405C5C">
        <w:trPr>
          <w:trHeight w:val="469"/>
        </w:trPr>
        <w:tc>
          <w:tcPr>
            <w:tcW w:w="567" w:type="dxa"/>
            <w:shd w:val="clear" w:color="auto" w:fill="auto"/>
            <w:vAlign w:val="center"/>
          </w:tcPr>
          <w:p w:rsidR="00405C5C" w:rsidRPr="00405928" w:rsidRDefault="00405C5C" w:rsidP="00405C5C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ES"/>
              </w:rPr>
              <w:t>PORTA CARNETS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405C5C" w:rsidRPr="00405928" w:rsidRDefault="00405C5C" w:rsidP="00405C5C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XX</w:t>
            </w:r>
          </w:p>
        </w:tc>
        <w:tc>
          <w:tcPr>
            <w:tcW w:w="1276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XXX</w:t>
            </w: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  <w:tc>
          <w:tcPr>
            <w:tcW w:w="1701" w:type="dxa"/>
            <w:shd w:val="clear" w:color="000000" w:fill="FFFFFF"/>
          </w:tcPr>
          <w:p w:rsidR="00405C5C" w:rsidRPr="00405928" w:rsidRDefault="00405C5C" w:rsidP="00405C5C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  <w:t>XX</w:t>
            </w:r>
          </w:p>
        </w:tc>
      </w:tr>
    </w:tbl>
    <w:p w:rsidR="000D6200" w:rsidRPr="00405928" w:rsidRDefault="000D6200" w:rsidP="000D6200">
      <w:pPr>
        <w:ind w:left="360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7D0B94" w:rsidRPr="00405928" w:rsidRDefault="007D0B94" w:rsidP="00B23C91">
      <w:pPr>
        <w:ind w:left="360"/>
        <w:jc w:val="center"/>
        <w:rPr>
          <w:rFonts w:ascii="Arial Narrow" w:hAnsi="Arial Narrow" w:cs="Arial"/>
          <w:b/>
          <w:sz w:val="22"/>
          <w:szCs w:val="22"/>
          <w:lang w:val="es-ES"/>
        </w:rPr>
      </w:pPr>
    </w:p>
    <w:tbl>
      <w:tblPr>
        <w:tblStyle w:val="GridTableLight"/>
        <w:tblW w:w="0" w:type="auto"/>
        <w:jc w:val="center"/>
        <w:tblLook w:val="04A0" w:firstRow="1" w:lastRow="0" w:firstColumn="1" w:lastColumn="0" w:noHBand="0" w:noVBand="1"/>
      </w:tblPr>
      <w:tblGrid>
        <w:gridCol w:w="4594"/>
        <w:gridCol w:w="799"/>
        <w:gridCol w:w="1014"/>
        <w:gridCol w:w="692"/>
        <w:gridCol w:w="1615"/>
      </w:tblGrid>
      <w:tr w:rsidR="007D0B94" w:rsidRPr="00405928" w:rsidTr="007415ED">
        <w:trPr>
          <w:trHeight w:val="300"/>
          <w:jc w:val="center"/>
        </w:trPr>
        <w:tc>
          <w:tcPr>
            <w:tcW w:w="0" w:type="auto"/>
            <w:vMerge w:val="restart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</w:p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DESCRIPCIÓN</w:t>
            </w:r>
          </w:p>
        </w:tc>
        <w:tc>
          <w:tcPr>
            <w:tcW w:w="0" w:type="auto"/>
            <w:gridSpan w:val="3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ESTADO</w:t>
            </w:r>
          </w:p>
        </w:tc>
        <w:tc>
          <w:tcPr>
            <w:tcW w:w="0" w:type="auto"/>
            <w:vMerge w:val="restart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OBSERVACIONES</w:t>
            </w:r>
          </w:p>
        </w:tc>
      </w:tr>
      <w:tr w:rsidR="007D0B94" w:rsidRPr="00405928" w:rsidTr="007415ED">
        <w:trPr>
          <w:trHeight w:val="208"/>
          <w:jc w:val="center"/>
        </w:trPr>
        <w:tc>
          <w:tcPr>
            <w:tcW w:w="0" w:type="auto"/>
            <w:vMerge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sz w:val="22"/>
                <w:szCs w:val="22"/>
                <w:lang w:eastAsia="es-ES"/>
              </w:rPr>
              <w:t>BUENO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sz w:val="22"/>
                <w:szCs w:val="22"/>
                <w:lang w:eastAsia="es-ES"/>
              </w:rPr>
              <w:t>REGULAR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sz w:val="22"/>
                <w:szCs w:val="22"/>
                <w:lang w:eastAsia="es-ES"/>
              </w:rPr>
              <w:t>MALO</w:t>
            </w:r>
          </w:p>
        </w:tc>
        <w:tc>
          <w:tcPr>
            <w:tcW w:w="0" w:type="auto"/>
            <w:vMerge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DOTACIÓN DEL PERSONAL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Dotación completa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0" w:type="auto"/>
            <w:noWrap/>
            <w:hideMark/>
          </w:tcPr>
          <w:p w:rsidR="007D0B94" w:rsidRPr="00405928" w:rsidRDefault="002876FC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Buen estado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Uso según zona de trabajo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DOTACIÓN CAMPAMENTO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Dotación completa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Buen estado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Fácil acceso y operación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Uso según zona de trabajo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 xml:space="preserve">Existencia de elementos </w:t>
            </w:r>
            <w:proofErr w:type="spellStart"/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primeroa</w:t>
            </w:r>
            <w:proofErr w:type="spellEnd"/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 xml:space="preserve"> auxilios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MAQUINARIA - EQUIPO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Estado del equipo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Regularidad  del mantenimiento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Vibraciones /Ruidos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Protecciones / Guardas  / Frenos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Idoneidad operarios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300"/>
          <w:jc w:val="center"/>
        </w:trPr>
        <w:tc>
          <w:tcPr>
            <w:tcW w:w="0" w:type="auto"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SEÑALIZACIÓN, DEMARCACIÓN, ILUMINACIÓN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Uso permanente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lastRenderedPageBreak/>
              <w:t>Uso según zona de trabajo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VIGILANCIA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Personal suficiente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Diurna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Nocturna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b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CENTRO DE ATENCION INMEDIATA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255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Convenio centro de asistencia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  <w:tr w:rsidR="007D0B94" w:rsidRPr="00405928" w:rsidTr="007415ED">
        <w:trPr>
          <w:trHeight w:val="158"/>
          <w:jc w:val="center"/>
        </w:trPr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jc w:val="both"/>
              <w:rPr>
                <w:rFonts w:ascii="Arial Narrow" w:eastAsia="Times New Roman" w:hAnsi="Arial Narrow"/>
                <w:bCs/>
                <w:i/>
                <w:iCs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i/>
                <w:iCs/>
                <w:sz w:val="22"/>
                <w:szCs w:val="22"/>
                <w:lang w:eastAsia="es-ES"/>
              </w:rPr>
              <w:t>Afiliación del Personal al Sistema de Seguridad Social y ARP</w:t>
            </w: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</w:tcPr>
          <w:p w:rsidR="007D0B94" w:rsidRPr="00405928" w:rsidRDefault="007D0B94" w:rsidP="006978FC">
            <w:pPr>
              <w:jc w:val="center"/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</w:p>
        </w:tc>
        <w:tc>
          <w:tcPr>
            <w:tcW w:w="0" w:type="auto"/>
            <w:noWrap/>
            <w:hideMark/>
          </w:tcPr>
          <w:p w:rsidR="007D0B94" w:rsidRPr="00405928" w:rsidRDefault="007D0B94" w:rsidP="006978FC">
            <w:pPr>
              <w:rPr>
                <w:rFonts w:ascii="Arial Narrow" w:eastAsia="Times New Roman" w:hAnsi="Arial Narrow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sz w:val="22"/>
                <w:szCs w:val="22"/>
                <w:lang w:eastAsia="es-ES"/>
              </w:rPr>
              <w:t> </w:t>
            </w:r>
          </w:p>
        </w:tc>
      </w:tr>
    </w:tbl>
    <w:p w:rsidR="00E907E0" w:rsidRPr="00405928" w:rsidRDefault="00E907E0" w:rsidP="00183038">
      <w:pPr>
        <w:jc w:val="both"/>
        <w:rPr>
          <w:rFonts w:ascii="Arial Narrow" w:hAnsi="Arial Narrow" w:cs="Arial"/>
          <w:sz w:val="22"/>
          <w:szCs w:val="22"/>
        </w:rPr>
      </w:pPr>
    </w:p>
    <w:p w:rsidR="0045453C" w:rsidRPr="00405928" w:rsidRDefault="0045453C" w:rsidP="0045453C">
      <w:pPr>
        <w:pStyle w:val="Prrafodelista"/>
        <w:spacing w:after="0" w:line="240" w:lineRule="auto"/>
        <w:ind w:left="360"/>
        <w:jc w:val="both"/>
        <w:rPr>
          <w:rFonts w:ascii="Arial Narrow" w:hAnsi="Arial Narrow" w:cs="Arial"/>
          <w:lang w:val="es-ES"/>
        </w:rPr>
      </w:pPr>
    </w:p>
    <w:p w:rsidR="0045453C" w:rsidRPr="00405928" w:rsidRDefault="0045453C" w:rsidP="0045453C">
      <w:pPr>
        <w:pStyle w:val="Prrafodelista"/>
        <w:numPr>
          <w:ilvl w:val="3"/>
          <w:numId w:val="17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GESTION AMBIENTAL DEL PROYECTO (conforme a la ley ambiental)</w:t>
      </w:r>
    </w:p>
    <w:p w:rsidR="0045453C" w:rsidRPr="00405928" w:rsidRDefault="0045453C" w:rsidP="0045453C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lang w:val="es-ES"/>
        </w:rPr>
      </w:pPr>
    </w:p>
    <w:p w:rsidR="0045453C" w:rsidRPr="00405928" w:rsidRDefault="0045453C" w:rsidP="0045453C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Si el proyecto requirió de Licencias Ambientales, presentar el plan de seguimiento respectivo.</w:t>
      </w:r>
    </w:p>
    <w:p w:rsidR="0045453C" w:rsidRPr="00405928" w:rsidRDefault="0045453C" w:rsidP="0045453C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lang w:val="es-ES"/>
        </w:rPr>
      </w:pPr>
    </w:p>
    <w:p w:rsidR="0045453C" w:rsidRPr="00405928" w:rsidRDefault="0045453C" w:rsidP="0045453C">
      <w:pPr>
        <w:pStyle w:val="Prrafodelista"/>
        <w:spacing w:after="0" w:line="240" w:lineRule="auto"/>
        <w:ind w:left="108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Si no</w:t>
      </w:r>
      <w:r w:rsidR="00405C5C" w:rsidRPr="00405928">
        <w:rPr>
          <w:rFonts w:ascii="Arial Narrow" w:hAnsi="Arial Narrow" w:cs="Arial"/>
          <w:lang w:val="es-ES"/>
        </w:rPr>
        <w:t xml:space="preserve"> requiere</w:t>
      </w:r>
      <w:r w:rsidRPr="00405928">
        <w:rPr>
          <w:rFonts w:ascii="Arial Narrow" w:hAnsi="Arial Narrow" w:cs="Arial"/>
          <w:lang w:val="es-ES"/>
        </w:rPr>
        <w:t xml:space="preserve">, diligenciar fichas ambientales sobre: suelo, agua, aire, </w:t>
      </w:r>
      <w:r w:rsidR="00064E99" w:rsidRPr="00405928">
        <w:rPr>
          <w:rFonts w:ascii="Arial Narrow" w:hAnsi="Arial Narrow" w:cs="Arial"/>
          <w:lang w:val="es-ES"/>
        </w:rPr>
        <w:t xml:space="preserve">gestión social, manejo de </w:t>
      </w:r>
      <w:r w:rsidR="00183038" w:rsidRPr="00405928">
        <w:rPr>
          <w:rFonts w:ascii="Arial Narrow" w:hAnsi="Arial Narrow" w:cs="Arial"/>
          <w:lang w:val="es-ES"/>
        </w:rPr>
        <w:t>maquinaria y equipo, escombros</w:t>
      </w:r>
      <w:r w:rsidR="00064E99" w:rsidRPr="00405928">
        <w:rPr>
          <w:rFonts w:ascii="Arial Narrow" w:hAnsi="Arial Narrow" w:cs="Arial"/>
          <w:lang w:val="es-ES"/>
        </w:rPr>
        <w:t>, campamento, almacenamiento de materiales y combustibles</w:t>
      </w:r>
      <w:r w:rsidR="00405C5C" w:rsidRPr="00405928">
        <w:rPr>
          <w:rFonts w:ascii="Arial Narrow" w:hAnsi="Arial Narrow" w:cs="Arial"/>
          <w:lang w:val="es-ES"/>
        </w:rPr>
        <w:t>, de acuerdo a lo que aplique según el proyecto, con registro mensual del mismo</w:t>
      </w:r>
      <w:r w:rsidR="00064E99" w:rsidRPr="00405928">
        <w:rPr>
          <w:rFonts w:ascii="Arial Narrow" w:hAnsi="Arial Narrow" w:cs="Arial"/>
          <w:lang w:val="es-ES"/>
        </w:rPr>
        <w:t>:</w:t>
      </w:r>
    </w:p>
    <w:p w:rsidR="00A10F79" w:rsidRPr="00405928" w:rsidRDefault="00A10F79" w:rsidP="007A0F47">
      <w:pPr>
        <w:pStyle w:val="Prrafodelista"/>
        <w:spacing w:after="0" w:line="240" w:lineRule="auto"/>
        <w:ind w:left="0"/>
        <w:jc w:val="center"/>
        <w:rPr>
          <w:rFonts w:ascii="Arial Narrow" w:hAnsi="Arial Narrow" w:cs="Arial"/>
          <w:b/>
          <w:lang w:val="es-ES"/>
        </w:rPr>
      </w:pPr>
    </w:p>
    <w:tbl>
      <w:tblPr>
        <w:tblStyle w:val="GridTableLight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1172"/>
        <w:gridCol w:w="1238"/>
        <w:gridCol w:w="425"/>
        <w:gridCol w:w="426"/>
        <w:gridCol w:w="850"/>
        <w:gridCol w:w="709"/>
        <w:gridCol w:w="992"/>
        <w:gridCol w:w="992"/>
        <w:gridCol w:w="709"/>
      </w:tblGrid>
      <w:tr w:rsidR="00B54186" w:rsidRPr="00405928" w:rsidTr="002C4CD5">
        <w:trPr>
          <w:trHeight w:val="186"/>
        </w:trPr>
        <w:tc>
          <w:tcPr>
            <w:tcW w:w="9209" w:type="dxa"/>
            <w:gridSpan w:val="11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SEÑALIZACIÓN</w:t>
            </w:r>
          </w:p>
        </w:tc>
      </w:tr>
      <w:tr w:rsidR="00B54186" w:rsidRPr="00405928" w:rsidTr="002C4CD5">
        <w:trPr>
          <w:trHeight w:val="300"/>
        </w:trPr>
        <w:tc>
          <w:tcPr>
            <w:tcW w:w="1271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410" w:type="dxa"/>
            <w:gridSpan w:val="2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1701" w:type="dxa"/>
            <w:gridSpan w:val="3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3402" w:type="dxa"/>
            <w:gridSpan w:val="4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B54186" w:rsidRPr="00405928" w:rsidTr="002C4CD5">
        <w:trPr>
          <w:trHeight w:val="226"/>
        </w:trPr>
        <w:tc>
          <w:tcPr>
            <w:tcW w:w="1271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B54186" w:rsidRPr="00405928" w:rsidRDefault="00B54186" w:rsidP="000D42AD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2410" w:type="dxa"/>
            <w:gridSpan w:val="2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426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850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 APLICA</w:t>
            </w:r>
          </w:p>
        </w:tc>
        <w:tc>
          <w:tcPr>
            <w:tcW w:w="709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BUENA</w:t>
            </w:r>
          </w:p>
        </w:tc>
        <w:tc>
          <w:tcPr>
            <w:tcW w:w="992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ACEPTABLE</w:t>
            </w:r>
          </w:p>
        </w:tc>
        <w:tc>
          <w:tcPr>
            <w:tcW w:w="992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DEFICIENTE</w:t>
            </w:r>
          </w:p>
        </w:tc>
        <w:tc>
          <w:tcPr>
            <w:tcW w:w="709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VALOR</w:t>
            </w:r>
          </w:p>
        </w:tc>
      </w:tr>
      <w:tr w:rsidR="00B54186" w:rsidRPr="00405928" w:rsidTr="002C4CD5">
        <w:trPr>
          <w:trHeight w:val="87"/>
        </w:trPr>
        <w:tc>
          <w:tcPr>
            <w:tcW w:w="1271" w:type="dxa"/>
            <w:vMerge w:val="restart"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AISLAMIENTO DEL FRENTE DE TRABAJO Y SEÑALIZACIÓN</w:t>
            </w:r>
          </w:p>
        </w:tc>
        <w:tc>
          <w:tcPr>
            <w:tcW w:w="425" w:type="dxa"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410" w:type="dxa"/>
            <w:gridSpan w:val="2"/>
            <w:noWrap/>
            <w:hideMark/>
          </w:tcPr>
          <w:p w:rsidR="00B54186" w:rsidRPr="00405928" w:rsidRDefault="00B54186" w:rsidP="006978FC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Personal</w:t>
            </w:r>
          </w:p>
        </w:tc>
        <w:tc>
          <w:tcPr>
            <w:tcW w:w="425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426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709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709" w:type="dxa"/>
            <w:noWrap/>
            <w:hideMark/>
          </w:tcPr>
          <w:p w:rsidR="00B54186" w:rsidRPr="00405928" w:rsidRDefault="00B54186" w:rsidP="006978FC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</w:tr>
      <w:tr w:rsidR="00B54186" w:rsidRPr="00405928" w:rsidTr="002C4CD5">
        <w:trPr>
          <w:trHeight w:val="204"/>
        </w:trPr>
        <w:tc>
          <w:tcPr>
            <w:tcW w:w="1271" w:type="dxa"/>
            <w:vMerge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410" w:type="dxa"/>
            <w:gridSpan w:val="2"/>
            <w:noWrap/>
            <w:hideMark/>
          </w:tcPr>
          <w:p w:rsidR="00B54186" w:rsidRPr="00405928" w:rsidRDefault="00B54186" w:rsidP="006978FC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Demarcación del perímetro</w:t>
            </w:r>
          </w:p>
        </w:tc>
        <w:tc>
          <w:tcPr>
            <w:tcW w:w="425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B54186" w:rsidRPr="00405928" w:rsidTr="002C4CD5">
        <w:trPr>
          <w:trHeight w:val="181"/>
        </w:trPr>
        <w:tc>
          <w:tcPr>
            <w:tcW w:w="1271" w:type="dxa"/>
            <w:vMerge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2410" w:type="dxa"/>
            <w:gridSpan w:val="2"/>
            <w:noWrap/>
            <w:hideMark/>
          </w:tcPr>
          <w:p w:rsidR="00B54186" w:rsidRPr="00405928" w:rsidRDefault="00B54186" w:rsidP="006978FC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Zonificación de la obra</w:t>
            </w:r>
          </w:p>
        </w:tc>
        <w:tc>
          <w:tcPr>
            <w:tcW w:w="425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B54186" w:rsidRPr="00405928" w:rsidTr="002C4CD5">
        <w:trPr>
          <w:trHeight w:val="156"/>
        </w:trPr>
        <w:tc>
          <w:tcPr>
            <w:tcW w:w="1271" w:type="dxa"/>
            <w:vMerge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2410" w:type="dxa"/>
            <w:gridSpan w:val="2"/>
            <w:noWrap/>
            <w:hideMark/>
          </w:tcPr>
          <w:p w:rsidR="00B54186" w:rsidRPr="00405928" w:rsidRDefault="00B54186" w:rsidP="006978FC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Lona de Cerramiento</w:t>
            </w:r>
          </w:p>
        </w:tc>
        <w:tc>
          <w:tcPr>
            <w:tcW w:w="425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B54186" w:rsidRPr="00405928" w:rsidTr="002C4CD5">
        <w:trPr>
          <w:trHeight w:val="132"/>
        </w:trPr>
        <w:tc>
          <w:tcPr>
            <w:tcW w:w="1271" w:type="dxa"/>
            <w:vMerge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2410" w:type="dxa"/>
            <w:gridSpan w:val="2"/>
            <w:hideMark/>
          </w:tcPr>
          <w:p w:rsidR="00B54186" w:rsidRPr="00405928" w:rsidRDefault="00B54186" w:rsidP="006978FC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Cinta de </w:t>
            </w:r>
            <w:proofErr w:type="spellStart"/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Reflectiva</w:t>
            </w:r>
            <w:proofErr w:type="spellEnd"/>
          </w:p>
        </w:tc>
        <w:tc>
          <w:tcPr>
            <w:tcW w:w="425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2C4CD5" w:rsidRPr="00405928" w:rsidTr="002C4CD5">
        <w:trPr>
          <w:trHeight w:val="195"/>
        </w:trPr>
        <w:tc>
          <w:tcPr>
            <w:tcW w:w="1271" w:type="dxa"/>
            <w:vMerge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B54186" w:rsidRPr="00405928" w:rsidRDefault="00A10F79" w:rsidP="00A10F7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2410" w:type="dxa"/>
            <w:gridSpan w:val="2"/>
            <w:hideMark/>
          </w:tcPr>
          <w:p w:rsidR="00B54186" w:rsidRPr="00405928" w:rsidRDefault="00A10F79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Señales Informativas y preventivas</w:t>
            </w:r>
          </w:p>
        </w:tc>
        <w:tc>
          <w:tcPr>
            <w:tcW w:w="425" w:type="dxa"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B54186" w:rsidRPr="00405928" w:rsidTr="002C4CD5">
        <w:trPr>
          <w:trHeight w:val="108"/>
        </w:trPr>
        <w:tc>
          <w:tcPr>
            <w:tcW w:w="1271" w:type="dxa"/>
            <w:vMerge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2410" w:type="dxa"/>
            <w:gridSpan w:val="2"/>
            <w:hideMark/>
          </w:tcPr>
          <w:p w:rsidR="00B54186" w:rsidRPr="00405928" w:rsidRDefault="00B54186" w:rsidP="006978FC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Uso de Paleteros</w:t>
            </w:r>
          </w:p>
        </w:tc>
        <w:tc>
          <w:tcPr>
            <w:tcW w:w="425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B54186" w:rsidRPr="00405928" w:rsidTr="002C4CD5">
        <w:trPr>
          <w:trHeight w:val="183"/>
        </w:trPr>
        <w:tc>
          <w:tcPr>
            <w:tcW w:w="1271" w:type="dxa"/>
            <w:vMerge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2410" w:type="dxa"/>
            <w:gridSpan w:val="2"/>
            <w:hideMark/>
          </w:tcPr>
          <w:p w:rsidR="00B54186" w:rsidRPr="00405928" w:rsidRDefault="00B54186" w:rsidP="006978FC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Iluminación Nocturna</w:t>
            </w:r>
          </w:p>
        </w:tc>
        <w:tc>
          <w:tcPr>
            <w:tcW w:w="425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992" w:type="dxa"/>
            <w:noWrap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B54186" w:rsidRPr="00405928" w:rsidTr="002C4CD5">
        <w:trPr>
          <w:trHeight w:val="256"/>
        </w:trPr>
        <w:tc>
          <w:tcPr>
            <w:tcW w:w="1271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Calificación:</w:t>
            </w:r>
          </w:p>
        </w:tc>
        <w:tc>
          <w:tcPr>
            <w:tcW w:w="425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72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1663" w:type="dxa"/>
            <w:gridSpan w:val="2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Aceptable: 5 - 7</w:t>
            </w:r>
          </w:p>
        </w:tc>
        <w:tc>
          <w:tcPr>
            <w:tcW w:w="1276" w:type="dxa"/>
            <w:gridSpan w:val="2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Deficiente: 0 </w:t>
            </w:r>
            <w:r w:rsidR="007A0F47"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–</w:t>
            </w: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 4</w:t>
            </w:r>
          </w:p>
        </w:tc>
        <w:tc>
          <w:tcPr>
            <w:tcW w:w="2693" w:type="dxa"/>
            <w:gridSpan w:val="3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B54186" w:rsidRPr="00405928" w:rsidTr="002C4CD5">
        <w:trPr>
          <w:trHeight w:val="133"/>
        </w:trPr>
        <w:tc>
          <w:tcPr>
            <w:tcW w:w="1271" w:type="dxa"/>
            <w:noWrap/>
            <w:hideMark/>
          </w:tcPr>
          <w:p w:rsidR="00B54186" w:rsidRPr="00405928" w:rsidRDefault="00B54186" w:rsidP="006978FC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172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238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  <w:hideMark/>
          </w:tcPr>
          <w:p w:rsidR="00B54186" w:rsidRPr="00405928" w:rsidRDefault="00B54186" w:rsidP="006978FC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693" w:type="dxa"/>
            <w:gridSpan w:val="3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709" w:type="dxa"/>
            <w:noWrap/>
          </w:tcPr>
          <w:p w:rsidR="00B54186" w:rsidRPr="00405928" w:rsidRDefault="00B54186" w:rsidP="006978FC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B54186" w:rsidRPr="00405928" w:rsidTr="002C4CD5">
        <w:trPr>
          <w:trHeight w:val="148"/>
        </w:trPr>
        <w:tc>
          <w:tcPr>
            <w:tcW w:w="4531" w:type="dxa"/>
            <w:gridSpan w:val="5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977" w:type="dxa"/>
            <w:gridSpan w:val="4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NUMERO</w:t>
            </w:r>
          </w:p>
        </w:tc>
        <w:tc>
          <w:tcPr>
            <w:tcW w:w="1701" w:type="dxa"/>
            <w:gridSpan w:val="2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FECHA</w:t>
            </w:r>
          </w:p>
        </w:tc>
      </w:tr>
      <w:tr w:rsidR="00B54186" w:rsidRPr="00405928" w:rsidTr="002C4CD5">
        <w:trPr>
          <w:trHeight w:val="143"/>
        </w:trPr>
        <w:tc>
          <w:tcPr>
            <w:tcW w:w="4531" w:type="dxa"/>
            <w:gridSpan w:val="5"/>
            <w:noWrap/>
            <w:hideMark/>
          </w:tcPr>
          <w:p w:rsidR="00B54186" w:rsidRPr="00405928" w:rsidRDefault="00A10F79" w:rsidP="006978FC">
            <w:pPr>
              <w:jc w:val="both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No.</w:t>
            </w:r>
            <w:r w:rsidR="00B54186"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 REGISTRO DEL PLAN DE MANEJO DE TRÁNSITO ANTE LA SECRETARÍA DE MOVILIDAD</w:t>
            </w:r>
          </w:p>
        </w:tc>
        <w:tc>
          <w:tcPr>
            <w:tcW w:w="2977" w:type="dxa"/>
            <w:gridSpan w:val="4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701" w:type="dxa"/>
            <w:gridSpan w:val="2"/>
            <w:noWrap/>
            <w:hideMark/>
          </w:tcPr>
          <w:p w:rsidR="00B54186" w:rsidRPr="00405928" w:rsidRDefault="00B54186" w:rsidP="006978FC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</w:tbl>
    <w:p w:rsidR="007A0F47" w:rsidRPr="00405928" w:rsidRDefault="007A0F47" w:rsidP="007A0F47">
      <w:pPr>
        <w:pStyle w:val="Prrafodelista"/>
        <w:spacing w:after="0" w:line="240" w:lineRule="auto"/>
        <w:ind w:left="0"/>
        <w:jc w:val="center"/>
        <w:rPr>
          <w:rFonts w:ascii="Arial Narrow" w:hAnsi="Arial Narrow" w:cs="Arial"/>
          <w:lang w:val="es-ES"/>
        </w:rPr>
      </w:pPr>
    </w:p>
    <w:tbl>
      <w:tblPr>
        <w:tblStyle w:val="GridTableLight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425"/>
        <w:gridCol w:w="1224"/>
        <w:gridCol w:w="1611"/>
        <w:gridCol w:w="425"/>
        <w:gridCol w:w="426"/>
        <w:gridCol w:w="850"/>
        <w:gridCol w:w="567"/>
        <w:gridCol w:w="851"/>
        <w:gridCol w:w="850"/>
        <w:gridCol w:w="567"/>
      </w:tblGrid>
      <w:tr w:rsidR="00483BBF" w:rsidRPr="00405928" w:rsidTr="00031F7D">
        <w:trPr>
          <w:trHeight w:val="375"/>
        </w:trPr>
        <w:tc>
          <w:tcPr>
            <w:tcW w:w="9209" w:type="dxa"/>
            <w:gridSpan w:val="11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GESTIÓN SOCIAL</w:t>
            </w:r>
          </w:p>
        </w:tc>
      </w:tr>
      <w:tr w:rsidR="00483BBF" w:rsidRPr="00405928" w:rsidTr="000F4A4C">
        <w:trPr>
          <w:trHeight w:val="300"/>
        </w:trPr>
        <w:tc>
          <w:tcPr>
            <w:tcW w:w="1413" w:type="dxa"/>
            <w:noWrap/>
            <w:hideMark/>
          </w:tcPr>
          <w:p w:rsidR="00483BBF" w:rsidRPr="00405928" w:rsidRDefault="00483BBF" w:rsidP="00467009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</w:t>
            </w: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E</w:t>
            </w:r>
          </w:p>
        </w:tc>
        <w:tc>
          <w:tcPr>
            <w:tcW w:w="425" w:type="dxa"/>
            <w:noWrap/>
            <w:hideMark/>
          </w:tcPr>
          <w:p w:rsidR="00483BBF" w:rsidRPr="00405928" w:rsidRDefault="00483BBF" w:rsidP="00467009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 </w:t>
            </w:r>
          </w:p>
        </w:tc>
        <w:tc>
          <w:tcPr>
            <w:tcW w:w="2835" w:type="dxa"/>
            <w:gridSpan w:val="2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1701" w:type="dxa"/>
            <w:gridSpan w:val="3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2835" w:type="dxa"/>
            <w:gridSpan w:val="4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483BBF" w:rsidRPr="00405928" w:rsidTr="000F4A4C">
        <w:trPr>
          <w:trHeight w:val="300"/>
        </w:trPr>
        <w:tc>
          <w:tcPr>
            <w:tcW w:w="1413" w:type="dxa"/>
            <w:noWrap/>
            <w:hideMark/>
          </w:tcPr>
          <w:p w:rsidR="00483BBF" w:rsidRPr="00405928" w:rsidRDefault="00483BBF" w:rsidP="00467009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 </w:t>
            </w:r>
          </w:p>
        </w:tc>
        <w:tc>
          <w:tcPr>
            <w:tcW w:w="425" w:type="dxa"/>
            <w:noWrap/>
            <w:hideMark/>
          </w:tcPr>
          <w:p w:rsidR="00483BBF" w:rsidRPr="00405928" w:rsidRDefault="000F4A4C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2835" w:type="dxa"/>
            <w:gridSpan w:val="2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426" w:type="dxa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850" w:type="dxa"/>
            <w:noWrap/>
            <w:hideMark/>
          </w:tcPr>
          <w:p w:rsidR="00483BBF" w:rsidRPr="00405928" w:rsidRDefault="00031F7D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 APLICA</w:t>
            </w:r>
          </w:p>
        </w:tc>
        <w:tc>
          <w:tcPr>
            <w:tcW w:w="567" w:type="dxa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BUENA</w:t>
            </w:r>
          </w:p>
        </w:tc>
        <w:tc>
          <w:tcPr>
            <w:tcW w:w="851" w:type="dxa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ACEPTABLE</w:t>
            </w:r>
          </w:p>
        </w:tc>
        <w:tc>
          <w:tcPr>
            <w:tcW w:w="850" w:type="dxa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DEFICIENTE</w:t>
            </w:r>
          </w:p>
        </w:tc>
        <w:tc>
          <w:tcPr>
            <w:tcW w:w="567" w:type="dxa"/>
            <w:noWrap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VALOR</w:t>
            </w:r>
          </w:p>
        </w:tc>
      </w:tr>
      <w:tr w:rsidR="00483BBF" w:rsidRPr="00405928" w:rsidTr="00183038">
        <w:trPr>
          <w:trHeight w:val="300"/>
        </w:trPr>
        <w:tc>
          <w:tcPr>
            <w:tcW w:w="1413" w:type="dxa"/>
            <w:vMerge w:val="restart"/>
            <w:hideMark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AMBIENTE LABORAL, CONVIVENCIA Y COMUNICACIÓN  CON LA COMUNIDAD</w:t>
            </w:r>
          </w:p>
        </w:tc>
        <w:tc>
          <w:tcPr>
            <w:tcW w:w="425" w:type="dxa"/>
          </w:tcPr>
          <w:p w:rsidR="00483BBF" w:rsidRPr="00405928" w:rsidRDefault="00483BBF" w:rsidP="000F4A4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5" w:type="dxa"/>
            <w:gridSpan w:val="2"/>
            <w:noWrap/>
          </w:tcPr>
          <w:p w:rsidR="00483BBF" w:rsidRPr="00405928" w:rsidRDefault="00483BBF" w:rsidP="00467009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483BBF" w:rsidRPr="00405928" w:rsidRDefault="00483BBF" w:rsidP="00467009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483BBF" w:rsidRPr="00405928" w:rsidRDefault="00483BBF" w:rsidP="00467009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31F7D" w:rsidRPr="00405928" w:rsidTr="000F4A4C">
        <w:trPr>
          <w:trHeight w:val="162"/>
        </w:trPr>
        <w:tc>
          <w:tcPr>
            <w:tcW w:w="1413" w:type="dxa"/>
            <w:vMerge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031F7D" w:rsidRPr="00405928" w:rsidRDefault="00183038" w:rsidP="000F4A4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835" w:type="dxa"/>
            <w:gridSpan w:val="2"/>
            <w:hideMark/>
          </w:tcPr>
          <w:p w:rsidR="00031F7D" w:rsidRPr="00405928" w:rsidRDefault="00031F7D" w:rsidP="00031F7D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Dotación de elementos de protección personal</w:t>
            </w:r>
          </w:p>
        </w:tc>
        <w:tc>
          <w:tcPr>
            <w:tcW w:w="425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31F7D" w:rsidRPr="00405928" w:rsidTr="000F4A4C">
        <w:trPr>
          <w:trHeight w:val="195"/>
        </w:trPr>
        <w:tc>
          <w:tcPr>
            <w:tcW w:w="1413" w:type="dxa"/>
            <w:vMerge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031F7D" w:rsidRPr="00405928" w:rsidRDefault="00183038" w:rsidP="000F4A4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835" w:type="dxa"/>
            <w:gridSpan w:val="2"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Adopción de Medidas de seguridad industrial y salud ocupacional</w:t>
            </w:r>
          </w:p>
        </w:tc>
        <w:tc>
          <w:tcPr>
            <w:tcW w:w="425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31F7D" w:rsidRPr="00405928" w:rsidTr="001F0334">
        <w:trPr>
          <w:trHeight w:val="206"/>
        </w:trPr>
        <w:tc>
          <w:tcPr>
            <w:tcW w:w="1413" w:type="dxa"/>
            <w:vMerge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031F7D" w:rsidRPr="00405928" w:rsidRDefault="00031F7D" w:rsidP="000F4A4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5" w:type="dxa"/>
            <w:gridSpan w:val="2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31F7D" w:rsidRPr="00405928" w:rsidTr="001F0334">
        <w:trPr>
          <w:trHeight w:val="77"/>
        </w:trPr>
        <w:tc>
          <w:tcPr>
            <w:tcW w:w="1413" w:type="dxa"/>
            <w:vMerge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031F7D" w:rsidRPr="00405928" w:rsidRDefault="00031F7D" w:rsidP="000F4A4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5" w:type="dxa"/>
            <w:gridSpan w:val="2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F4A4C" w:rsidRPr="00405928" w:rsidTr="000F4A4C">
        <w:trPr>
          <w:trHeight w:val="300"/>
        </w:trPr>
        <w:tc>
          <w:tcPr>
            <w:tcW w:w="1413" w:type="dxa"/>
            <w:vMerge/>
          </w:tcPr>
          <w:p w:rsidR="000F4A4C" w:rsidRPr="00405928" w:rsidRDefault="000F4A4C" w:rsidP="00031F7D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0F4A4C" w:rsidRPr="00405928" w:rsidRDefault="00183038" w:rsidP="000F4A4C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2835" w:type="dxa"/>
            <w:gridSpan w:val="2"/>
          </w:tcPr>
          <w:p w:rsidR="000F4A4C" w:rsidRPr="00405928" w:rsidRDefault="000F4A4C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Socializaciones</w:t>
            </w:r>
          </w:p>
        </w:tc>
        <w:tc>
          <w:tcPr>
            <w:tcW w:w="425" w:type="dxa"/>
          </w:tcPr>
          <w:p w:rsidR="000F4A4C" w:rsidRPr="00405928" w:rsidRDefault="000F4A4C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</w:tcPr>
          <w:p w:rsidR="000F4A4C" w:rsidRPr="00405928" w:rsidRDefault="000F4A4C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F4A4C" w:rsidRPr="00405928" w:rsidRDefault="000F4A4C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F4A4C" w:rsidRPr="00405928" w:rsidRDefault="000F4A4C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0F4A4C" w:rsidRPr="00405928" w:rsidRDefault="000F4A4C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0F4A4C" w:rsidRPr="00405928" w:rsidRDefault="000F4A4C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0F4A4C" w:rsidRPr="00405928" w:rsidRDefault="000F4A4C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31F7D" w:rsidRPr="00405928" w:rsidTr="000F4A4C">
        <w:trPr>
          <w:trHeight w:val="98"/>
        </w:trPr>
        <w:tc>
          <w:tcPr>
            <w:tcW w:w="1413" w:type="dxa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Calificación:</w:t>
            </w:r>
          </w:p>
        </w:tc>
        <w:tc>
          <w:tcPr>
            <w:tcW w:w="425" w:type="dxa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24" w:type="dxa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2036" w:type="dxa"/>
            <w:gridSpan w:val="2"/>
            <w:noWrap/>
            <w:hideMark/>
          </w:tcPr>
          <w:p w:rsidR="00031F7D" w:rsidRPr="00405928" w:rsidRDefault="00031F7D" w:rsidP="00031F7D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Aceptable: 5 - 7</w:t>
            </w:r>
          </w:p>
        </w:tc>
        <w:tc>
          <w:tcPr>
            <w:tcW w:w="1276" w:type="dxa"/>
            <w:gridSpan w:val="2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0 - 4</w:t>
            </w:r>
          </w:p>
        </w:tc>
        <w:tc>
          <w:tcPr>
            <w:tcW w:w="2268" w:type="dxa"/>
            <w:gridSpan w:val="3"/>
            <w:noWrap/>
            <w:hideMark/>
          </w:tcPr>
          <w:p w:rsidR="00031F7D" w:rsidRPr="00405928" w:rsidRDefault="00031F7D" w:rsidP="00031F7D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567" w:type="dxa"/>
            <w:noWrap/>
          </w:tcPr>
          <w:p w:rsidR="00031F7D" w:rsidRPr="00405928" w:rsidRDefault="00031F7D" w:rsidP="00031F7D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031F7D" w:rsidRPr="00405928" w:rsidTr="000F4A4C">
        <w:trPr>
          <w:trHeight w:val="114"/>
        </w:trPr>
        <w:tc>
          <w:tcPr>
            <w:tcW w:w="1413" w:type="dxa"/>
            <w:noWrap/>
            <w:hideMark/>
          </w:tcPr>
          <w:p w:rsidR="00031F7D" w:rsidRPr="00405928" w:rsidRDefault="00031F7D" w:rsidP="00031F7D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224" w:type="dxa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611" w:type="dxa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  <w:hideMark/>
          </w:tcPr>
          <w:p w:rsidR="00031F7D" w:rsidRPr="00405928" w:rsidRDefault="00031F7D" w:rsidP="00031F7D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268" w:type="dxa"/>
            <w:gridSpan w:val="3"/>
            <w:noWrap/>
            <w:hideMark/>
          </w:tcPr>
          <w:p w:rsidR="00031F7D" w:rsidRPr="00405928" w:rsidRDefault="00031F7D" w:rsidP="00031F7D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567" w:type="dxa"/>
            <w:noWrap/>
          </w:tcPr>
          <w:p w:rsidR="00031F7D" w:rsidRPr="00405928" w:rsidRDefault="00031F7D" w:rsidP="00031F7D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45453C" w:rsidRPr="00405928" w:rsidRDefault="0045453C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1296"/>
        <w:gridCol w:w="1539"/>
        <w:gridCol w:w="426"/>
        <w:gridCol w:w="425"/>
        <w:gridCol w:w="850"/>
        <w:gridCol w:w="567"/>
        <w:gridCol w:w="851"/>
        <w:gridCol w:w="850"/>
        <w:gridCol w:w="567"/>
      </w:tblGrid>
      <w:tr w:rsidR="00E9135F" w:rsidRPr="00405928" w:rsidTr="00B276C9">
        <w:trPr>
          <w:trHeight w:val="375"/>
        </w:trPr>
        <w:tc>
          <w:tcPr>
            <w:tcW w:w="9067" w:type="dxa"/>
            <w:gridSpan w:val="11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MANEJO DE MAQUINARIA Y EQUIPOS</w:t>
            </w:r>
          </w:p>
        </w:tc>
      </w:tr>
      <w:tr w:rsidR="00E9135F" w:rsidRPr="00405928" w:rsidTr="008410A2">
        <w:trPr>
          <w:trHeight w:val="300"/>
        </w:trPr>
        <w:tc>
          <w:tcPr>
            <w:tcW w:w="1271" w:type="dxa"/>
            <w:noWrap/>
            <w:hideMark/>
          </w:tcPr>
          <w:p w:rsidR="00E9135F" w:rsidRPr="00405928" w:rsidRDefault="00E9135F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noWrap/>
            <w:hideMark/>
          </w:tcPr>
          <w:p w:rsidR="00E9135F" w:rsidRPr="00405928" w:rsidRDefault="00E9135F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835" w:type="dxa"/>
            <w:gridSpan w:val="2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1701" w:type="dxa"/>
            <w:gridSpan w:val="3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2835" w:type="dxa"/>
            <w:gridSpan w:val="4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E9135F" w:rsidRPr="00405928" w:rsidTr="008410A2">
        <w:trPr>
          <w:trHeight w:val="224"/>
        </w:trPr>
        <w:tc>
          <w:tcPr>
            <w:tcW w:w="1271" w:type="dxa"/>
            <w:noWrap/>
            <w:hideMark/>
          </w:tcPr>
          <w:p w:rsidR="00E9135F" w:rsidRPr="00405928" w:rsidRDefault="00E9135F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E9135F" w:rsidRPr="00405928" w:rsidRDefault="00E9135F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No. </w:t>
            </w:r>
          </w:p>
        </w:tc>
        <w:tc>
          <w:tcPr>
            <w:tcW w:w="2835" w:type="dxa"/>
            <w:gridSpan w:val="2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6" w:type="dxa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425" w:type="dxa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850" w:type="dxa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 APLICA</w:t>
            </w:r>
          </w:p>
        </w:tc>
        <w:tc>
          <w:tcPr>
            <w:tcW w:w="567" w:type="dxa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BUENA</w:t>
            </w:r>
          </w:p>
        </w:tc>
        <w:tc>
          <w:tcPr>
            <w:tcW w:w="851" w:type="dxa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ACEPTABLE</w:t>
            </w:r>
          </w:p>
        </w:tc>
        <w:tc>
          <w:tcPr>
            <w:tcW w:w="850" w:type="dxa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DEFICIENTE</w:t>
            </w:r>
          </w:p>
        </w:tc>
        <w:tc>
          <w:tcPr>
            <w:tcW w:w="567" w:type="dxa"/>
            <w:noWrap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VALOR</w:t>
            </w:r>
          </w:p>
        </w:tc>
      </w:tr>
      <w:tr w:rsidR="00E9135F" w:rsidRPr="00405928" w:rsidTr="00183038">
        <w:trPr>
          <w:trHeight w:val="300"/>
        </w:trPr>
        <w:tc>
          <w:tcPr>
            <w:tcW w:w="1271" w:type="dxa"/>
            <w:vMerge w:val="restart"/>
            <w:hideMark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MANEJO DE MAQUINARIA Y EQUIPOS</w:t>
            </w:r>
          </w:p>
        </w:tc>
        <w:tc>
          <w:tcPr>
            <w:tcW w:w="425" w:type="dxa"/>
          </w:tcPr>
          <w:p w:rsidR="00E9135F" w:rsidRPr="00405928" w:rsidRDefault="00E9135F" w:rsidP="0074697B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835" w:type="dxa"/>
            <w:gridSpan w:val="2"/>
            <w:noWrap/>
          </w:tcPr>
          <w:p w:rsidR="00E9135F" w:rsidRPr="00405928" w:rsidRDefault="00E9135F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E9135F" w:rsidRPr="00405928" w:rsidRDefault="00E9135F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E9135F" w:rsidRPr="00405928" w:rsidTr="008410A2">
        <w:trPr>
          <w:trHeight w:val="300"/>
        </w:trPr>
        <w:tc>
          <w:tcPr>
            <w:tcW w:w="1271" w:type="dxa"/>
            <w:vMerge/>
            <w:hideMark/>
          </w:tcPr>
          <w:p w:rsidR="00E9135F" w:rsidRPr="00405928" w:rsidRDefault="00E9135F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E9135F" w:rsidRPr="00405928" w:rsidRDefault="00183038" w:rsidP="0074697B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835" w:type="dxa"/>
            <w:gridSpan w:val="2"/>
            <w:hideMark/>
          </w:tcPr>
          <w:p w:rsidR="00E9135F" w:rsidRPr="00405928" w:rsidRDefault="00E9135F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Mantenimiento Preventivo</w:t>
            </w:r>
          </w:p>
        </w:tc>
        <w:tc>
          <w:tcPr>
            <w:tcW w:w="426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E9135F" w:rsidRPr="00405928" w:rsidRDefault="00E9135F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E9135F" w:rsidRPr="00405928" w:rsidRDefault="00E9135F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8410A2" w:rsidRPr="00405928" w:rsidTr="008410A2">
        <w:trPr>
          <w:trHeight w:val="330"/>
        </w:trPr>
        <w:tc>
          <w:tcPr>
            <w:tcW w:w="1271" w:type="dxa"/>
            <w:vMerge/>
            <w:hideMark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8410A2" w:rsidRPr="00405928" w:rsidRDefault="00183038" w:rsidP="0074697B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835" w:type="dxa"/>
            <w:gridSpan w:val="2"/>
            <w:hideMark/>
          </w:tcPr>
          <w:p w:rsidR="008410A2" w:rsidRPr="00405928" w:rsidRDefault="008410A2" w:rsidP="008410A2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Definición de Horarios de trabajo</w:t>
            </w:r>
          </w:p>
        </w:tc>
        <w:tc>
          <w:tcPr>
            <w:tcW w:w="426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8410A2" w:rsidRPr="00405928" w:rsidTr="008410A2">
        <w:trPr>
          <w:trHeight w:val="300"/>
        </w:trPr>
        <w:tc>
          <w:tcPr>
            <w:tcW w:w="1271" w:type="dxa"/>
            <w:vMerge/>
            <w:hideMark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8410A2" w:rsidRPr="00405928" w:rsidRDefault="00183038" w:rsidP="0074697B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2835" w:type="dxa"/>
            <w:gridSpan w:val="2"/>
            <w:hideMark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Ficha de control de actividades</w:t>
            </w:r>
          </w:p>
        </w:tc>
        <w:tc>
          <w:tcPr>
            <w:tcW w:w="426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8410A2" w:rsidRPr="00405928" w:rsidTr="008410A2">
        <w:trPr>
          <w:trHeight w:val="300"/>
        </w:trPr>
        <w:tc>
          <w:tcPr>
            <w:tcW w:w="1271" w:type="dxa"/>
            <w:vMerge/>
            <w:hideMark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8410A2" w:rsidRPr="00405928" w:rsidRDefault="00183038" w:rsidP="0074697B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2835" w:type="dxa"/>
            <w:gridSpan w:val="2"/>
            <w:hideMark/>
          </w:tcPr>
          <w:p w:rsidR="008410A2" w:rsidRPr="00405928" w:rsidRDefault="0074697B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Uso de equipos en buen estado, Certificados</w:t>
            </w:r>
          </w:p>
        </w:tc>
        <w:tc>
          <w:tcPr>
            <w:tcW w:w="426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8410A2" w:rsidRPr="00405928" w:rsidRDefault="008410A2" w:rsidP="008410A2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74697B" w:rsidRPr="00405928" w:rsidTr="008410A2">
        <w:trPr>
          <w:trHeight w:val="300"/>
        </w:trPr>
        <w:tc>
          <w:tcPr>
            <w:tcW w:w="1271" w:type="dxa"/>
            <w:vMerge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74697B" w:rsidRPr="00405928" w:rsidRDefault="00183038" w:rsidP="0074697B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2835" w:type="dxa"/>
            <w:gridSpan w:val="2"/>
            <w:hideMark/>
          </w:tcPr>
          <w:p w:rsidR="0074697B" w:rsidRPr="00405928" w:rsidRDefault="0074697B" w:rsidP="0074697B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Elementos de protección personal</w:t>
            </w:r>
          </w:p>
        </w:tc>
        <w:tc>
          <w:tcPr>
            <w:tcW w:w="426" w:type="dxa"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74697B" w:rsidRPr="00405928" w:rsidTr="008410A2">
        <w:trPr>
          <w:trHeight w:val="300"/>
        </w:trPr>
        <w:tc>
          <w:tcPr>
            <w:tcW w:w="1271" w:type="dxa"/>
            <w:vMerge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74697B" w:rsidRPr="00405928" w:rsidRDefault="00183038" w:rsidP="0074697B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2835" w:type="dxa"/>
            <w:gridSpan w:val="2"/>
            <w:noWrap/>
            <w:hideMark/>
          </w:tcPr>
          <w:p w:rsidR="0074697B" w:rsidRPr="00405928" w:rsidRDefault="0074697B" w:rsidP="0074697B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Extintores </w:t>
            </w:r>
          </w:p>
        </w:tc>
        <w:tc>
          <w:tcPr>
            <w:tcW w:w="426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74697B" w:rsidRPr="00405928" w:rsidRDefault="0074697B" w:rsidP="0074697B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74697B" w:rsidRPr="00405928" w:rsidTr="008410A2">
        <w:trPr>
          <w:trHeight w:val="300"/>
        </w:trPr>
        <w:tc>
          <w:tcPr>
            <w:tcW w:w="1271" w:type="dxa"/>
            <w:vMerge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74697B" w:rsidRPr="00405928" w:rsidRDefault="00183038" w:rsidP="0074697B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2835" w:type="dxa"/>
            <w:gridSpan w:val="2"/>
            <w:noWrap/>
            <w:hideMark/>
          </w:tcPr>
          <w:p w:rsidR="0074697B" w:rsidRPr="00405928" w:rsidRDefault="0074697B" w:rsidP="0074697B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Medidas de Contingencia</w:t>
            </w:r>
          </w:p>
        </w:tc>
        <w:tc>
          <w:tcPr>
            <w:tcW w:w="426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74697B" w:rsidRPr="00405928" w:rsidRDefault="0074697B" w:rsidP="0074697B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74697B" w:rsidRPr="00405928" w:rsidTr="0074697B">
        <w:trPr>
          <w:trHeight w:val="164"/>
        </w:trPr>
        <w:tc>
          <w:tcPr>
            <w:tcW w:w="1271" w:type="dxa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Calificación:</w:t>
            </w:r>
          </w:p>
        </w:tc>
        <w:tc>
          <w:tcPr>
            <w:tcW w:w="425" w:type="dxa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96" w:type="dxa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1965" w:type="dxa"/>
            <w:gridSpan w:val="2"/>
            <w:noWrap/>
            <w:hideMark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Aceptable: 5 - 7</w:t>
            </w:r>
          </w:p>
        </w:tc>
        <w:tc>
          <w:tcPr>
            <w:tcW w:w="1275" w:type="dxa"/>
            <w:gridSpan w:val="2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0 - 4</w:t>
            </w:r>
          </w:p>
        </w:tc>
        <w:tc>
          <w:tcPr>
            <w:tcW w:w="2268" w:type="dxa"/>
            <w:gridSpan w:val="3"/>
            <w:noWrap/>
            <w:hideMark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567" w:type="dxa"/>
            <w:noWrap/>
          </w:tcPr>
          <w:p w:rsidR="0074697B" w:rsidRPr="00405928" w:rsidRDefault="0074697B" w:rsidP="0074697B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74697B" w:rsidRPr="00405928" w:rsidTr="0074697B">
        <w:trPr>
          <w:trHeight w:val="111"/>
        </w:trPr>
        <w:tc>
          <w:tcPr>
            <w:tcW w:w="1271" w:type="dxa"/>
            <w:noWrap/>
            <w:hideMark/>
          </w:tcPr>
          <w:p w:rsidR="0074697B" w:rsidRPr="00405928" w:rsidRDefault="0074697B" w:rsidP="0074697B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296" w:type="dxa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539" w:type="dxa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  <w:hideMark/>
          </w:tcPr>
          <w:p w:rsidR="0074697B" w:rsidRPr="00405928" w:rsidRDefault="0074697B" w:rsidP="0074697B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268" w:type="dxa"/>
            <w:gridSpan w:val="3"/>
            <w:noWrap/>
            <w:hideMark/>
          </w:tcPr>
          <w:p w:rsidR="0074697B" w:rsidRPr="00405928" w:rsidRDefault="0074697B" w:rsidP="0074697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567" w:type="dxa"/>
            <w:noWrap/>
          </w:tcPr>
          <w:p w:rsidR="0074697B" w:rsidRPr="00405928" w:rsidRDefault="0074697B" w:rsidP="0074697B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7A0F47" w:rsidRPr="00405928" w:rsidRDefault="007A0F47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1134"/>
        <w:gridCol w:w="1560"/>
        <w:gridCol w:w="425"/>
        <w:gridCol w:w="236"/>
        <w:gridCol w:w="189"/>
        <w:gridCol w:w="851"/>
        <w:gridCol w:w="567"/>
        <w:gridCol w:w="850"/>
        <w:gridCol w:w="851"/>
        <w:gridCol w:w="567"/>
      </w:tblGrid>
      <w:tr w:rsidR="005911BC" w:rsidRPr="00405928" w:rsidTr="00EC14AE">
        <w:trPr>
          <w:trHeight w:val="174"/>
        </w:trPr>
        <w:tc>
          <w:tcPr>
            <w:tcW w:w="8926" w:type="dxa"/>
            <w:gridSpan w:val="12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MANEJO DE MATERIALES DE ESCOMBROS</w:t>
            </w:r>
          </w:p>
        </w:tc>
      </w:tr>
      <w:tr w:rsidR="005911BC" w:rsidRPr="00405928" w:rsidTr="00EC14AE">
        <w:trPr>
          <w:trHeight w:val="300"/>
        </w:trPr>
        <w:tc>
          <w:tcPr>
            <w:tcW w:w="1271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694" w:type="dxa"/>
            <w:gridSpan w:val="2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1701" w:type="dxa"/>
            <w:gridSpan w:val="4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2835" w:type="dxa"/>
            <w:gridSpan w:val="4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5911BC" w:rsidRPr="00405928" w:rsidTr="00EC14AE">
        <w:trPr>
          <w:trHeight w:val="300"/>
        </w:trPr>
        <w:tc>
          <w:tcPr>
            <w:tcW w:w="1271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No. </w:t>
            </w:r>
          </w:p>
        </w:tc>
        <w:tc>
          <w:tcPr>
            <w:tcW w:w="2694" w:type="dxa"/>
            <w:gridSpan w:val="2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425" w:type="dxa"/>
            <w:gridSpan w:val="2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851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 APLICA</w:t>
            </w:r>
          </w:p>
        </w:tc>
        <w:tc>
          <w:tcPr>
            <w:tcW w:w="567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BUENA</w:t>
            </w:r>
          </w:p>
        </w:tc>
        <w:tc>
          <w:tcPr>
            <w:tcW w:w="850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ACEPTABLE</w:t>
            </w:r>
          </w:p>
        </w:tc>
        <w:tc>
          <w:tcPr>
            <w:tcW w:w="851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DEFICIENTE</w:t>
            </w:r>
          </w:p>
        </w:tc>
        <w:tc>
          <w:tcPr>
            <w:tcW w:w="567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VALOR</w:t>
            </w:r>
          </w:p>
        </w:tc>
      </w:tr>
      <w:tr w:rsidR="005911BC" w:rsidRPr="00405928" w:rsidTr="00EC14AE">
        <w:trPr>
          <w:trHeight w:val="188"/>
        </w:trPr>
        <w:tc>
          <w:tcPr>
            <w:tcW w:w="1271" w:type="dxa"/>
            <w:vMerge w:val="restart"/>
            <w:hideMark/>
          </w:tcPr>
          <w:p w:rsidR="003B743B" w:rsidRPr="00405928" w:rsidRDefault="003B743B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3B743B" w:rsidRPr="00405928" w:rsidRDefault="003B743B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3B743B" w:rsidRPr="00405928" w:rsidRDefault="003B743B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MANEJO DE MATERIALES DE ESCOMBROS</w:t>
            </w:r>
          </w:p>
        </w:tc>
        <w:tc>
          <w:tcPr>
            <w:tcW w:w="425" w:type="dxa"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1</w:t>
            </w:r>
          </w:p>
        </w:tc>
        <w:tc>
          <w:tcPr>
            <w:tcW w:w="2694" w:type="dxa"/>
            <w:gridSpan w:val="2"/>
            <w:noWrap/>
            <w:hideMark/>
          </w:tcPr>
          <w:p w:rsidR="005911BC" w:rsidRPr="00405928" w:rsidRDefault="005911BC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del Personal</w:t>
            </w:r>
          </w:p>
        </w:tc>
        <w:tc>
          <w:tcPr>
            <w:tcW w:w="425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425" w:type="dxa"/>
            <w:gridSpan w:val="2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851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567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567" w:type="dxa"/>
            <w:noWrap/>
            <w:hideMark/>
          </w:tcPr>
          <w:p w:rsidR="005911BC" w:rsidRPr="00405928" w:rsidRDefault="005911BC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</w:tr>
      <w:tr w:rsidR="005911BC" w:rsidRPr="00405928" w:rsidTr="00EC14AE">
        <w:trPr>
          <w:trHeight w:val="134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694" w:type="dxa"/>
            <w:gridSpan w:val="2"/>
            <w:hideMark/>
          </w:tcPr>
          <w:p w:rsidR="005911BC" w:rsidRPr="00405928" w:rsidRDefault="005911BC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Mantenimiento Preventivo</w:t>
            </w:r>
          </w:p>
        </w:tc>
        <w:tc>
          <w:tcPr>
            <w:tcW w:w="425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1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911BC" w:rsidRPr="00405928" w:rsidRDefault="005911BC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911BC" w:rsidRPr="00405928" w:rsidTr="00EC14AE">
        <w:trPr>
          <w:trHeight w:val="195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EC14AE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2694" w:type="dxa"/>
            <w:gridSpan w:val="2"/>
            <w:hideMark/>
          </w:tcPr>
          <w:p w:rsidR="005911BC" w:rsidRPr="00405928" w:rsidRDefault="00EC14AE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Definición de Horarios de trabajo</w:t>
            </w:r>
          </w:p>
        </w:tc>
        <w:tc>
          <w:tcPr>
            <w:tcW w:w="425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911BC" w:rsidRPr="00405928" w:rsidTr="00EC14AE">
        <w:trPr>
          <w:trHeight w:val="195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EC14AE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2694" w:type="dxa"/>
            <w:gridSpan w:val="2"/>
            <w:hideMark/>
          </w:tcPr>
          <w:p w:rsidR="005911BC" w:rsidRPr="00405928" w:rsidRDefault="00EC14AE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Ficha de control de actividades</w:t>
            </w:r>
          </w:p>
        </w:tc>
        <w:tc>
          <w:tcPr>
            <w:tcW w:w="425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911BC" w:rsidRPr="00405928" w:rsidTr="00EC14AE">
        <w:trPr>
          <w:trHeight w:val="300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2694" w:type="dxa"/>
            <w:gridSpan w:val="2"/>
            <w:hideMark/>
          </w:tcPr>
          <w:p w:rsidR="005911BC" w:rsidRPr="00405928" w:rsidRDefault="005911BC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Uso de equipos en buen estado, Certificados</w:t>
            </w:r>
          </w:p>
        </w:tc>
        <w:tc>
          <w:tcPr>
            <w:tcW w:w="425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1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911BC" w:rsidRPr="00405928" w:rsidRDefault="005911BC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911BC" w:rsidRPr="00405928" w:rsidTr="00EC14AE">
        <w:trPr>
          <w:trHeight w:val="195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EC14AE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2694" w:type="dxa"/>
            <w:gridSpan w:val="2"/>
            <w:hideMark/>
          </w:tcPr>
          <w:p w:rsidR="005911BC" w:rsidRPr="00405928" w:rsidRDefault="00EC14AE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Elementos de protección personal</w:t>
            </w:r>
          </w:p>
        </w:tc>
        <w:tc>
          <w:tcPr>
            <w:tcW w:w="425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911BC" w:rsidRPr="00405928" w:rsidTr="00EC14AE">
        <w:trPr>
          <w:trHeight w:val="300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EC14AE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2694" w:type="dxa"/>
            <w:gridSpan w:val="2"/>
            <w:noWrap/>
            <w:hideMark/>
          </w:tcPr>
          <w:p w:rsidR="005911BC" w:rsidRPr="00405928" w:rsidRDefault="005911BC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Extintores </w:t>
            </w:r>
          </w:p>
        </w:tc>
        <w:tc>
          <w:tcPr>
            <w:tcW w:w="425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1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911BC" w:rsidRPr="00405928" w:rsidRDefault="005911BC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911BC" w:rsidRPr="00405928" w:rsidTr="00EC14AE">
        <w:trPr>
          <w:trHeight w:val="218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EC14AE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2694" w:type="dxa"/>
            <w:gridSpan w:val="2"/>
            <w:noWrap/>
            <w:hideMark/>
          </w:tcPr>
          <w:p w:rsidR="005911BC" w:rsidRPr="00405928" w:rsidRDefault="005911BC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Medidas de Contingencia</w:t>
            </w:r>
          </w:p>
        </w:tc>
        <w:tc>
          <w:tcPr>
            <w:tcW w:w="425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gridSpan w:val="2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1" w:type="dxa"/>
            <w:noWrap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911BC" w:rsidRPr="00405928" w:rsidRDefault="005911BC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911BC" w:rsidRPr="00405928" w:rsidTr="00EC14AE">
        <w:trPr>
          <w:trHeight w:val="136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EC14AE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9</w:t>
            </w:r>
          </w:p>
        </w:tc>
        <w:tc>
          <w:tcPr>
            <w:tcW w:w="2694" w:type="dxa"/>
            <w:gridSpan w:val="2"/>
            <w:noWrap/>
            <w:hideMark/>
          </w:tcPr>
          <w:p w:rsidR="005911BC" w:rsidRPr="00405928" w:rsidRDefault="005911BC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Volumen de material (m3)</w:t>
            </w:r>
          </w:p>
        </w:tc>
        <w:tc>
          <w:tcPr>
            <w:tcW w:w="3969" w:type="dxa"/>
            <w:gridSpan w:val="7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5911BC" w:rsidRPr="00405928" w:rsidTr="00EC14AE">
        <w:trPr>
          <w:trHeight w:val="210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EC14AE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10</w:t>
            </w:r>
          </w:p>
        </w:tc>
        <w:tc>
          <w:tcPr>
            <w:tcW w:w="2694" w:type="dxa"/>
            <w:gridSpan w:val="2"/>
            <w:noWrap/>
            <w:hideMark/>
          </w:tcPr>
          <w:p w:rsidR="005911BC" w:rsidRPr="00405928" w:rsidRDefault="005911BC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Volumen de excavación (m3)</w:t>
            </w:r>
          </w:p>
        </w:tc>
        <w:tc>
          <w:tcPr>
            <w:tcW w:w="3969" w:type="dxa"/>
            <w:gridSpan w:val="7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5911BC" w:rsidRPr="00405928" w:rsidTr="00EC14AE">
        <w:trPr>
          <w:trHeight w:val="300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EC14AE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11</w:t>
            </w:r>
          </w:p>
        </w:tc>
        <w:tc>
          <w:tcPr>
            <w:tcW w:w="2694" w:type="dxa"/>
            <w:gridSpan w:val="2"/>
            <w:noWrap/>
            <w:hideMark/>
          </w:tcPr>
          <w:p w:rsidR="005911BC" w:rsidRPr="00405928" w:rsidRDefault="005911BC" w:rsidP="003B743B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Volumen de demolición (m3)</w:t>
            </w:r>
          </w:p>
        </w:tc>
        <w:tc>
          <w:tcPr>
            <w:tcW w:w="3969" w:type="dxa"/>
            <w:gridSpan w:val="7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5911BC" w:rsidRPr="00405928" w:rsidTr="00EC14AE">
        <w:trPr>
          <w:trHeight w:val="162"/>
        </w:trPr>
        <w:tc>
          <w:tcPr>
            <w:tcW w:w="1271" w:type="dxa"/>
            <w:vMerge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5911BC" w:rsidRPr="00405928" w:rsidRDefault="00EC14AE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12</w:t>
            </w:r>
          </w:p>
        </w:tc>
        <w:tc>
          <w:tcPr>
            <w:tcW w:w="2694" w:type="dxa"/>
            <w:gridSpan w:val="2"/>
            <w:noWrap/>
            <w:hideMark/>
          </w:tcPr>
          <w:p w:rsidR="005911BC" w:rsidRPr="00405928" w:rsidRDefault="005911BC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Volumen de tierra (m3)</w:t>
            </w:r>
          </w:p>
        </w:tc>
        <w:tc>
          <w:tcPr>
            <w:tcW w:w="3969" w:type="dxa"/>
            <w:gridSpan w:val="7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5911BC" w:rsidRPr="00405928" w:rsidTr="00EC14AE">
        <w:trPr>
          <w:trHeight w:val="128"/>
        </w:trPr>
        <w:tc>
          <w:tcPr>
            <w:tcW w:w="1271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Calificación:</w:t>
            </w:r>
          </w:p>
        </w:tc>
        <w:tc>
          <w:tcPr>
            <w:tcW w:w="425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1985" w:type="dxa"/>
            <w:gridSpan w:val="2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Aceptable: 5 - 7</w:t>
            </w:r>
          </w:p>
        </w:tc>
        <w:tc>
          <w:tcPr>
            <w:tcW w:w="1276" w:type="dxa"/>
            <w:gridSpan w:val="3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0 - 4</w:t>
            </w:r>
          </w:p>
        </w:tc>
        <w:tc>
          <w:tcPr>
            <w:tcW w:w="2268" w:type="dxa"/>
            <w:gridSpan w:val="3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567" w:type="dxa"/>
            <w:noWrap/>
          </w:tcPr>
          <w:p w:rsidR="005911BC" w:rsidRPr="00405928" w:rsidRDefault="005911BC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911BC" w:rsidRPr="00405928" w:rsidTr="00EC14AE">
        <w:trPr>
          <w:trHeight w:val="126"/>
        </w:trPr>
        <w:tc>
          <w:tcPr>
            <w:tcW w:w="1271" w:type="dxa"/>
            <w:noWrap/>
            <w:hideMark/>
          </w:tcPr>
          <w:p w:rsidR="005911BC" w:rsidRPr="00405928" w:rsidRDefault="005911BC" w:rsidP="00C35455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134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560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36" w:type="dxa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040" w:type="dxa"/>
            <w:gridSpan w:val="2"/>
            <w:noWrap/>
            <w:hideMark/>
          </w:tcPr>
          <w:p w:rsidR="005911BC" w:rsidRPr="00405928" w:rsidRDefault="005911BC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268" w:type="dxa"/>
            <w:gridSpan w:val="3"/>
            <w:noWrap/>
            <w:hideMark/>
          </w:tcPr>
          <w:p w:rsidR="005911BC" w:rsidRPr="00405928" w:rsidRDefault="005911BC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567" w:type="dxa"/>
            <w:noWrap/>
          </w:tcPr>
          <w:p w:rsidR="005911BC" w:rsidRPr="00405928" w:rsidRDefault="005911BC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056A44" w:rsidRPr="00405928" w:rsidRDefault="00056A44" w:rsidP="007A0F47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1295"/>
        <w:gridCol w:w="1399"/>
        <w:gridCol w:w="425"/>
        <w:gridCol w:w="425"/>
        <w:gridCol w:w="851"/>
        <w:gridCol w:w="567"/>
        <w:gridCol w:w="850"/>
        <w:gridCol w:w="851"/>
        <w:gridCol w:w="567"/>
      </w:tblGrid>
      <w:tr w:rsidR="001A0319" w:rsidRPr="00405928" w:rsidTr="00C469D8">
        <w:trPr>
          <w:trHeight w:val="375"/>
        </w:trPr>
        <w:tc>
          <w:tcPr>
            <w:tcW w:w="8926" w:type="dxa"/>
            <w:gridSpan w:val="11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CAMPAMENTO, ALMACENAMIENTO DE MATERIALES Y COMBUSTIBLES</w:t>
            </w:r>
          </w:p>
        </w:tc>
      </w:tr>
      <w:tr w:rsidR="001A0319" w:rsidRPr="00405928" w:rsidTr="00C469D8">
        <w:trPr>
          <w:trHeight w:val="300"/>
        </w:trPr>
        <w:tc>
          <w:tcPr>
            <w:tcW w:w="1271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694" w:type="dxa"/>
            <w:gridSpan w:val="2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1701" w:type="dxa"/>
            <w:gridSpan w:val="3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2835" w:type="dxa"/>
            <w:gridSpan w:val="4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1A0319" w:rsidRPr="00405928" w:rsidTr="00C469D8">
        <w:trPr>
          <w:trHeight w:val="300"/>
        </w:trPr>
        <w:tc>
          <w:tcPr>
            <w:tcW w:w="1271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No.</w:t>
            </w:r>
          </w:p>
        </w:tc>
        <w:tc>
          <w:tcPr>
            <w:tcW w:w="2694" w:type="dxa"/>
            <w:gridSpan w:val="2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425" w:type="dxa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851" w:type="dxa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 APLICA</w:t>
            </w:r>
          </w:p>
        </w:tc>
        <w:tc>
          <w:tcPr>
            <w:tcW w:w="567" w:type="dxa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BUENA</w:t>
            </w:r>
          </w:p>
        </w:tc>
        <w:tc>
          <w:tcPr>
            <w:tcW w:w="850" w:type="dxa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ACEPTABLE</w:t>
            </w:r>
          </w:p>
        </w:tc>
        <w:tc>
          <w:tcPr>
            <w:tcW w:w="851" w:type="dxa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DEFICIENTE</w:t>
            </w:r>
          </w:p>
        </w:tc>
        <w:tc>
          <w:tcPr>
            <w:tcW w:w="567" w:type="dxa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VALOR</w:t>
            </w:r>
          </w:p>
        </w:tc>
      </w:tr>
      <w:tr w:rsidR="001A0319" w:rsidRPr="00405928" w:rsidTr="00C469D8">
        <w:trPr>
          <w:trHeight w:val="195"/>
        </w:trPr>
        <w:tc>
          <w:tcPr>
            <w:tcW w:w="1271" w:type="dxa"/>
            <w:vMerge w:val="restart"/>
            <w:hideMark/>
          </w:tcPr>
          <w:p w:rsidR="00285920" w:rsidRPr="00405928" w:rsidRDefault="00285920" w:rsidP="00285920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  <w:p w:rsidR="00285920" w:rsidRPr="00405928" w:rsidRDefault="00285920" w:rsidP="00285920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  <w:p w:rsidR="00285920" w:rsidRPr="00405928" w:rsidRDefault="00285920" w:rsidP="00285920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  <w:p w:rsidR="001A0319" w:rsidRPr="00405928" w:rsidRDefault="00285920" w:rsidP="00285920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CUIDADOS AMBIENTALES</w:t>
            </w:r>
          </w:p>
          <w:p w:rsidR="00285920" w:rsidRPr="00405928" w:rsidRDefault="00285920" w:rsidP="00285920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  <w:p w:rsidR="00285920" w:rsidRPr="00405928" w:rsidRDefault="00285920" w:rsidP="00285920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1A0319" w:rsidRPr="00405928" w:rsidRDefault="00285920" w:rsidP="00285920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694" w:type="dxa"/>
            <w:gridSpan w:val="2"/>
            <w:hideMark/>
          </w:tcPr>
          <w:p w:rsidR="001A0319" w:rsidRPr="00405928" w:rsidRDefault="000F7978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Programa de manejo y almacenamiento de materiales</w:t>
            </w:r>
          </w:p>
        </w:tc>
        <w:tc>
          <w:tcPr>
            <w:tcW w:w="425" w:type="dxa"/>
            <w:hideMark/>
          </w:tcPr>
          <w:p w:rsidR="001A0319" w:rsidRPr="00405928" w:rsidRDefault="000F7978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425" w:type="dxa"/>
            <w:hideMark/>
          </w:tcPr>
          <w:p w:rsidR="001A0319" w:rsidRPr="00405928" w:rsidRDefault="000F7978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851" w:type="dxa"/>
            <w:hideMark/>
          </w:tcPr>
          <w:p w:rsidR="001A0319" w:rsidRPr="00405928" w:rsidRDefault="000F7978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SI </w:t>
            </w:r>
          </w:p>
        </w:tc>
        <w:tc>
          <w:tcPr>
            <w:tcW w:w="567" w:type="dxa"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hideMark/>
          </w:tcPr>
          <w:p w:rsidR="001A0319" w:rsidRPr="00405928" w:rsidRDefault="000F7978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851" w:type="dxa"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1A0319" w:rsidRPr="00405928" w:rsidRDefault="000F7978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</w:tr>
      <w:tr w:rsidR="001A0319" w:rsidRPr="00405928" w:rsidTr="00C469D8">
        <w:trPr>
          <w:trHeight w:val="195"/>
        </w:trPr>
        <w:tc>
          <w:tcPr>
            <w:tcW w:w="1271" w:type="dxa"/>
            <w:vMerge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1A0319" w:rsidRPr="00405928" w:rsidRDefault="00285920" w:rsidP="00285920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694" w:type="dxa"/>
            <w:gridSpan w:val="2"/>
            <w:hideMark/>
          </w:tcPr>
          <w:p w:rsidR="001A0319" w:rsidRPr="00405928" w:rsidRDefault="0028592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Almacenamiento adecuado de combustibles</w:t>
            </w:r>
          </w:p>
        </w:tc>
        <w:tc>
          <w:tcPr>
            <w:tcW w:w="425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1A0319" w:rsidRPr="00405928" w:rsidTr="00C469D8">
        <w:trPr>
          <w:trHeight w:val="300"/>
        </w:trPr>
        <w:tc>
          <w:tcPr>
            <w:tcW w:w="1271" w:type="dxa"/>
            <w:vMerge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1A0319" w:rsidRPr="00405928" w:rsidRDefault="00285920" w:rsidP="00285920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2694" w:type="dxa"/>
            <w:gridSpan w:val="2"/>
            <w:hideMark/>
          </w:tcPr>
          <w:p w:rsidR="001A0319" w:rsidRPr="00405928" w:rsidRDefault="0028592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Localización y señalización en el Campamento</w:t>
            </w:r>
          </w:p>
        </w:tc>
        <w:tc>
          <w:tcPr>
            <w:tcW w:w="425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1A0319" w:rsidRPr="00405928" w:rsidTr="00C469D8">
        <w:trPr>
          <w:trHeight w:val="300"/>
        </w:trPr>
        <w:tc>
          <w:tcPr>
            <w:tcW w:w="1271" w:type="dxa"/>
            <w:vMerge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1A0319" w:rsidRPr="00405928" w:rsidRDefault="00285920" w:rsidP="00285920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2694" w:type="dxa"/>
            <w:gridSpan w:val="2"/>
            <w:hideMark/>
          </w:tcPr>
          <w:p w:rsidR="001A0319" w:rsidRPr="00405928" w:rsidRDefault="0028592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Elementos de seguridad, botiquín, camilla, extintor entre otros</w:t>
            </w:r>
          </w:p>
        </w:tc>
        <w:tc>
          <w:tcPr>
            <w:tcW w:w="425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1A0319" w:rsidRPr="00405928" w:rsidTr="00C469D8">
        <w:trPr>
          <w:trHeight w:val="300"/>
        </w:trPr>
        <w:tc>
          <w:tcPr>
            <w:tcW w:w="1271" w:type="dxa"/>
            <w:vMerge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1A0319" w:rsidRPr="00405928" w:rsidRDefault="001A0319" w:rsidP="00285920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2694" w:type="dxa"/>
            <w:gridSpan w:val="2"/>
            <w:hideMark/>
          </w:tcPr>
          <w:p w:rsidR="001A0319" w:rsidRPr="00405928" w:rsidRDefault="001A0319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Obras de contención</w:t>
            </w:r>
          </w:p>
        </w:tc>
        <w:tc>
          <w:tcPr>
            <w:tcW w:w="425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1A0319" w:rsidRPr="00405928" w:rsidRDefault="001A031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1A0319" w:rsidRPr="00405928" w:rsidTr="00C469D8">
        <w:trPr>
          <w:trHeight w:val="300"/>
        </w:trPr>
        <w:tc>
          <w:tcPr>
            <w:tcW w:w="1271" w:type="dxa"/>
            <w:vMerge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1A0319" w:rsidRPr="00405928" w:rsidRDefault="001A0319" w:rsidP="00285920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2694" w:type="dxa"/>
            <w:gridSpan w:val="2"/>
            <w:hideMark/>
          </w:tcPr>
          <w:p w:rsidR="001A0319" w:rsidRPr="00405928" w:rsidRDefault="001A0319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del Personal</w:t>
            </w:r>
          </w:p>
        </w:tc>
        <w:tc>
          <w:tcPr>
            <w:tcW w:w="425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1A0319" w:rsidRPr="00405928" w:rsidRDefault="001A031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1A0319" w:rsidRPr="00405928" w:rsidTr="002A0F22">
        <w:trPr>
          <w:trHeight w:val="100"/>
        </w:trPr>
        <w:tc>
          <w:tcPr>
            <w:tcW w:w="1271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Calificación:</w:t>
            </w:r>
          </w:p>
        </w:tc>
        <w:tc>
          <w:tcPr>
            <w:tcW w:w="425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295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1824" w:type="dxa"/>
            <w:gridSpan w:val="2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Aceptable: 5 - 7</w:t>
            </w:r>
          </w:p>
        </w:tc>
        <w:tc>
          <w:tcPr>
            <w:tcW w:w="1276" w:type="dxa"/>
            <w:gridSpan w:val="2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0 - 4</w:t>
            </w:r>
          </w:p>
        </w:tc>
        <w:tc>
          <w:tcPr>
            <w:tcW w:w="2268" w:type="dxa"/>
            <w:gridSpan w:val="3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567" w:type="dxa"/>
            <w:noWrap/>
          </w:tcPr>
          <w:p w:rsidR="001A0319" w:rsidRPr="00405928" w:rsidRDefault="001A031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1A0319" w:rsidRPr="00405928" w:rsidTr="002A0F22">
        <w:trPr>
          <w:trHeight w:val="175"/>
        </w:trPr>
        <w:tc>
          <w:tcPr>
            <w:tcW w:w="1271" w:type="dxa"/>
            <w:noWrap/>
            <w:hideMark/>
          </w:tcPr>
          <w:p w:rsidR="001A0319" w:rsidRPr="00405928" w:rsidRDefault="001A0319" w:rsidP="00C35455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295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399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1A0319" w:rsidRPr="00405928" w:rsidRDefault="001A0319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268" w:type="dxa"/>
            <w:gridSpan w:val="3"/>
            <w:noWrap/>
            <w:hideMark/>
          </w:tcPr>
          <w:p w:rsidR="001A0319" w:rsidRPr="00405928" w:rsidRDefault="001A031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567" w:type="dxa"/>
            <w:noWrap/>
          </w:tcPr>
          <w:p w:rsidR="001A0319" w:rsidRPr="00405928" w:rsidRDefault="001A031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F670CF" w:rsidRPr="00405928" w:rsidRDefault="00F670CF" w:rsidP="00C9625A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154"/>
        <w:gridCol w:w="1398"/>
        <w:gridCol w:w="425"/>
        <w:gridCol w:w="425"/>
        <w:gridCol w:w="851"/>
        <w:gridCol w:w="567"/>
        <w:gridCol w:w="850"/>
        <w:gridCol w:w="851"/>
        <w:gridCol w:w="567"/>
      </w:tblGrid>
      <w:tr w:rsidR="005C3150" w:rsidRPr="00405928" w:rsidTr="00764A56">
        <w:trPr>
          <w:trHeight w:val="300"/>
        </w:trPr>
        <w:tc>
          <w:tcPr>
            <w:tcW w:w="8926" w:type="dxa"/>
            <w:gridSpan w:val="11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SUELO</w:t>
            </w:r>
          </w:p>
        </w:tc>
      </w:tr>
      <w:tr w:rsidR="005C3150" w:rsidRPr="00405928" w:rsidTr="003B633F">
        <w:trPr>
          <w:trHeight w:val="300"/>
        </w:trPr>
        <w:tc>
          <w:tcPr>
            <w:tcW w:w="1271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1701" w:type="dxa"/>
            <w:gridSpan w:val="3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2835" w:type="dxa"/>
            <w:gridSpan w:val="4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5C3150" w:rsidRPr="00405928" w:rsidTr="003B633F">
        <w:trPr>
          <w:trHeight w:val="300"/>
        </w:trPr>
        <w:tc>
          <w:tcPr>
            <w:tcW w:w="1271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No.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425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851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 APLIC</w:t>
            </w: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A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BUEN</w:t>
            </w: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A</w:t>
            </w:r>
          </w:p>
        </w:tc>
        <w:tc>
          <w:tcPr>
            <w:tcW w:w="850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ACEPTABLE</w:t>
            </w:r>
          </w:p>
        </w:tc>
        <w:tc>
          <w:tcPr>
            <w:tcW w:w="851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DEFICIENTE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</w:t>
            </w: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lastRenderedPageBreak/>
              <w:t>R</w:t>
            </w:r>
          </w:p>
        </w:tc>
      </w:tr>
      <w:tr w:rsidR="005C3150" w:rsidRPr="00405928" w:rsidTr="003B633F">
        <w:trPr>
          <w:trHeight w:val="144"/>
        </w:trPr>
        <w:tc>
          <w:tcPr>
            <w:tcW w:w="1271" w:type="dxa"/>
            <w:vMerge w:val="restart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MANEJO DE RESIDUOS SOLIDOS</w:t>
            </w: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Personal</w:t>
            </w:r>
          </w:p>
        </w:tc>
        <w:tc>
          <w:tcPr>
            <w:tcW w:w="425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851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</w:tr>
      <w:tr w:rsidR="005C3150" w:rsidRPr="00405928" w:rsidTr="003B633F">
        <w:trPr>
          <w:trHeight w:val="9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Separación y clasificación 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151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Disposición Final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238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Programación de retiro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129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2552" w:type="dxa"/>
            <w:gridSpan w:val="2"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Protección del suelo en manejo de sustancias peligrosas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3B633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2552" w:type="dxa"/>
            <w:gridSpan w:val="2"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Limpieza interna y externa de la obra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3B633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2552" w:type="dxa"/>
            <w:gridSpan w:val="2"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Almacenamiento de materiales y combustibles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3B633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Campamento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3B633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9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 xml:space="preserve">Manejo de </w:t>
            </w:r>
            <w:proofErr w:type="spellStart"/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Vegetacion</w:t>
            </w:r>
            <w:proofErr w:type="spellEnd"/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255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3B633F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10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Estabilidad de Taludes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138"/>
        </w:trPr>
        <w:tc>
          <w:tcPr>
            <w:tcW w:w="1271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Calificación: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54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1823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Aceptable: 5 - 7</w:t>
            </w:r>
          </w:p>
        </w:tc>
        <w:tc>
          <w:tcPr>
            <w:tcW w:w="1276" w:type="dxa"/>
            <w:gridSpan w:val="2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0 - 4</w:t>
            </w:r>
          </w:p>
        </w:tc>
        <w:tc>
          <w:tcPr>
            <w:tcW w:w="2268" w:type="dxa"/>
            <w:gridSpan w:val="3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3B633F">
        <w:trPr>
          <w:trHeight w:val="226"/>
        </w:trPr>
        <w:tc>
          <w:tcPr>
            <w:tcW w:w="1271" w:type="dxa"/>
            <w:noWrap/>
            <w:hideMark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154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398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268" w:type="dxa"/>
            <w:gridSpan w:val="3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C9625A" w:rsidRPr="00405928" w:rsidRDefault="00C9625A" w:rsidP="00C9625A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1332"/>
        <w:gridCol w:w="1503"/>
        <w:gridCol w:w="426"/>
        <w:gridCol w:w="425"/>
        <w:gridCol w:w="850"/>
        <w:gridCol w:w="567"/>
        <w:gridCol w:w="851"/>
        <w:gridCol w:w="850"/>
        <w:gridCol w:w="567"/>
      </w:tblGrid>
      <w:tr w:rsidR="00A13969" w:rsidRPr="00405928" w:rsidTr="00764A56">
        <w:trPr>
          <w:trHeight w:val="375"/>
        </w:trPr>
        <w:tc>
          <w:tcPr>
            <w:tcW w:w="9067" w:type="dxa"/>
            <w:gridSpan w:val="11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AIRE</w:t>
            </w:r>
          </w:p>
        </w:tc>
      </w:tr>
      <w:tr w:rsidR="00A13969" w:rsidRPr="00405928" w:rsidTr="00230C6C">
        <w:trPr>
          <w:trHeight w:val="300"/>
        </w:trPr>
        <w:tc>
          <w:tcPr>
            <w:tcW w:w="1271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425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835" w:type="dxa"/>
            <w:gridSpan w:val="2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1701" w:type="dxa"/>
            <w:gridSpan w:val="3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2835" w:type="dxa"/>
            <w:gridSpan w:val="4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A13969" w:rsidRPr="00405928" w:rsidTr="00230C6C">
        <w:trPr>
          <w:trHeight w:val="300"/>
        </w:trPr>
        <w:tc>
          <w:tcPr>
            <w:tcW w:w="1271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No.</w:t>
            </w:r>
          </w:p>
        </w:tc>
        <w:tc>
          <w:tcPr>
            <w:tcW w:w="2835" w:type="dxa"/>
            <w:gridSpan w:val="2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6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425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850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 APLICA</w:t>
            </w:r>
          </w:p>
        </w:tc>
        <w:tc>
          <w:tcPr>
            <w:tcW w:w="567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BUENA</w:t>
            </w:r>
          </w:p>
        </w:tc>
        <w:tc>
          <w:tcPr>
            <w:tcW w:w="851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ACEPTABLE</w:t>
            </w:r>
          </w:p>
        </w:tc>
        <w:tc>
          <w:tcPr>
            <w:tcW w:w="850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DEFICIENTE</w:t>
            </w:r>
          </w:p>
        </w:tc>
        <w:tc>
          <w:tcPr>
            <w:tcW w:w="567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VALOR</w:t>
            </w:r>
          </w:p>
        </w:tc>
      </w:tr>
      <w:tr w:rsidR="00A13969" w:rsidRPr="00405928" w:rsidTr="00230C6C">
        <w:trPr>
          <w:trHeight w:val="300"/>
        </w:trPr>
        <w:tc>
          <w:tcPr>
            <w:tcW w:w="1271" w:type="dxa"/>
            <w:vMerge w:val="restart"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Cs/>
                <w:color w:val="000000"/>
                <w:sz w:val="22"/>
                <w:szCs w:val="22"/>
                <w:lang w:eastAsia="es-ES"/>
              </w:rPr>
              <w:t>ATMOSFERICO Y CONTROL DE RUIDO</w:t>
            </w:r>
          </w:p>
        </w:tc>
        <w:tc>
          <w:tcPr>
            <w:tcW w:w="425" w:type="dxa"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835" w:type="dxa"/>
            <w:gridSpan w:val="2"/>
            <w:noWrap/>
            <w:hideMark/>
          </w:tcPr>
          <w:p w:rsidR="00A13969" w:rsidRPr="00405928" w:rsidRDefault="00A13969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Personal</w:t>
            </w:r>
          </w:p>
        </w:tc>
        <w:tc>
          <w:tcPr>
            <w:tcW w:w="426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425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850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567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850" w:type="dxa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A13969" w:rsidRPr="00405928" w:rsidRDefault="00A1396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4</w:t>
            </w:r>
          </w:p>
        </w:tc>
      </w:tr>
      <w:tr w:rsidR="00A13969" w:rsidRPr="00405928" w:rsidTr="00230C6C">
        <w:trPr>
          <w:trHeight w:val="195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835" w:type="dxa"/>
            <w:gridSpan w:val="2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Humedecimiento de áreas de trabajo</w:t>
            </w:r>
          </w:p>
        </w:tc>
        <w:tc>
          <w:tcPr>
            <w:tcW w:w="426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195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2835" w:type="dxa"/>
            <w:gridSpan w:val="2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Cubrimiento de acopios de materiales</w:t>
            </w:r>
          </w:p>
        </w:tc>
        <w:tc>
          <w:tcPr>
            <w:tcW w:w="426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300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2835" w:type="dxa"/>
            <w:gridSpan w:val="2"/>
            <w:noWrap/>
            <w:hideMark/>
          </w:tcPr>
          <w:p w:rsidR="00A13969" w:rsidRPr="00405928" w:rsidRDefault="00A13969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Uso de mallas protectoras</w:t>
            </w:r>
          </w:p>
        </w:tc>
        <w:tc>
          <w:tcPr>
            <w:tcW w:w="426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228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2835" w:type="dxa"/>
            <w:gridSpan w:val="2"/>
            <w:hideMark/>
          </w:tcPr>
          <w:p w:rsidR="00A13969" w:rsidRPr="00405928" w:rsidRDefault="00A13969" w:rsidP="00230C6C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No exceder volúmenes del volcó de los camiones</w:t>
            </w:r>
          </w:p>
        </w:tc>
        <w:tc>
          <w:tcPr>
            <w:tcW w:w="426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300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2835" w:type="dxa"/>
            <w:gridSpan w:val="2"/>
            <w:hideMark/>
          </w:tcPr>
          <w:p w:rsidR="00A13969" w:rsidRPr="00405928" w:rsidRDefault="00A13969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Olores desagradables</w:t>
            </w:r>
          </w:p>
        </w:tc>
        <w:tc>
          <w:tcPr>
            <w:tcW w:w="426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195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2835" w:type="dxa"/>
            <w:gridSpan w:val="2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Aseo Interno y externo de la obra</w:t>
            </w:r>
          </w:p>
        </w:tc>
        <w:tc>
          <w:tcPr>
            <w:tcW w:w="426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195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9</w:t>
            </w:r>
          </w:p>
        </w:tc>
        <w:tc>
          <w:tcPr>
            <w:tcW w:w="2835" w:type="dxa"/>
            <w:gridSpan w:val="2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Uso de equipos en buen estado</w:t>
            </w:r>
          </w:p>
        </w:tc>
        <w:tc>
          <w:tcPr>
            <w:tcW w:w="426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195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10</w:t>
            </w:r>
          </w:p>
        </w:tc>
        <w:tc>
          <w:tcPr>
            <w:tcW w:w="2835" w:type="dxa"/>
            <w:gridSpan w:val="2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Apantallamiento sonoro del área</w:t>
            </w:r>
          </w:p>
        </w:tc>
        <w:tc>
          <w:tcPr>
            <w:tcW w:w="426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195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11</w:t>
            </w:r>
          </w:p>
        </w:tc>
        <w:tc>
          <w:tcPr>
            <w:tcW w:w="2835" w:type="dxa"/>
            <w:gridSpan w:val="2"/>
            <w:hideMark/>
          </w:tcPr>
          <w:p w:rsidR="00A13969" w:rsidRPr="00405928" w:rsidRDefault="00230C6C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Planificación de horarios de trabajo</w:t>
            </w:r>
          </w:p>
        </w:tc>
        <w:tc>
          <w:tcPr>
            <w:tcW w:w="426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300"/>
        </w:trPr>
        <w:tc>
          <w:tcPr>
            <w:tcW w:w="1271" w:type="dxa"/>
            <w:vMerge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12</w:t>
            </w:r>
          </w:p>
        </w:tc>
        <w:tc>
          <w:tcPr>
            <w:tcW w:w="2835" w:type="dxa"/>
            <w:gridSpan w:val="2"/>
            <w:noWrap/>
            <w:hideMark/>
          </w:tcPr>
          <w:p w:rsidR="00A13969" w:rsidRPr="00405928" w:rsidRDefault="00A13969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Medidas de Contingencia</w:t>
            </w:r>
          </w:p>
        </w:tc>
        <w:tc>
          <w:tcPr>
            <w:tcW w:w="426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300"/>
        </w:trPr>
        <w:tc>
          <w:tcPr>
            <w:tcW w:w="1271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Calificación:</w:t>
            </w:r>
          </w:p>
        </w:tc>
        <w:tc>
          <w:tcPr>
            <w:tcW w:w="425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332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1929" w:type="dxa"/>
            <w:gridSpan w:val="2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Aceptable: 5 - 7</w:t>
            </w:r>
          </w:p>
        </w:tc>
        <w:tc>
          <w:tcPr>
            <w:tcW w:w="1275" w:type="dxa"/>
            <w:gridSpan w:val="2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0 - 4</w:t>
            </w:r>
          </w:p>
        </w:tc>
        <w:tc>
          <w:tcPr>
            <w:tcW w:w="2268" w:type="dxa"/>
            <w:gridSpan w:val="3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A13969" w:rsidRPr="00405928" w:rsidTr="00230C6C">
        <w:trPr>
          <w:trHeight w:val="95"/>
        </w:trPr>
        <w:tc>
          <w:tcPr>
            <w:tcW w:w="1271" w:type="dxa"/>
            <w:noWrap/>
            <w:hideMark/>
          </w:tcPr>
          <w:p w:rsidR="00A13969" w:rsidRPr="00405928" w:rsidRDefault="00A13969" w:rsidP="00C35455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332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503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6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  <w:hideMark/>
          </w:tcPr>
          <w:p w:rsidR="00A13969" w:rsidRPr="00405928" w:rsidRDefault="00A13969" w:rsidP="00C35455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268" w:type="dxa"/>
            <w:gridSpan w:val="3"/>
            <w:noWrap/>
            <w:hideMark/>
          </w:tcPr>
          <w:p w:rsidR="00A13969" w:rsidRPr="00405928" w:rsidRDefault="00A13969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567" w:type="dxa"/>
            <w:noWrap/>
          </w:tcPr>
          <w:p w:rsidR="00A13969" w:rsidRPr="00405928" w:rsidRDefault="00A13969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</w:tbl>
    <w:p w:rsidR="00A13969" w:rsidRPr="00405928" w:rsidRDefault="00A13969" w:rsidP="00643527">
      <w:pPr>
        <w:ind w:left="360"/>
        <w:jc w:val="both"/>
        <w:rPr>
          <w:rFonts w:ascii="Arial Narrow" w:hAnsi="Arial Narrow" w:cs="Arial"/>
          <w:sz w:val="22"/>
          <w:szCs w:val="22"/>
        </w:rPr>
      </w:pPr>
    </w:p>
    <w:p w:rsidR="00A13969" w:rsidRPr="00405928" w:rsidRDefault="00A13969" w:rsidP="00C9625A">
      <w:pPr>
        <w:ind w:left="360"/>
        <w:jc w:val="center"/>
        <w:rPr>
          <w:rFonts w:ascii="Arial Narrow" w:hAnsi="Arial Narrow" w:cs="Arial"/>
          <w:sz w:val="22"/>
          <w:szCs w:val="22"/>
        </w:rPr>
      </w:pPr>
    </w:p>
    <w:tbl>
      <w:tblPr>
        <w:tblStyle w:val="GridTableLight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1193"/>
        <w:gridCol w:w="1359"/>
        <w:gridCol w:w="425"/>
        <w:gridCol w:w="425"/>
        <w:gridCol w:w="851"/>
        <w:gridCol w:w="567"/>
        <w:gridCol w:w="850"/>
        <w:gridCol w:w="851"/>
        <w:gridCol w:w="567"/>
      </w:tblGrid>
      <w:tr w:rsidR="005C3150" w:rsidRPr="00405928" w:rsidTr="003B633F">
        <w:trPr>
          <w:trHeight w:val="375"/>
        </w:trPr>
        <w:tc>
          <w:tcPr>
            <w:tcW w:w="8926" w:type="dxa"/>
            <w:gridSpan w:val="11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AGUA</w:t>
            </w: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COMPONENTE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MEDIDAS DE MITIGACION</w:t>
            </w:r>
          </w:p>
        </w:tc>
        <w:tc>
          <w:tcPr>
            <w:tcW w:w="1701" w:type="dxa"/>
            <w:gridSpan w:val="3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PRESENTA</w:t>
            </w:r>
          </w:p>
        </w:tc>
        <w:tc>
          <w:tcPr>
            <w:tcW w:w="2835" w:type="dxa"/>
            <w:gridSpan w:val="4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 xml:space="preserve">CALIFICACION </w:t>
            </w: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No.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25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425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</w:t>
            </w:r>
          </w:p>
        </w:tc>
        <w:tc>
          <w:tcPr>
            <w:tcW w:w="851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NO APLICA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BUENA</w:t>
            </w:r>
          </w:p>
        </w:tc>
        <w:tc>
          <w:tcPr>
            <w:tcW w:w="850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ACEPTABLE</w:t>
            </w:r>
          </w:p>
        </w:tc>
        <w:tc>
          <w:tcPr>
            <w:tcW w:w="851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DEFICIENTE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VALOR</w:t>
            </w: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vMerge w:val="restart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MANEJO DE VERTIMIENTOS</w:t>
            </w: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Capacitación Personal</w:t>
            </w:r>
          </w:p>
        </w:tc>
        <w:tc>
          <w:tcPr>
            <w:tcW w:w="425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425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X</w:t>
            </w:r>
          </w:p>
        </w:tc>
        <w:tc>
          <w:tcPr>
            <w:tcW w:w="851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SI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0</w:t>
            </w:r>
          </w:p>
        </w:tc>
        <w:tc>
          <w:tcPr>
            <w:tcW w:w="850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6,5</w:t>
            </w:r>
          </w:p>
        </w:tc>
        <w:tc>
          <w:tcPr>
            <w:tcW w:w="851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6,5</w:t>
            </w: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552" w:type="dxa"/>
            <w:gridSpan w:val="2"/>
            <w:noWrap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Manejo Escorrentía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913A76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3</w:t>
            </w:r>
          </w:p>
        </w:tc>
        <w:tc>
          <w:tcPr>
            <w:tcW w:w="2552" w:type="dxa"/>
            <w:gridSpan w:val="2"/>
            <w:hideMark/>
          </w:tcPr>
          <w:p w:rsidR="005C3150" w:rsidRPr="00405928" w:rsidRDefault="00913A76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Protección del suelo y agua en la manipulación de sustancias peligrosas.</w:t>
            </w:r>
          </w:p>
        </w:tc>
        <w:tc>
          <w:tcPr>
            <w:tcW w:w="425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4</w:t>
            </w:r>
          </w:p>
        </w:tc>
        <w:tc>
          <w:tcPr>
            <w:tcW w:w="2552" w:type="dxa"/>
            <w:gridSpan w:val="2"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Medidas de contingencia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5</w:t>
            </w:r>
          </w:p>
        </w:tc>
        <w:tc>
          <w:tcPr>
            <w:tcW w:w="2552" w:type="dxa"/>
            <w:gridSpan w:val="2"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Zonas de trabajo secas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6</w:t>
            </w:r>
          </w:p>
        </w:tc>
        <w:tc>
          <w:tcPr>
            <w:tcW w:w="2552" w:type="dxa"/>
            <w:gridSpan w:val="2"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Manejo nivel freático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7</w:t>
            </w:r>
          </w:p>
        </w:tc>
        <w:tc>
          <w:tcPr>
            <w:tcW w:w="2552" w:type="dxa"/>
            <w:gridSpan w:val="2"/>
            <w:hideMark/>
          </w:tcPr>
          <w:p w:rsidR="005C3150" w:rsidRPr="00405928" w:rsidRDefault="005C3150" w:rsidP="00C35455">
            <w:pPr>
              <w:jc w:val="both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Separación y clasificación de vertimientos</w:t>
            </w: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vMerge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hideMark/>
          </w:tcPr>
          <w:p w:rsidR="005C3150" w:rsidRPr="00405928" w:rsidRDefault="00913A76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8</w:t>
            </w:r>
          </w:p>
        </w:tc>
        <w:tc>
          <w:tcPr>
            <w:tcW w:w="2552" w:type="dxa"/>
            <w:gridSpan w:val="2"/>
            <w:hideMark/>
          </w:tcPr>
          <w:p w:rsidR="005C3150" w:rsidRPr="00405928" w:rsidRDefault="00913A76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Conexión a sistema de tratamiento (manejo de  aguas residuales domesticas)</w:t>
            </w:r>
          </w:p>
        </w:tc>
        <w:tc>
          <w:tcPr>
            <w:tcW w:w="425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0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913A76">
        <w:trPr>
          <w:trHeight w:val="300"/>
        </w:trPr>
        <w:tc>
          <w:tcPr>
            <w:tcW w:w="1271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Calificación: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193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Buena: 8  - 10</w:t>
            </w:r>
          </w:p>
        </w:tc>
        <w:tc>
          <w:tcPr>
            <w:tcW w:w="1784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Aceptable: 5 - 7</w:t>
            </w:r>
          </w:p>
        </w:tc>
        <w:tc>
          <w:tcPr>
            <w:tcW w:w="1276" w:type="dxa"/>
            <w:gridSpan w:val="2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Deficiente: 0 - 4</w:t>
            </w:r>
          </w:p>
        </w:tc>
        <w:tc>
          <w:tcPr>
            <w:tcW w:w="2268" w:type="dxa"/>
            <w:gridSpan w:val="3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PROMEDIO</w:t>
            </w: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913A76">
        <w:trPr>
          <w:trHeight w:val="330"/>
        </w:trPr>
        <w:tc>
          <w:tcPr>
            <w:tcW w:w="1271" w:type="dxa"/>
            <w:noWrap/>
            <w:hideMark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193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359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2268" w:type="dxa"/>
            <w:gridSpan w:val="3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VALOR FINAL</w:t>
            </w:r>
          </w:p>
        </w:tc>
        <w:tc>
          <w:tcPr>
            <w:tcW w:w="567" w:type="dxa"/>
            <w:noWrap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</w:p>
        </w:tc>
      </w:tr>
      <w:tr w:rsidR="005C3150" w:rsidRPr="00405928" w:rsidTr="00913A76">
        <w:trPr>
          <w:trHeight w:val="150"/>
        </w:trPr>
        <w:tc>
          <w:tcPr>
            <w:tcW w:w="1271" w:type="dxa"/>
            <w:noWrap/>
            <w:hideMark/>
          </w:tcPr>
          <w:p w:rsidR="005C3150" w:rsidRPr="00405928" w:rsidRDefault="005C3150" w:rsidP="00C35455">
            <w:pPr>
              <w:jc w:val="right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193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1359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425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851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2E74B5"/>
                <w:sz w:val="22"/>
                <w:szCs w:val="22"/>
                <w:lang w:eastAsia="es-ES"/>
              </w:rPr>
            </w:pPr>
          </w:p>
        </w:tc>
        <w:tc>
          <w:tcPr>
            <w:tcW w:w="567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851" w:type="dxa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567" w:type="dxa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5C3150" w:rsidRPr="00405928" w:rsidTr="00230C6C">
        <w:trPr>
          <w:trHeight w:val="104"/>
        </w:trPr>
        <w:tc>
          <w:tcPr>
            <w:tcW w:w="4815" w:type="dxa"/>
            <w:gridSpan w:val="5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2693" w:type="dxa"/>
            <w:gridSpan w:val="4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NUMERO</w:t>
            </w:r>
          </w:p>
        </w:tc>
        <w:tc>
          <w:tcPr>
            <w:tcW w:w="1418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FECHA</w:t>
            </w:r>
          </w:p>
        </w:tc>
      </w:tr>
      <w:tr w:rsidR="005C3150" w:rsidRPr="00405928" w:rsidTr="00230C6C">
        <w:trPr>
          <w:trHeight w:val="93"/>
        </w:trPr>
        <w:tc>
          <w:tcPr>
            <w:tcW w:w="4815" w:type="dxa"/>
            <w:gridSpan w:val="5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NUMERO RESOLUCION DE CONCESIÓN DE AGUAS</w:t>
            </w:r>
          </w:p>
        </w:tc>
        <w:tc>
          <w:tcPr>
            <w:tcW w:w="2693" w:type="dxa"/>
            <w:gridSpan w:val="4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418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5C3150" w:rsidRPr="00405928" w:rsidTr="00230C6C">
        <w:trPr>
          <w:trHeight w:val="66"/>
        </w:trPr>
        <w:tc>
          <w:tcPr>
            <w:tcW w:w="4815" w:type="dxa"/>
            <w:gridSpan w:val="5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NUMERO RESOLUCION DE CONCESIÓN DE AGUAS SUBTERRANEAS</w:t>
            </w:r>
          </w:p>
        </w:tc>
        <w:tc>
          <w:tcPr>
            <w:tcW w:w="2693" w:type="dxa"/>
            <w:gridSpan w:val="4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418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  <w:tr w:rsidR="005C3150" w:rsidRPr="00405928" w:rsidTr="00230C6C">
        <w:trPr>
          <w:trHeight w:val="56"/>
        </w:trPr>
        <w:tc>
          <w:tcPr>
            <w:tcW w:w="4815" w:type="dxa"/>
            <w:gridSpan w:val="5"/>
            <w:noWrap/>
            <w:hideMark/>
          </w:tcPr>
          <w:p w:rsidR="005C3150" w:rsidRPr="00405928" w:rsidRDefault="005C3150" w:rsidP="00056A44">
            <w:pPr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b/>
                <w:bCs/>
                <w:color w:val="000000"/>
                <w:sz w:val="22"/>
                <w:szCs w:val="22"/>
                <w:lang w:eastAsia="es-ES"/>
              </w:rPr>
              <w:t>NUMERO RESOLUCION DE OCUPACIÓN DE CAUCE</w:t>
            </w:r>
          </w:p>
        </w:tc>
        <w:tc>
          <w:tcPr>
            <w:tcW w:w="2693" w:type="dxa"/>
            <w:gridSpan w:val="4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1418" w:type="dxa"/>
            <w:gridSpan w:val="2"/>
            <w:noWrap/>
            <w:hideMark/>
          </w:tcPr>
          <w:p w:rsidR="005C3150" w:rsidRPr="00405928" w:rsidRDefault="005C3150" w:rsidP="00C35455">
            <w:pPr>
              <w:jc w:val="center"/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</w:pPr>
            <w:r w:rsidRPr="00405928">
              <w:rPr>
                <w:rFonts w:ascii="Arial Narrow" w:eastAsia="Times New Roman" w:hAnsi="Arial Narrow"/>
                <w:color w:val="000000"/>
                <w:sz w:val="22"/>
                <w:szCs w:val="22"/>
                <w:lang w:eastAsia="es-ES"/>
              </w:rPr>
              <w:t> </w:t>
            </w:r>
          </w:p>
        </w:tc>
      </w:tr>
    </w:tbl>
    <w:p w:rsidR="00064E99" w:rsidRPr="00405928" w:rsidRDefault="00064E99" w:rsidP="00643527">
      <w:pPr>
        <w:ind w:left="360"/>
        <w:jc w:val="both"/>
        <w:rPr>
          <w:rFonts w:ascii="Arial Narrow" w:hAnsi="Arial Narrow" w:cs="Arial"/>
          <w:sz w:val="22"/>
          <w:szCs w:val="22"/>
        </w:rPr>
      </w:pPr>
    </w:p>
    <w:p w:rsidR="000B1A7F" w:rsidRPr="00405928" w:rsidRDefault="000B1A7F" w:rsidP="00643527">
      <w:pPr>
        <w:ind w:left="360"/>
        <w:jc w:val="both"/>
        <w:rPr>
          <w:rFonts w:ascii="Arial Narrow" w:hAnsi="Arial Narrow" w:cs="Arial"/>
          <w:sz w:val="22"/>
          <w:szCs w:val="22"/>
        </w:rPr>
      </w:pPr>
    </w:p>
    <w:p w:rsidR="000B1A7F" w:rsidRPr="00405928" w:rsidRDefault="000B1A7F" w:rsidP="00643527">
      <w:pPr>
        <w:ind w:left="360"/>
        <w:jc w:val="both"/>
        <w:rPr>
          <w:rFonts w:ascii="Arial Narrow" w:hAnsi="Arial Narrow" w:cs="Arial"/>
          <w:sz w:val="22"/>
          <w:szCs w:val="22"/>
        </w:rPr>
      </w:pPr>
      <w:r w:rsidRPr="00405928">
        <w:rPr>
          <w:rFonts w:ascii="Arial Narrow" w:hAnsi="Arial Narrow" w:cs="Arial"/>
          <w:sz w:val="22"/>
          <w:szCs w:val="22"/>
        </w:rPr>
        <w:t>Observaciones de la Interventoría.</w:t>
      </w:r>
    </w:p>
    <w:p w:rsidR="000B1A7F" w:rsidRPr="00405928" w:rsidRDefault="000B1A7F" w:rsidP="00643527">
      <w:pPr>
        <w:ind w:left="360"/>
        <w:jc w:val="both"/>
        <w:rPr>
          <w:rFonts w:ascii="Arial Narrow" w:hAnsi="Arial Narrow" w:cs="Arial"/>
          <w:sz w:val="22"/>
          <w:szCs w:val="22"/>
        </w:rPr>
      </w:pPr>
    </w:p>
    <w:p w:rsidR="00643527" w:rsidRPr="00405928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ADMINISTRACION</w:t>
      </w:r>
    </w:p>
    <w:p w:rsidR="00967DC7" w:rsidRPr="00405928" w:rsidRDefault="00967DC7" w:rsidP="00967DC7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p w:rsidR="00967DC7" w:rsidRPr="00405928" w:rsidRDefault="00967DC7" w:rsidP="00967DC7">
      <w:pPr>
        <w:pStyle w:val="Prrafodelista"/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CONTROL DE EQUIPO EN OBRA:</w:t>
      </w:r>
    </w:p>
    <w:p w:rsidR="00643527" w:rsidRPr="00405928" w:rsidRDefault="00967DC7" w:rsidP="0072166B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 xml:space="preserve">  </w:t>
      </w:r>
    </w:p>
    <w:p w:rsidR="0072166B" w:rsidRPr="00405928" w:rsidRDefault="00643527" w:rsidP="0072166B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RELACION DE MAQUINARIA Y EQUIPO(QUE SE UTILIZO EN LA OBRA)</w:t>
      </w:r>
    </w:p>
    <w:p w:rsidR="0072166B" w:rsidRPr="00405928" w:rsidRDefault="00A02F31" w:rsidP="0011134C">
      <w:pPr>
        <w:pStyle w:val="Ttulo"/>
        <w:rPr>
          <w:rFonts w:ascii="Arial Narrow" w:hAnsi="Arial Narrow"/>
          <w:sz w:val="22"/>
          <w:szCs w:val="22"/>
          <w:lang w:val="es-ES"/>
        </w:rPr>
      </w:pPr>
      <w:r w:rsidRPr="00405928">
        <w:rPr>
          <w:rFonts w:ascii="Arial Narrow" w:hAnsi="Arial Narrow"/>
          <w:noProof/>
          <w:sz w:val="22"/>
          <w:szCs w:val="22"/>
          <w:lang w:val="es-CO" w:eastAsia="es-CO"/>
        </w:rPr>
        <w:lastRenderedPageBreak/>
        <w:drawing>
          <wp:inline distT="0" distB="0" distL="0" distR="0" wp14:anchorId="51605DCF" wp14:editId="78FBBFDD">
            <wp:extent cx="5391785" cy="2846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25A" w:rsidRPr="00405928" w:rsidRDefault="00C9625A" w:rsidP="001F0334">
      <w:pPr>
        <w:jc w:val="both"/>
        <w:rPr>
          <w:rFonts w:ascii="Arial Narrow" w:eastAsia="Calibri" w:hAnsi="Arial Narrow" w:cs="Arial"/>
          <w:sz w:val="22"/>
          <w:szCs w:val="22"/>
          <w:lang w:val="es-ES"/>
        </w:rPr>
      </w:pPr>
    </w:p>
    <w:p w:rsidR="001F0334" w:rsidRPr="00405928" w:rsidRDefault="001F0334" w:rsidP="001F0334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72166B" w:rsidRPr="00405928" w:rsidRDefault="0072166B" w:rsidP="0072166B">
      <w:pPr>
        <w:pStyle w:val="Prrafodelista"/>
        <w:spacing w:after="0" w:line="240" w:lineRule="auto"/>
        <w:ind w:left="2148"/>
        <w:jc w:val="both"/>
        <w:rPr>
          <w:rFonts w:ascii="Arial Narrow" w:hAnsi="Arial Narrow" w:cs="Arial"/>
          <w:lang w:val="es-ES"/>
        </w:rPr>
      </w:pPr>
    </w:p>
    <w:p w:rsidR="00643527" w:rsidRPr="00405928" w:rsidRDefault="0072166B" w:rsidP="0072166B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 xml:space="preserve"> </w:t>
      </w:r>
      <w:r w:rsidR="00643527" w:rsidRPr="00405928">
        <w:rPr>
          <w:rFonts w:ascii="Arial Narrow" w:hAnsi="Arial Narrow" w:cs="Arial"/>
          <w:lang w:val="es-ES"/>
        </w:rPr>
        <w:t>OFICINA DEL CONTRATO (descripción)</w:t>
      </w:r>
    </w:p>
    <w:p w:rsidR="0044508E" w:rsidRPr="00405928" w:rsidRDefault="0044508E" w:rsidP="0044508E">
      <w:pPr>
        <w:pStyle w:val="Prrafodelista"/>
        <w:spacing w:after="0" w:line="240" w:lineRule="auto"/>
        <w:ind w:left="144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RELACION DE PERSONAL ADMINISTRATIVO</w:t>
      </w:r>
    </w:p>
    <w:p w:rsidR="0072166B" w:rsidRPr="00405928" w:rsidRDefault="00A02F31" w:rsidP="0072166B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noProof/>
          <w:lang w:eastAsia="es-CO"/>
        </w:rPr>
        <w:drawing>
          <wp:inline distT="0" distB="0" distL="0" distR="0" wp14:anchorId="6CFC702D" wp14:editId="2B6867F5">
            <wp:extent cx="5391785" cy="3062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27" w:rsidRPr="00405928" w:rsidRDefault="00643527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DOCUMENTACION DEL CONTRATO</w:t>
      </w:r>
    </w:p>
    <w:p w:rsidR="000D6200" w:rsidRPr="00405928" w:rsidRDefault="000D6200" w:rsidP="000D6200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C7155F" w:rsidRPr="00405928" w:rsidRDefault="00C7155F" w:rsidP="000D6200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tbl>
      <w:tblPr>
        <w:tblW w:w="864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992"/>
        <w:gridCol w:w="4536"/>
      </w:tblGrid>
      <w:tr w:rsidR="0044508E" w:rsidRPr="00405928" w:rsidTr="00626813">
        <w:trPr>
          <w:trHeight w:val="255"/>
        </w:trPr>
        <w:tc>
          <w:tcPr>
            <w:tcW w:w="8647" w:type="dxa"/>
            <w:gridSpan w:val="4"/>
            <w:shd w:val="clear" w:color="auto" w:fill="auto"/>
            <w:vAlign w:val="center"/>
            <w:hideMark/>
          </w:tcPr>
          <w:p w:rsidR="0044508E" w:rsidRPr="00405928" w:rsidRDefault="0044508E" w:rsidP="000D6200">
            <w:pPr>
              <w:numPr>
                <w:ilvl w:val="0"/>
                <w:numId w:val="16"/>
              </w:numPr>
              <w:jc w:val="center"/>
              <w:rPr>
                <w:rFonts w:ascii="Arial Narrow" w:hAnsi="Arial Narrow" w:cs="Arial"/>
                <w:b/>
                <w:sz w:val="22"/>
                <w:szCs w:val="22"/>
                <w:highlight w:val="yellow"/>
                <w:lang w:val="es-MX" w:eastAsia="es-MX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  <w:lang w:val="es-MX" w:eastAsia="es-MX"/>
              </w:rPr>
              <w:t>RELACION DE ACTAS</w:t>
            </w:r>
          </w:p>
        </w:tc>
      </w:tr>
      <w:tr w:rsidR="0044508E" w:rsidRPr="00405928" w:rsidTr="00626813">
        <w:trPr>
          <w:trHeight w:val="488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lastRenderedPageBreak/>
              <w:t>1</w:t>
            </w:r>
          </w:p>
        </w:tc>
        <w:tc>
          <w:tcPr>
            <w:tcW w:w="2552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TIPO DE ACTA</w:t>
            </w: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FECHA</w:t>
            </w:r>
          </w:p>
        </w:tc>
        <w:tc>
          <w:tcPr>
            <w:tcW w:w="4536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DESCRIPCION</w:t>
            </w:r>
          </w:p>
        </w:tc>
      </w:tr>
      <w:tr w:rsidR="0044508E" w:rsidRPr="00405928" w:rsidTr="00626813">
        <w:trPr>
          <w:trHeight w:val="488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488"/>
        </w:trPr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  <w:r w:rsidRPr="00405928">
              <w:rPr>
                <w:rFonts w:ascii="Arial Narrow" w:hAnsi="Arial Narrow" w:cs="Arial"/>
                <w:sz w:val="22"/>
                <w:szCs w:val="22"/>
                <w:lang w:val="es-MX" w:eastAsia="es-MX"/>
              </w:rPr>
              <w:t>S</w:t>
            </w:r>
          </w:p>
        </w:tc>
        <w:tc>
          <w:tcPr>
            <w:tcW w:w="2552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 w:val="restart"/>
            <w:shd w:val="clear" w:color="000000" w:fill="FFFFFF"/>
            <w:vAlign w:val="center"/>
            <w:hideMark/>
          </w:tcPr>
          <w:p w:rsidR="0044508E" w:rsidRPr="00405928" w:rsidRDefault="0044508E" w:rsidP="00626813">
            <w:pPr>
              <w:jc w:val="center"/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</w:tbl>
    <w:p w:rsidR="0044508E" w:rsidRPr="00405928" w:rsidRDefault="0044508E" w:rsidP="00643527">
      <w:pPr>
        <w:ind w:left="360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0D6200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ACTAS DE COMITÉ OBRA E INSTITUCIONALES (copias)</w:t>
      </w:r>
    </w:p>
    <w:p w:rsidR="00643527" w:rsidRPr="00405928" w:rsidRDefault="00643527" w:rsidP="000D6200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CORRESPONDENCIA DEL PERIODO INFORMADO (enviada y recibida)</w:t>
      </w:r>
    </w:p>
    <w:p w:rsidR="00643527" w:rsidRPr="00405928" w:rsidRDefault="00643527" w:rsidP="000D6200">
      <w:pPr>
        <w:pStyle w:val="Prrafodelista"/>
        <w:numPr>
          <w:ilvl w:val="3"/>
          <w:numId w:val="16"/>
        </w:numPr>
        <w:spacing w:after="0" w:line="240" w:lineRule="auto"/>
        <w:jc w:val="both"/>
        <w:rPr>
          <w:rFonts w:ascii="Arial Narrow" w:hAnsi="Arial Narrow" w:cs="Arial"/>
          <w:i/>
          <w:lang w:val="es-ES"/>
        </w:rPr>
      </w:pPr>
      <w:r w:rsidRPr="00405928">
        <w:rPr>
          <w:rFonts w:ascii="Arial Narrow" w:hAnsi="Arial Narrow" w:cs="Arial"/>
          <w:lang w:val="es-ES"/>
        </w:rPr>
        <w:t>COPIA DE LA BITACORA</w:t>
      </w:r>
      <w:r w:rsidR="009835D4" w:rsidRPr="00405928">
        <w:rPr>
          <w:rFonts w:ascii="Arial Narrow" w:hAnsi="Arial Narrow" w:cs="Arial"/>
          <w:lang w:val="es-ES"/>
        </w:rPr>
        <w:t xml:space="preserve"> </w:t>
      </w:r>
      <w:r w:rsidR="009835D4" w:rsidRPr="00405928">
        <w:rPr>
          <w:rFonts w:ascii="Arial Narrow" w:hAnsi="Arial Narrow" w:cs="Arial"/>
          <w:i/>
          <w:lang w:val="es-ES"/>
        </w:rPr>
        <w:t>(Con el informe final se debe entregar la bitácora original</w:t>
      </w:r>
      <w:r w:rsidR="005170B1" w:rsidRPr="00405928">
        <w:rPr>
          <w:rFonts w:ascii="Arial Narrow" w:hAnsi="Arial Narrow" w:cs="Arial"/>
          <w:i/>
          <w:lang w:val="es-ES"/>
        </w:rPr>
        <w:t>, la cual deberá estar firmada por el i</w:t>
      </w:r>
      <w:r w:rsidR="00BF6799" w:rsidRPr="00405928">
        <w:rPr>
          <w:rFonts w:ascii="Arial Narrow" w:hAnsi="Arial Narrow" w:cs="Arial"/>
          <w:i/>
          <w:lang w:val="es-ES"/>
        </w:rPr>
        <w:t xml:space="preserve">ngeniero residente de obra y la supervisión </w:t>
      </w:r>
      <w:r w:rsidR="005170B1" w:rsidRPr="00405928">
        <w:rPr>
          <w:rFonts w:ascii="Arial Narrow" w:hAnsi="Arial Narrow" w:cs="Arial"/>
          <w:i/>
          <w:lang w:val="es-ES"/>
        </w:rPr>
        <w:t>diariamente</w:t>
      </w:r>
      <w:r w:rsidR="009835D4" w:rsidRPr="00405928">
        <w:rPr>
          <w:rFonts w:ascii="Arial Narrow" w:hAnsi="Arial Narrow" w:cs="Arial"/>
          <w:i/>
          <w:lang w:val="es-ES"/>
        </w:rPr>
        <w:t>)</w:t>
      </w:r>
    </w:p>
    <w:p w:rsidR="009835D4" w:rsidRPr="00405928" w:rsidRDefault="009835D4" w:rsidP="00643527">
      <w:pPr>
        <w:ind w:left="360"/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643527" w:rsidP="000D62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>INFORME FINANCIERO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643527" w:rsidRPr="00405928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MANEJO DEL ANTICIPO</w:t>
      </w:r>
      <w:r w:rsidR="0049230A" w:rsidRPr="00405928">
        <w:rPr>
          <w:rFonts w:ascii="Arial Narrow" w:hAnsi="Arial Narrow" w:cs="Arial"/>
          <w:b/>
          <w:lang w:val="es-ES"/>
        </w:rPr>
        <w:t xml:space="preserve"> </w:t>
      </w:r>
      <w:r w:rsidR="00C9625A" w:rsidRPr="00405928">
        <w:rPr>
          <w:rFonts w:ascii="Arial Narrow" w:hAnsi="Arial Narrow" w:cs="Arial"/>
          <w:b/>
          <w:lang w:val="es-ES"/>
        </w:rPr>
        <w:t>(APLICA PARA EL PRIMER INFORME)</w:t>
      </w:r>
    </w:p>
    <w:p w:rsidR="00643527" w:rsidRPr="00405928" w:rsidRDefault="00643527" w:rsidP="00643527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</w:p>
    <w:p w:rsidR="00643527" w:rsidRPr="00405928" w:rsidRDefault="009835D4" w:rsidP="00643527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Especificar el manejo</w:t>
      </w:r>
      <w:r w:rsidR="00643527" w:rsidRPr="00405928">
        <w:rPr>
          <w:rFonts w:ascii="Arial Narrow" w:hAnsi="Arial Narrow" w:cs="Arial"/>
          <w:lang w:val="es-ES"/>
        </w:rPr>
        <w:t xml:space="preserve"> del anticipo y su inversión con soportes financieros, contables y rendimientos financieros</w:t>
      </w:r>
    </w:p>
    <w:tbl>
      <w:tblPr>
        <w:tblW w:w="864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992"/>
        <w:gridCol w:w="4536"/>
      </w:tblGrid>
      <w:tr w:rsidR="0044508E" w:rsidRPr="00405928" w:rsidTr="00626813">
        <w:trPr>
          <w:trHeight w:val="255"/>
        </w:trPr>
        <w:tc>
          <w:tcPr>
            <w:tcW w:w="8647" w:type="dxa"/>
            <w:gridSpan w:val="4"/>
            <w:shd w:val="clear" w:color="auto" w:fill="auto"/>
            <w:vAlign w:val="center"/>
            <w:hideMark/>
          </w:tcPr>
          <w:p w:rsidR="0044508E" w:rsidRPr="00405928" w:rsidRDefault="0044508E" w:rsidP="008D5D45">
            <w:pPr>
              <w:numPr>
                <w:ilvl w:val="0"/>
                <w:numId w:val="16"/>
              </w:numPr>
              <w:jc w:val="center"/>
              <w:rPr>
                <w:rFonts w:ascii="Arial Narrow" w:hAnsi="Arial Narrow" w:cs="Arial"/>
                <w:b/>
                <w:sz w:val="22"/>
                <w:szCs w:val="22"/>
                <w:highlight w:val="yellow"/>
                <w:lang w:val="es-MX" w:eastAsia="es-MX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  <w:lang w:val="es-MX" w:eastAsia="es-MX"/>
              </w:rPr>
              <w:t xml:space="preserve">INSERTAR EL CUADRO DE INVERSION DE ANTICIPO CON CRONOGRAMA DE EJECUCION APROBADO POR </w:t>
            </w:r>
            <w:r w:rsidR="008D5D45" w:rsidRPr="00405928">
              <w:rPr>
                <w:rFonts w:ascii="Arial Narrow" w:hAnsi="Arial Narrow" w:cs="Arial"/>
                <w:b/>
                <w:sz w:val="22"/>
                <w:szCs w:val="22"/>
                <w:lang w:val="es-MX" w:eastAsia="es-MX"/>
              </w:rPr>
              <w:t>SUPERVISIÓN</w:t>
            </w: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 w:val="restart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 w:val="restart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 w:val="restart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 w:val="restart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</w:tbl>
    <w:p w:rsidR="0044508E" w:rsidRPr="00405928" w:rsidRDefault="0044508E" w:rsidP="0044508E">
      <w:pPr>
        <w:ind w:left="360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44508E" w:rsidRPr="00405928" w:rsidRDefault="0044508E" w:rsidP="0044508E">
      <w:pPr>
        <w:pStyle w:val="Prrafodelista"/>
        <w:spacing w:after="0" w:line="240" w:lineRule="auto"/>
        <w:jc w:val="both"/>
        <w:rPr>
          <w:rFonts w:ascii="Arial Narrow" w:hAnsi="Arial Narrow" w:cs="Arial"/>
          <w:lang w:val="es-ES"/>
        </w:rPr>
      </w:pPr>
    </w:p>
    <w:tbl>
      <w:tblPr>
        <w:tblW w:w="8647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2552"/>
        <w:gridCol w:w="992"/>
        <w:gridCol w:w="4536"/>
      </w:tblGrid>
      <w:tr w:rsidR="0044508E" w:rsidRPr="00405928" w:rsidTr="00626813">
        <w:trPr>
          <w:trHeight w:val="255"/>
        </w:trPr>
        <w:tc>
          <w:tcPr>
            <w:tcW w:w="8647" w:type="dxa"/>
            <w:gridSpan w:val="4"/>
            <w:shd w:val="clear" w:color="auto" w:fill="auto"/>
            <w:vAlign w:val="center"/>
            <w:hideMark/>
          </w:tcPr>
          <w:p w:rsidR="0044508E" w:rsidRPr="00405928" w:rsidRDefault="0044508E" w:rsidP="000D6200">
            <w:pPr>
              <w:numPr>
                <w:ilvl w:val="0"/>
                <w:numId w:val="16"/>
              </w:numPr>
              <w:jc w:val="center"/>
              <w:rPr>
                <w:rFonts w:ascii="Arial Narrow" w:hAnsi="Arial Narrow" w:cs="Arial"/>
                <w:b/>
                <w:sz w:val="22"/>
                <w:szCs w:val="22"/>
                <w:highlight w:val="yellow"/>
                <w:lang w:val="es-MX" w:eastAsia="es-MX"/>
              </w:rPr>
            </w:pPr>
            <w:r w:rsidRPr="00405928">
              <w:rPr>
                <w:rFonts w:ascii="Arial Narrow" w:hAnsi="Arial Narrow" w:cs="Arial"/>
                <w:b/>
                <w:sz w:val="22"/>
                <w:szCs w:val="22"/>
                <w:lang w:val="es-MX" w:eastAsia="es-MX"/>
              </w:rPr>
              <w:t>INSERTAR EL CUADRO DE CONTROL DE LA  INVERSION DE ANTICIPO REALIZADA, DISCRIMINADO POR TIPO DE INVERSION Y PORCENTAJE</w:t>
            </w:r>
            <w:r w:rsidR="00020AEA" w:rsidRPr="00405928">
              <w:rPr>
                <w:rFonts w:ascii="Arial Narrow" w:hAnsi="Arial Narrow" w:cs="Arial"/>
                <w:b/>
                <w:sz w:val="22"/>
                <w:szCs w:val="22"/>
                <w:lang w:val="es-MX" w:eastAsia="es-MX"/>
              </w:rPr>
              <w:t>, CON FECHA, SOPORTE</w:t>
            </w: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 w:val="restart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 w:val="restart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 w:val="restart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 w:val="restart"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C7155F" w:rsidRPr="00405928" w:rsidTr="00626813">
        <w:trPr>
          <w:trHeight w:val="275"/>
        </w:trPr>
        <w:tc>
          <w:tcPr>
            <w:tcW w:w="567" w:type="dxa"/>
            <w:vMerge/>
            <w:vAlign w:val="center"/>
          </w:tcPr>
          <w:p w:rsidR="00C7155F" w:rsidRPr="00405928" w:rsidRDefault="00C7155F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</w:tcPr>
          <w:p w:rsidR="00C7155F" w:rsidRPr="00405928" w:rsidRDefault="00C7155F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</w:tcPr>
          <w:p w:rsidR="00C7155F" w:rsidRPr="00405928" w:rsidRDefault="00C7155F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</w:tcPr>
          <w:p w:rsidR="00C7155F" w:rsidRPr="00405928" w:rsidRDefault="00C7155F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C7155F" w:rsidRPr="00405928" w:rsidTr="00626813">
        <w:trPr>
          <w:trHeight w:val="275"/>
        </w:trPr>
        <w:tc>
          <w:tcPr>
            <w:tcW w:w="567" w:type="dxa"/>
            <w:vMerge/>
            <w:vAlign w:val="center"/>
          </w:tcPr>
          <w:p w:rsidR="00C7155F" w:rsidRPr="00405928" w:rsidRDefault="00C7155F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</w:tcPr>
          <w:p w:rsidR="00C7155F" w:rsidRPr="00405928" w:rsidRDefault="00C7155F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</w:tcPr>
          <w:p w:rsidR="00C7155F" w:rsidRPr="00405928" w:rsidRDefault="00C7155F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</w:tcPr>
          <w:p w:rsidR="00C7155F" w:rsidRPr="00405928" w:rsidRDefault="00C7155F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  <w:tr w:rsidR="0044508E" w:rsidRPr="00405928" w:rsidTr="00626813">
        <w:trPr>
          <w:trHeight w:val="275"/>
        </w:trPr>
        <w:tc>
          <w:tcPr>
            <w:tcW w:w="567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4536" w:type="dxa"/>
            <w:vMerge/>
            <w:vAlign w:val="center"/>
            <w:hideMark/>
          </w:tcPr>
          <w:p w:rsidR="0044508E" w:rsidRPr="00405928" w:rsidRDefault="0044508E" w:rsidP="00626813">
            <w:pPr>
              <w:rPr>
                <w:rFonts w:ascii="Arial Narrow" w:hAnsi="Arial Narrow" w:cs="Arial"/>
                <w:bCs/>
                <w:sz w:val="22"/>
                <w:szCs w:val="22"/>
                <w:lang w:val="es-MX" w:eastAsia="es-MX"/>
              </w:rPr>
            </w:pPr>
          </w:p>
        </w:tc>
      </w:tr>
    </w:tbl>
    <w:p w:rsidR="0044508E" w:rsidRPr="00405928" w:rsidRDefault="0044508E" w:rsidP="0044508E">
      <w:pPr>
        <w:ind w:left="360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</w:p>
    <w:p w:rsidR="00643527" w:rsidRPr="00405928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PAGOS REALIZADOS</w:t>
      </w:r>
    </w:p>
    <w:p w:rsidR="00643527" w:rsidRPr="00405928" w:rsidRDefault="00643527" w:rsidP="00643527">
      <w:pPr>
        <w:ind w:firstLine="708"/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hAnsi="Arial Narrow" w:cs="Arial"/>
          <w:sz w:val="22"/>
          <w:szCs w:val="22"/>
          <w:lang w:val="es-ES"/>
        </w:rPr>
        <w:t>Representar en un cuadro lo Programado VS Ejecutado en porcentaje %</w:t>
      </w:r>
    </w:p>
    <w:p w:rsidR="00643527" w:rsidRPr="00405928" w:rsidRDefault="00643527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2"/>
        <w:gridCol w:w="2993"/>
      </w:tblGrid>
      <w:tr w:rsidR="00643527" w:rsidRPr="00405928" w:rsidTr="00643527">
        <w:tc>
          <w:tcPr>
            <w:tcW w:w="2992" w:type="dxa"/>
          </w:tcPr>
          <w:p w:rsidR="00643527" w:rsidRPr="00405928" w:rsidRDefault="00643527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>PROGRAMADO FI</w:t>
            </w:r>
            <w:r w:rsidR="000D6200"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>N</w:t>
            </w:r>
            <w:r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>ANCIERO</w:t>
            </w:r>
            <w:r w:rsidR="00EE6298"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 xml:space="preserve"> POR ITEMS</w:t>
            </w:r>
          </w:p>
        </w:tc>
        <w:tc>
          <w:tcPr>
            <w:tcW w:w="2993" w:type="dxa"/>
          </w:tcPr>
          <w:p w:rsidR="00643527" w:rsidRPr="00405928" w:rsidRDefault="00643527" w:rsidP="009835D4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  <w:lang w:val="es-ES"/>
              </w:rPr>
            </w:pPr>
            <w:r w:rsidRPr="00405928">
              <w:rPr>
                <w:rFonts w:ascii="Arial Narrow" w:hAnsi="Arial Narrow"/>
                <w:b/>
                <w:sz w:val="22"/>
                <w:szCs w:val="22"/>
                <w:lang w:val="es-ES"/>
              </w:rPr>
              <w:t xml:space="preserve">AVANCE EJECUTADO </w:t>
            </w:r>
          </w:p>
        </w:tc>
      </w:tr>
      <w:tr w:rsidR="00643527" w:rsidRPr="00405928" w:rsidTr="009835D4">
        <w:trPr>
          <w:trHeight w:val="234"/>
        </w:trPr>
        <w:tc>
          <w:tcPr>
            <w:tcW w:w="2992" w:type="dxa"/>
          </w:tcPr>
          <w:p w:rsidR="00643527" w:rsidRPr="00405928" w:rsidRDefault="00643527" w:rsidP="00643527">
            <w:pPr>
              <w:pStyle w:val="Prrafodelista"/>
              <w:tabs>
                <w:tab w:val="center" w:pos="4252"/>
                <w:tab w:val="right" w:pos="8504"/>
              </w:tabs>
              <w:ind w:left="0"/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2993" w:type="dxa"/>
          </w:tcPr>
          <w:p w:rsidR="00643527" w:rsidRPr="00405928" w:rsidRDefault="00643527" w:rsidP="00643527">
            <w:pPr>
              <w:pStyle w:val="Prrafodelista"/>
              <w:tabs>
                <w:tab w:val="center" w:pos="4252"/>
                <w:tab w:val="right" w:pos="8504"/>
              </w:tabs>
              <w:ind w:left="0"/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</w:tr>
      <w:tr w:rsidR="009835D4" w:rsidRPr="00405928" w:rsidTr="00643527">
        <w:tc>
          <w:tcPr>
            <w:tcW w:w="2992" w:type="dxa"/>
          </w:tcPr>
          <w:p w:rsidR="009835D4" w:rsidRPr="00405928" w:rsidRDefault="009835D4" w:rsidP="00643527">
            <w:pPr>
              <w:pStyle w:val="Prrafodelista"/>
              <w:tabs>
                <w:tab w:val="center" w:pos="4252"/>
                <w:tab w:val="right" w:pos="8504"/>
              </w:tabs>
              <w:ind w:left="0"/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2993" w:type="dxa"/>
          </w:tcPr>
          <w:p w:rsidR="009835D4" w:rsidRPr="00405928" w:rsidRDefault="009835D4" w:rsidP="00643527">
            <w:pPr>
              <w:pStyle w:val="Prrafodelista"/>
              <w:tabs>
                <w:tab w:val="center" w:pos="4252"/>
                <w:tab w:val="right" w:pos="8504"/>
              </w:tabs>
              <w:ind w:left="0"/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</w:tr>
    </w:tbl>
    <w:p w:rsidR="004807A9" w:rsidRPr="00405928" w:rsidRDefault="004807A9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020AEA" w:rsidRPr="00405928" w:rsidRDefault="00020AEA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lastRenderedPageBreak/>
        <w:t>CUADRO DE CONTROL FINANCIERO</w:t>
      </w:r>
    </w:p>
    <w:p w:rsidR="00020AEA" w:rsidRPr="00405928" w:rsidRDefault="00020AEA" w:rsidP="00020AEA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tbl>
      <w:tblPr>
        <w:tblW w:w="9084" w:type="dxa"/>
        <w:jc w:val="center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307"/>
        <w:gridCol w:w="996"/>
        <w:gridCol w:w="1107"/>
        <w:gridCol w:w="709"/>
        <w:gridCol w:w="1843"/>
        <w:gridCol w:w="1675"/>
        <w:gridCol w:w="862"/>
      </w:tblGrid>
      <w:tr w:rsidR="00020AEA" w:rsidRPr="00405928" w:rsidTr="00020AEA">
        <w:trPr>
          <w:trHeight w:val="330"/>
          <w:jc w:val="center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ACTA No.</w:t>
            </w:r>
          </w:p>
        </w:tc>
        <w:tc>
          <w:tcPr>
            <w:tcW w:w="13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%      EJECUCION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EGRESO   No.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RP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VALOR ACTA PAGO MENSUAL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VALOR  NETO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FUENTE</w:t>
            </w:r>
          </w:p>
        </w:tc>
      </w:tr>
      <w:tr w:rsidR="00020AEA" w:rsidRPr="00405928" w:rsidTr="00020AEA">
        <w:trPr>
          <w:trHeight w:val="330"/>
          <w:jc w:val="center"/>
        </w:trPr>
        <w:tc>
          <w:tcPr>
            <w:tcW w:w="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3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020AEA" w:rsidRPr="00405928" w:rsidTr="00020AEA">
        <w:trPr>
          <w:trHeight w:val="33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  <w:proofErr w:type="spellEnd"/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/xx/xx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RP xx DE xx/xx/xx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  <w:t xml:space="preserve"> $                       xxxx,00 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ICLD</w:t>
            </w:r>
          </w:p>
        </w:tc>
      </w:tr>
      <w:tr w:rsidR="00020AEA" w:rsidRPr="00405928" w:rsidTr="00020AEA">
        <w:trPr>
          <w:trHeight w:val="330"/>
          <w:jc w:val="center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proofErr w:type="spellStart"/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  <w:proofErr w:type="spellEnd"/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/xx/xx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xx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RP xx DE xx/xx/xx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20AEA" w:rsidRPr="00405928" w:rsidRDefault="00020AEA" w:rsidP="00D1502D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="00D1502D"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  <w:t>E</w:t>
            </w: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  <w:t xml:space="preserve">                      xxxx,00 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0AEA" w:rsidRPr="00405928" w:rsidRDefault="00020AEA" w:rsidP="00626813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REG</w:t>
            </w:r>
          </w:p>
        </w:tc>
      </w:tr>
      <w:tr w:rsidR="00020AEA" w:rsidRPr="00405928" w:rsidTr="00020AEA">
        <w:trPr>
          <w:trHeight w:val="330"/>
          <w:jc w:val="center"/>
        </w:trPr>
        <w:tc>
          <w:tcPr>
            <w:tcW w:w="41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20AEA" w:rsidRPr="00405928" w:rsidRDefault="00020AEA" w:rsidP="00626813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TOTALES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20AEA" w:rsidRPr="00405928" w:rsidRDefault="00020AEA" w:rsidP="00626813">
            <w:pPr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  <w:t xml:space="preserve"> $                                                      -   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</w:pPr>
            <w:r w:rsidRPr="00405928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  <w:t xml:space="preserve"> $                         XXX,00 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20AEA" w:rsidRPr="00405928" w:rsidRDefault="00020AEA" w:rsidP="00626813">
            <w:pPr>
              <w:jc w:val="center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:rsidR="00020AEA" w:rsidRPr="00405928" w:rsidRDefault="00020AEA" w:rsidP="00020AEA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4807A9" w:rsidRPr="00405928" w:rsidRDefault="004807A9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020AEA" w:rsidRPr="00405928" w:rsidRDefault="00020AEA" w:rsidP="00643527">
      <w:pPr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0D6200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 Narrow" w:hAnsi="Arial Narrow" w:cs="Arial"/>
          <w:b/>
          <w:u w:val="single"/>
          <w:lang w:val="es-ES"/>
        </w:rPr>
      </w:pPr>
      <w:r w:rsidRPr="00405928">
        <w:rPr>
          <w:rFonts w:ascii="Arial Narrow" w:hAnsi="Arial Narrow" w:cs="Arial"/>
          <w:b/>
          <w:u w:val="single"/>
          <w:lang w:val="es-ES"/>
        </w:rPr>
        <w:t>INFORME LEGAL</w:t>
      </w:r>
    </w:p>
    <w:p w:rsidR="00643527" w:rsidRPr="00405928" w:rsidRDefault="00643527" w:rsidP="00643527">
      <w:pPr>
        <w:jc w:val="both"/>
        <w:rPr>
          <w:rFonts w:ascii="Arial Narrow" w:hAnsi="Arial Narrow" w:cs="Arial"/>
          <w:b/>
          <w:sz w:val="22"/>
          <w:szCs w:val="22"/>
          <w:u w:val="single"/>
          <w:lang w:val="es-ES"/>
        </w:rPr>
      </w:pPr>
    </w:p>
    <w:p w:rsidR="00643527" w:rsidRPr="00405928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DESCRIPCION DEL CUMPLIMIENTO DEL CONTRATISTA DEL OBJETO Y SUS OBLIGACIONES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lang w:val="es-ES"/>
        </w:rPr>
      </w:pPr>
    </w:p>
    <w:p w:rsidR="00BF6799" w:rsidRPr="00405928" w:rsidRDefault="00BF6799" w:rsidP="00BF6799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 xml:space="preserve">El contratista ha cumplido con las obligaciones del presente contrato, sin dar lugar al inicio de procesos sancionatorios por multas, imposición de la Cláusula Penal Pecuniaria o declaratoria de caducidad.  </w:t>
      </w:r>
    </w:p>
    <w:p w:rsidR="004807A9" w:rsidRPr="00405928" w:rsidRDefault="004807A9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lang w:val="es-ES"/>
        </w:rPr>
      </w:pPr>
    </w:p>
    <w:p w:rsidR="002B6A1A" w:rsidRPr="00405928" w:rsidRDefault="002B6A1A" w:rsidP="002B6A1A">
      <w:pPr>
        <w:pStyle w:val="Prrafodelista"/>
        <w:numPr>
          <w:ilvl w:val="2"/>
          <w:numId w:val="16"/>
        </w:numPr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¿EXISTE ACUERDOS O COMPROMISOS PARA EL CUMPLIMIENTOS DE LAS OBLIGACIONES CONTRATUALES? SI                  NO               (En caso afirmativo indique el nivel de cumplimiento):</w:t>
      </w: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"/>
        </w:rPr>
      </w:pPr>
    </w:p>
    <w:p w:rsidR="002B6A1A" w:rsidRPr="00405928" w:rsidRDefault="002B6A1A" w:rsidP="002B6A1A">
      <w:pPr>
        <w:pStyle w:val="Prrafodelista"/>
        <w:numPr>
          <w:ilvl w:val="1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</w:p>
    <w:tbl>
      <w:tblPr>
        <w:tblW w:w="9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3"/>
        <w:gridCol w:w="3504"/>
        <w:gridCol w:w="443"/>
        <w:gridCol w:w="443"/>
        <w:gridCol w:w="465"/>
        <w:gridCol w:w="502"/>
        <w:gridCol w:w="502"/>
        <w:gridCol w:w="3009"/>
      </w:tblGrid>
      <w:tr w:rsidR="002B6A1A" w:rsidRPr="00405928" w:rsidTr="002B6A1A">
        <w:trPr>
          <w:cantSplit/>
          <w:trHeight w:val="1779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B6A1A" w:rsidRPr="00405928" w:rsidRDefault="002B6A1A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NÚMERO DE OBLIGACIÓN</w:t>
            </w:r>
          </w:p>
          <w:p w:rsidR="002B6A1A" w:rsidRPr="00405928" w:rsidRDefault="002B6A1A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A1A" w:rsidRPr="00405928" w:rsidRDefault="002B6A1A" w:rsidP="001B1D01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CUMPLIMIENTO DE LAS OBLIGACIÓN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6A1A" w:rsidRPr="00405928" w:rsidRDefault="002B6A1A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DEFICIENTE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6A1A" w:rsidRPr="00405928" w:rsidRDefault="002B6A1A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A MEJORAR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6A1A" w:rsidRPr="00405928" w:rsidRDefault="002B6A1A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SATISFACTORIO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B6A1A" w:rsidRPr="00405928" w:rsidRDefault="002B6A1A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SOBRESALIENTE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6A1A" w:rsidRPr="00405928" w:rsidRDefault="002B6A1A" w:rsidP="001B1D01">
            <w:pPr>
              <w:ind w:left="113" w:right="113"/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NO APLICA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A1A" w:rsidRPr="00405928" w:rsidRDefault="002B6A1A" w:rsidP="001B1D01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t>OBSERVACIONES</w:t>
            </w:r>
          </w:p>
        </w:tc>
      </w:tr>
      <w:tr w:rsidR="002B6A1A" w:rsidRPr="00405928" w:rsidTr="002B6A1A">
        <w:trPr>
          <w:trHeight w:val="568"/>
        </w:trPr>
        <w:tc>
          <w:tcPr>
            <w:tcW w:w="603" w:type="dxa"/>
            <w:tcBorders>
              <w:top w:val="single" w:sz="4" w:space="0" w:color="auto"/>
            </w:tcBorders>
          </w:tcPr>
          <w:p w:rsidR="002B6A1A" w:rsidRPr="00405928" w:rsidRDefault="002B6A1A" w:rsidP="001B1D01">
            <w:pPr>
              <w:jc w:val="center"/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3504" w:type="dxa"/>
            <w:tcBorders>
              <w:top w:val="single" w:sz="4" w:space="0" w:color="auto"/>
            </w:tcBorders>
          </w:tcPr>
          <w:p w:rsidR="002B6A1A" w:rsidRPr="00405928" w:rsidRDefault="002B6A1A" w:rsidP="001B1D01">
            <w:pPr>
              <w:jc w:val="both"/>
              <w:rPr>
                <w:rFonts w:ascii="Arial Narrow" w:eastAsia="Batang" w:hAnsi="Arial Narrow" w:cs="Arial"/>
                <w:noProof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:rsidR="002B6A1A" w:rsidRPr="00405928" w:rsidRDefault="002B6A1A" w:rsidP="001B1D01">
            <w:pPr>
              <w:jc w:val="both"/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  <w:tcBorders>
              <w:top w:val="single" w:sz="4" w:space="0" w:color="auto"/>
            </w:tcBorders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  <w:tcBorders>
              <w:top w:val="single" w:sz="4" w:space="0" w:color="auto"/>
            </w:tcBorders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  <w:tcBorders>
              <w:top w:val="single" w:sz="4" w:space="0" w:color="auto"/>
            </w:tcBorders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  <w:tcBorders>
              <w:top w:val="single" w:sz="4" w:space="0" w:color="auto"/>
            </w:tcBorders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  <w:tcBorders>
              <w:top w:val="single" w:sz="4" w:space="0" w:color="auto"/>
            </w:tcBorders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  <w:tr w:rsidR="002B6A1A" w:rsidRPr="00405928" w:rsidTr="002B6A1A">
        <w:trPr>
          <w:trHeight w:val="569"/>
        </w:trPr>
        <w:tc>
          <w:tcPr>
            <w:tcW w:w="4107" w:type="dxa"/>
            <w:gridSpan w:val="2"/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  <w:r w:rsidRPr="00405928">
              <w:rPr>
                <w:rFonts w:ascii="Arial Narrow" w:eastAsia="Times New Roman" w:hAnsi="Arial Narrow" w:cs="Tahoma"/>
                <w:b/>
                <w:sz w:val="22"/>
                <w:szCs w:val="22"/>
                <w:lang w:eastAsia="es-CO"/>
              </w:rPr>
              <w:lastRenderedPageBreak/>
              <w:t>Concepto general del cumplimiento de las obligaciones</w:t>
            </w:r>
          </w:p>
        </w:tc>
        <w:tc>
          <w:tcPr>
            <w:tcW w:w="443" w:type="dxa"/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43" w:type="dxa"/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465" w:type="dxa"/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502" w:type="dxa"/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  <w:tc>
          <w:tcPr>
            <w:tcW w:w="3009" w:type="dxa"/>
          </w:tcPr>
          <w:p w:rsidR="002B6A1A" w:rsidRPr="00405928" w:rsidRDefault="002B6A1A" w:rsidP="001B1D01">
            <w:pPr>
              <w:rPr>
                <w:rFonts w:ascii="Arial Narrow" w:eastAsia="Times New Roman" w:hAnsi="Arial Narrow" w:cs="Tahoma"/>
                <w:sz w:val="22"/>
                <w:szCs w:val="22"/>
                <w:lang w:eastAsia="es-CO"/>
              </w:rPr>
            </w:pPr>
          </w:p>
        </w:tc>
      </w:tr>
    </w:tbl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_tradnl"/>
        </w:rPr>
      </w:pPr>
    </w:p>
    <w:p w:rsidR="002B6A1A" w:rsidRPr="00405928" w:rsidRDefault="002B6A1A" w:rsidP="002B6A1A">
      <w:pPr>
        <w:pStyle w:val="Prrafodelista"/>
        <w:spacing w:after="0" w:line="240" w:lineRule="auto"/>
        <w:ind w:left="1788"/>
        <w:jc w:val="both"/>
        <w:rPr>
          <w:rFonts w:ascii="Arial Narrow" w:hAnsi="Arial Narrow" w:cs="Arial"/>
          <w:b/>
          <w:lang w:val="es-ES_tradnl"/>
        </w:rPr>
      </w:pPr>
    </w:p>
    <w:p w:rsidR="00643527" w:rsidRPr="00405928" w:rsidRDefault="00643527" w:rsidP="000D6200">
      <w:pPr>
        <w:pStyle w:val="Prrafodelista"/>
        <w:numPr>
          <w:ilvl w:val="2"/>
          <w:numId w:val="16"/>
        </w:numPr>
        <w:spacing w:after="0" w:line="240" w:lineRule="auto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CONTROL DE LICENCIAS, PERMISOS Y LEGALIZACION DE PREDIOS</w:t>
      </w:r>
    </w:p>
    <w:p w:rsidR="00643527" w:rsidRPr="00405928" w:rsidRDefault="00643527" w:rsidP="00643527">
      <w:pPr>
        <w:pStyle w:val="Prrafodelista"/>
        <w:spacing w:after="0" w:line="240" w:lineRule="auto"/>
        <w:ind w:left="750"/>
        <w:jc w:val="both"/>
        <w:rPr>
          <w:rFonts w:ascii="Arial Narrow" w:hAnsi="Arial Narrow" w:cs="Arial"/>
          <w:b/>
          <w:lang w:val="es-ES"/>
        </w:rPr>
      </w:pPr>
    </w:p>
    <w:p w:rsidR="00643527" w:rsidRPr="00405928" w:rsidRDefault="00643527" w:rsidP="00E50CAE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b/>
          <w:lang w:val="es-ES"/>
        </w:rPr>
      </w:pPr>
      <w:r w:rsidRPr="00405928">
        <w:rPr>
          <w:rFonts w:ascii="Arial Narrow" w:hAnsi="Arial Narrow" w:cs="Arial"/>
          <w:b/>
          <w:lang w:val="es-ES"/>
        </w:rPr>
        <w:t>CONCLUSIONES Y/O OBSERVACIONES</w:t>
      </w:r>
    </w:p>
    <w:p w:rsidR="00643527" w:rsidRPr="00405928" w:rsidRDefault="00643527" w:rsidP="00643527">
      <w:pPr>
        <w:ind w:left="360"/>
        <w:jc w:val="both"/>
        <w:rPr>
          <w:rFonts w:ascii="Arial Narrow" w:hAnsi="Arial Narrow" w:cs="Arial"/>
          <w:b/>
          <w:sz w:val="22"/>
          <w:szCs w:val="22"/>
          <w:lang w:val="es-ES"/>
        </w:rPr>
      </w:pPr>
    </w:p>
    <w:p w:rsidR="00643527" w:rsidRPr="00405928" w:rsidRDefault="00643527" w:rsidP="00E50CAE">
      <w:pPr>
        <w:pStyle w:val="Prrafodelista"/>
        <w:spacing w:after="0" w:line="240" w:lineRule="auto"/>
        <w:ind w:left="0"/>
        <w:jc w:val="both"/>
        <w:rPr>
          <w:rFonts w:ascii="Arial Narrow" w:hAnsi="Arial Narrow" w:cs="Arial"/>
          <w:lang w:val="es-ES"/>
        </w:rPr>
      </w:pPr>
      <w:r w:rsidRPr="00405928">
        <w:rPr>
          <w:rFonts w:ascii="Arial Narrow" w:hAnsi="Arial Narrow" w:cs="Arial"/>
          <w:lang w:val="es-ES"/>
        </w:rPr>
        <w:t>De la interventoría de acuerdo al manual de</w:t>
      </w:r>
      <w:r w:rsidR="0046460D" w:rsidRPr="00405928">
        <w:rPr>
          <w:rFonts w:ascii="Arial Narrow" w:hAnsi="Arial Narrow" w:cs="Arial"/>
          <w:lang w:val="es-ES"/>
        </w:rPr>
        <w:t>l interventor</w:t>
      </w:r>
    </w:p>
    <w:p w:rsidR="008D5D45" w:rsidRPr="00405928" w:rsidRDefault="008D5D45" w:rsidP="00643527">
      <w:pPr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8D5D45" w:rsidRPr="00405928" w:rsidRDefault="008D5D45" w:rsidP="00643527">
      <w:pPr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</w:p>
    <w:p w:rsidR="008D5D45" w:rsidRPr="00405928" w:rsidRDefault="008D5D45" w:rsidP="00643527">
      <w:pPr>
        <w:jc w:val="both"/>
        <w:rPr>
          <w:rFonts w:ascii="Arial Narrow" w:eastAsia="Calibri" w:hAnsi="Arial Narrow" w:cs="Arial"/>
          <w:b/>
          <w:sz w:val="22"/>
          <w:szCs w:val="22"/>
          <w:lang w:val="es-ES"/>
        </w:rPr>
      </w:pPr>
      <w:r w:rsidRPr="00405928">
        <w:rPr>
          <w:rFonts w:ascii="Arial Narrow" w:eastAsia="Calibri" w:hAnsi="Arial Narrow" w:cs="Arial"/>
          <w:b/>
          <w:sz w:val="22"/>
          <w:szCs w:val="22"/>
          <w:lang w:val="es-ES"/>
        </w:rPr>
        <w:t>XXXXXXXXXXXX</w:t>
      </w:r>
    </w:p>
    <w:p w:rsidR="008D5D45" w:rsidRPr="00405928" w:rsidRDefault="008D5D45" w:rsidP="00643527">
      <w:pPr>
        <w:jc w:val="both"/>
        <w:rPr>
          <w:rFonts w:ascii="Arial Narrow" w:hAnsi="Arial Narrow" w:cs="Arial"/>
          <w:sz w:val="22"/>
          <w:szCs w:val="22"/>
          <w:lang w:val="es-ES"/>
        </w:rPr>
      </w:pPr>
      <w:r w:rsidRPr="00405928">
        <w:rPr>
          <w:rFonts w:ascii="Arial Narrow" w:eastAsia="Calibri" w:hAnsi="Arial Narrow" w:cs="Arial"/>
          <w:b/>
          <w:sz w:val="22"/>
          <w:szCs w:val="22"/>
          <w:lang w:val="es-ES"/>
        </w:rPr>
        <w:t xml:space="preserve">Supervisor del Contrato No </w:t>
      </w:r>
      <w:proofErr w:type="spellStart"/>
      <w:r w:rsidRPr="00405928">
        <w:rPr>
          <w:rFonts w:ascii="Arial Narrow" w:eastAsia="Calibri" w:hAnsi="Arial Narrow" w:cs="Arial"/>
          <w:b/>
          <w:sz w:val="22"/>
          <w:szCs w:val="22"/>
          <w:lang w:val="es-ES"/>
        </w:rPr>
        <w:t>xxxxx</w:t>
      </w:r>
      <w:proofErr w:type="spellEnd"/>
      <w:r w:rsidRPr="00405928">
        <w:rPr>
          <w:rFonts w:ascii="Arial Narrow" w:eastAsia="Calibri" w:hAnsi="Arial Narrow" w:cs="Arial"/>
          <w:b/>
          <w:sz w:val="22"/>
          <w:szCs w:val="22"/>
          <w:lang w:val="es-ES"/>
        </w:rPr>
        <w:t xml:space="preserve"> de 2015</w:t>
      </w:r>
    </w:p>
    <w:p w:rsidR="00827C01" w:rsidRDefault="00827C01" w:rsidP="00EA186E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u w:color="000000"/>
        </w:rPr>
      </w:pPr>
    </w:p>
    <w:p w:rsidR="008D5950" w:rsidRDefault="008D5950" w:rsidP="00EA186E">
      <w:pPr>
        <w:widowControl w:val="0"/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ascii="Calibri" w:hAnsi="Calibri" w:cs="Calibri"/>
          <w:sz w:val="20"/>
          <w:u w:color="000000"/>
        </w:rPr>
      </w:pPr>
      <w:r>
        <w:rPr>
          <w:rFonts w:ascii="Calibri" w:hAnsi="Calibri" w:cs="Calibri"/>
          <w:sz w:val="20"/>
          <w:u w:color="000000"/>
        </w:rPr>
        <w:t>Anexos:</w:t>
      </w:r>
    </w:p>
    <w:p w:rsidR="008D5950" w:rsidRDefault="008D5950" w:rsidP="008D5950">
      <w:pPr>
        <w:pStyle w:val="Prrafodelista"/>
        <w:widowControl w:val="0"/>
        <w:numPr>
          <w:ilvl w:val="0"/>
          <w:numId w:val="19"/>
        </w:numPr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cs="Calibri"/>
          <w:sz w:val="20"/>
          <w:u w:color="000000"/>
        </w:rPr>
      </w:pPr>
      <w:proofErr w:type="spellStart"/>
      <w:r>
        <w:rPr>
          <w:rFonts w:cs="Calibri"/>
          <w:sz w:val="20"/>
          <w:u w:color="000000"/>
        </w:rPr>
        <w:t>Xxxxxxx</w:t>
      </w:r>
      <w:proofErr w:type="spellEnd"/>
    </w:p>
    <w:p w:rsidR="008D5950" w:rsidRPr="008D5950" w:rsidRDefault="008D5950" w:rsidP="008D5950">
      <w:pPr>
        <w:pStyle w:val="Prrafodelista"/>
        <w:widowControl w:val="0"/>
        <w:numPr>
          <w:ilvl w:val="0"/>
          <w:numId w:val="19"/>
        </w:numPr>
        <w:tabs>
          <w:tab w:val="left" w:pos="20"/>
          <w:tab w:val="left" w:pos="380"/>
        </w:tabs>
        <w:autoSpaceDE w:val="0"/>
        <w:autoSpaceDN w:val="0"/>
        <w:adjustRightInd w:val="0"/>
        <w:jc w:val="both"/>
        <w:rPr>
          <w:rFonts w:cs="Calibri"/>
          <w:sz w:val="20"/>
          <w:u w:color="000000"/>
        </w:rPr>
      </w:pPr>
      <w:r>
        <w:rPr>
          <w:rFonts w:cs="Calibri"/>
          <w:sz w:val="20"/>
          <w:u w:color="000000"/>
        </w:rPr>
        <w:t>xxxxxxxxxxx</w:t>
      </w:r>
    </w:p>
    <w:sectPr w:rsidR="008D5950" w:rsidRPr="008D5950" w:rsidSect="000B4C4D">
      <w:headerReference w:type="default" r:id="rId13"/>
      <w:footerReference w:type="default" r:id="rId14"/>
      <w:pgSz w:w="11900" w:h="16840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612" w:rsidRDefault="00EC2612">
      <w:r>
        <w:separator/>
      </w:r>
    </w:p>
  </w:endnote>
  <w:endnote w:type="continuationSeparator" w:id="0">
    <w:p w:rsidR="00EC2612" w:rsidRDefault="00EC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79D" w:rsidRPr="002A779D" w:rsidRDefault="002A779D" w:rsidP="002A779D">
    <w:pPr>
      <w:tabs>
        <w:tab w:val="center" w:pos="4419"/>
        <w:tab w:val="right" w:pos="8838"/>
      </w:tabs>
      <w:ind w:right="360"/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>Ministerio de Trabajo</w:t>
    </w:r>
  </w:p>
  <w:p w:rsidR="002A779D" w:rsidRPr="002A779D" w:rsidRDefault="002A779D" w:rsidP="002A779D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b/>
        <w:sz w:val="18"/>
        <w:szCs w:val="20"/>
        <w:lang w:val="es-CO" w:eastAsia="x-none"/>
      </w:rPr>
      <w:t>SERVICIO NACIONAL DE APRENDIZAJE</w:t>
    </w:r>
  </w:p>
  <w:p w:rsidR="002A779D" w:rsidRPr="002A779D" w:rsidRDefault="002A779D" w:rsidP="002A779D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b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b/>
        <w:sz w:val="18"/>
        <w:szCs w:val="20"/>
        <w:lang w:val="es-CO" w:eastAsia="x-none"/>
      </w:rPr>
      <w:t>Regional  Antioquia</w:t>
    </w:r>
  </w:p>
  <w:p w:rsidR="002A779D" w:rsidRPr="002A779D" w:rsidRDefault="002A779D" w:rsidP="002A779D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b/>
        <w:noProof/>
        <w:sz w:val="18"/>
        <w:szCs w:val="20"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4DECB8" wp14:editId="477F04F1">
              <wp:simplePos x="0" y="0"/>
              <wp:positionH relativeFrom="column">
                <wp:posOffset>539115</wp:posOffset>
              </wp:positionH>
              <wp:positionV relativeFrom="paragraph">
                <wp:posOffset>7620</wp:posOffset>
              </wp:positionV>
              <wp:extent cx="4781550" cy="0"/>
              <wp:effectExtent l="0" t="0" r="0" b="0"/>
              <wp:wrapNone/>
              <wp:docPr id="5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42.45pt;margin-top:.6pt;width:376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"/>
          </w:pict>
        </mc:Fallback>
      </mc:AlternateContent>
    </w:r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 xml:space="preserve">Diagonal 104 # 69 -120  (4) 44 28 00 Ext. 43515 Medellín – </w:t>
    </w:r>
    <w:proofErr w:type="spellStart"/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>Ant</w:t>
    </w:r>
    <w:proofErr w:type="spellEnd"/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>.</w:t>
    </w:r>
  </w:p>
  <w:p w:rsidR="002A779D" w:rsidRPr="002A779D" w:rsidRDefault="002A779D" w:rsidP="002A779D">
    <w:pPr>
      <w:tabs>
        <w:tab w:val="center" w:pos="4419"/>
        <w:tab w:val="right" w:pos="8838"/>
      </w:tabs>
      <w:jc w:val="center"/>
      <w:rPr>
        <w:rFonts w:ascii="Calibri" w:eastAsia="Times New Roman" w:hAnsi="Calibri" w:cs="Calibri"/>
        <w:sz w:val="18"/>
        <w:szCs w:val="20"/>
        <w:lang w:val="es-CO" w:eastAsia="x-none"/>
      </w:rPr>
    </w:pPr>
    <w:r w:rsidRPr="002A779D">
      <w:rPr>
        <w:rFonts w:ascii="Calibri" w:eastAsia="Times New Roman" w:hAnsi="Calibri" w:cs="Calibri"/>
        <w:sz w:val="18"/>
        <w:szCs w:val="20"/>
        <w:lang w:val="es-CO" w:eastAsia="x-none"/>
      </w:rPr>
      <w:t>www.sena.edu.co - Línea gratuita nacional: 01 8000 9 10 270</w:t>
    </w:r>
  </w:p>
  <w:p w:rsidR="00183038" w:rsidRPr="002A779D" w:rsidRDefault="00183038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612" w:rsidRDefault="00EC2612">
      <w:r>
        <w:separator/>
      </w:r>
    </w:p>
  </w:footnote>
  <w:footnote w:type="continuationSeparator" w:id="0">
    <w:p w:rsidR="00EC2612" w:rsidRDefault="00EC2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0"/>
      <w:gridCol w:w="7080"/>
      <w:gridCol w:w="1440"/>
    </w:tblGrid>
    <w:tr w:rsidR="00183038" w:rsidRPr="00DD12A4" w:rsidTr="00DD12A4">
      <w:trPr>
        <w:trHeight w:val="1299"/>
      </w:trPr>
      <w:tc>
        <w:tcPr>
          <w:tcW w:w="1200" w:type="dxa"/>
        </w:tcPr>
        <w:p w:rsidR="00183038" w:rsidRPr="00DD12A4" w:rsidRDefault="00EC2612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sz w:val="16"/>
              <w:szCs w:val="20"/>
              <w:lang w:val="es-CO" w:eastAsia="es-ES"/>
            </w:rPr>
          </w:pPr>
          <w:r>
            <w:rPr>
              <w:rFonts w:ascii="Times New Roman" w:eastAsia="Times New Roman" w:hAnsi="Times New Roman"/>
              <w:b/>
              <w:noProof/>
              <w:sz w:val="16"/>
              <w:szCs w:val="20"/>
              <w:lang w:val="es-CO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8.5pt;margin-top:2.25pt;width:35.2pt;height:33.9pt;z-index:251659264" fillcolor="#0c9">
                <v:imagedata r:id="rId1" o:title=""/>
                <w10:wrap type="topAndBottom"/>
              </v:shape>
              <o:OLEObject Type="Embed" ProgID="Word.Picture.8" ShapeID="_x0000_s2049" DrawAspect="Content" ObjectID="_1488890923" r:id="rId2"/>
            </w:pict>
          </w:r>
        </w:p>
      </w:tc>
      <w:tc>
        <w:tcPr>
          <w:tcW w:w="7080" w:type="dxa"/>
        </w:tcPr>
        <w:p w:rsidR="00183038" w:rsidRPr="00DD12A4" w:rsidRDefault="00183038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/>
              <w:sz w:val="20"/>
              <w:szCs w:val="20"/>
              <w:lang w:val="es-CO" w:eastAsia="es-ES"/>
            </w:rPr>
          </w:pPr>
        </w:p>
        <w:p w:rsidR="00183038" w:rsidRDefault="00183038" w:rsidP="00DD12A4">
          <w:pPr>
            <w:tabs>
              <w:tab w:val="center" w:pos="4252"/>
              <w:tab w:val="right" w:pos="8504"/>
            </w:tabs>
            <w:jc w:val="center"/>
            <w:rPr>
              <w:rFonts w:ascii="Arial" w:eastAsia="Times New Roman" w:hAnsi="Arial"/>
              <w:bCs/>
              <w:lang w:val="es-CO" w:eastAsia="es-ES"/>
            </w:rPr>
          </w:pPr>
          <w:r>
            <w:rPr>
              <w:rFonts w:ascii="Arial" w:eastAsia="Times New Roman" w:hAnsi="Arial"/>
              <w:bCs/>
              <w:lang w:val="es-CO" w:eastAsia="es-ES"/>
            </w:rPr>
            <w:t>CENTRO PARA EL DESARROLLO DEL HÁBITAT Y LA CONSTRUCCIÓN REGIONAL ANTIOQUIA</w:t>
          </w:r>
        </w:p>
        <w:p w:rsidR="00183038" w:rsidRPr="00DD12A4" w:rsidRDefault="00183038" w:rsidP="00340F3A">
          <w:pPr>
            <w:tabs>
              <w:tab w:val="center" w:pos="4252"/>
              <w:tab w:val="right" w:pos="8504"/>
            </w:tabs>
            <w:jc w:val="center"/>
            <w:rPr>
              <w:rFonts w:ascii="Times New Roman" w:eastAsia="Times New Roman" w:hAnsi="Times New Roman"/>
              <w:sz w:val="20"/>
              <w:szCs w:val="20"/>
              <w:lang w:val="es-CO" w:eastAsia="es-ES"/>
            </w:rPr>
          </w:pPr>
          <w:r>
            <w:rPr>
              <w:rFonts w:ascii="Arial" w:eastAsia="Times New Roman" w:hAnsi="Arial"/>
              <w:bCs/>
              <w:lang w:val="es-CO" w:eastAsia="es-ES"/>
            </w:rPr>
            <w:t>INFORME MENSUAL DE SUPERVISIÓN CONTRATO DE OBRA PÚBLICA No _____DE ____</w:t>
          </w:r>
        </w:p>
      </w:tc>
      <w:tc>
        <w:tcPr>
          <w:tcW w:w="1440" w:type="dxa"/>
        </w:tcPr>
        <w:p w:rsidR="00183038" w:rsidRPr="00DD12A4" w:rsidRDefault="00183038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183038" w:rsidRDefault="00183038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t>Fecha</w:t>
          </w: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 de Aprobación</w:t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: </w:t>
          </w: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25 de marzo de 2015</w:t>
          </w:r>
        </w:p>
        <w:p w:rsidR="00183038" w:rsidRDefault="00183038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183038" w:rsidRPr="00340F3A" w:rsidRDefault="00183038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  <w:r>
            <w:rPr>
              <w:rFonts w:ascii="Arial" w:eastAsia="Times New Roman" w:hAnsi="Arial"/>
              <w:sz w:val="16"/>
              <w:szCs w:val="20"/>
              <w:lang w:val="es-CO" w:eastAsia="es-ES"/>
            </w:rPr>
            <w:t>Versión No 01</w:t>
          </w:r>
        </w:p>
        <w:p w:rsidR="00183038" w:rsidRPr="00340F3A" w:rsidRDefault="00183038" w:rsidP="00DD12A4">
          <w:pPr>
            <w:tabs>
              <w:tab w:val="center" w:pos="4252"/>
              <w:tab w:val="right" w:pos="8504"/>
            </w:tabs>
            <w:rPr>
              <w:rFonts w:ascii="Arial" w:eastAsia="Times New Roman" w:hAnsi="Arial"/>
              <w:sz w:val="16"/>
              <w:szCs w:val="20"/>
              <w:lang w:val="es-CO" w:eastAsia="es-ES"/>
            </w:rPr>
          </w:pPr>
        </w:p>
        <w:p w:rsidR="00183038" w:rsidRPr="00DD12A4" w:rsidRDefault="00183038" w:rsidP="00DD12A4">
          <w:pPr>
            <w:tabs>
              <w:tab w:val="center" w:pos="4252"/>
              <w:tab w:val="right" w:pos="8504"/>
            </w:tabs>
            <w:rPr>
              <w:rFonts w:ascii="Times New Roman" w:eastAsia="Times New Roman" w:hAnsi="Times New Roman"/>
              <w:sz w:val="16"/>
              <w:szCs w:val="20"/>
              <w:lang w:val="es-CO" w:eastAsia="es-ES"/>
            </w:rPr>
          </w:pP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Página </w:t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begin"/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instrText xml:space="preserve"> PAGE </w:instrText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separate"/>
          </w:r>
          <w:r w:rsidR="002A779D">
            <w:rPr>
              <w:rFonts w:ascii="Arial" w:eastAsia="Times New Roman" w:hAnsi="Arial"/>
              <w:noProof/>
              <w:sz w:val="16"/>
              <w:szCs w:val="20"/>
              <w:lang w:val="es-CO" w:eastAsia="es-ES"/>
            </w:rPr>
            <w:t>1</w:t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fldChar w:fldCharType="end"/>
          </w:r>
          <w:r w:rsidRPr="00340F3A">
            <w:rPr>
              <w:rFonts w:ascii="Arial" w:eastAsia="Times New Roman" w:hAnsi="Arial"/>
              <w:sz w:val="16"/>
              <w:szCs w:val="20"/>
              <w:lang w:val="es-CO" w:eastAsia="es-ES"/>
            </w:rPr>
            <w:t xml:space="preserve"> de  </w:t>
          </w:r>
          <w:r w:rsidRPr="00340F3A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begin"/>
          </w:r>
          <w:r w:rsidRPr="00340F3A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instrText xml:space="preserve"> NUMPAGES </w:instrText>
          </w:r>
          <w:r w:rsidRPr="00340F3A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separate"/>
          </w:r>
          <w:r w:rsidR="002A779D">
            <w:rPr>
              <w:rFonts w:ascii="Arial" w:eastAsia="Times New Roman" w:hAnsi="Arial" w:cs="Arial"/>
              <w:noProof/>
              <w:sz w:val="16"/>
              <w:szCs w:val="20"/>
              <w:lang w:val="es-CO" w:eastAsia="es-ES"/>
            </w:rPr>
            <w:t>16</w:t>
          </w:r>
          <w:r w:rsidRPr="00340F3A">
            <w:rPr>
              <w:rFonts w:ascii="Arial" w:eastAsia="Times New Roman" w:hAnsi="Arial" w:cs="Arial"/>
              <w:sz w:val="16"/>
              <w:szCs w:val="20"/>
              <w:lang w:val="es-CO" w:eastAsia="es-ES"/>
            </w:rPr>
            <w:fldChar w:fldCharType="end"/>
          </w:r>
        </w:p>
      </w:tc>
    </w:tr>
  </w:tbl>
  <w:p w:rsidR="00183038" w:rsidRPr="004E5F50" w:rsidRDefault="00183038" w:rsidP="00905C0A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EE5494EC">
      <w:start w:val="1"/>
      <w:numFmt w:val="upperRoman"/>
      <w:lvlText w:val="%1."/>
      <w:lvlJc w:val="left"/>
      <w:pPr>
        <w:ind w:left="720" w:hanging="360"/>
      </w:pPr>
    </w:lvl>
    <w:lvl w:ilvl="1" w:tplc="9CF4A842">
      <w:numFmt w:val="decimal"/>
      <w:lvlText w:val=""/>
      <w:lvlJc w:val="left"/>
    </w:lvl>
    <w:lvl w:ilvl="2" w:tplc="70F854DE">
      <w:numFmt w:val="decimal"/>
      <w:lvlText w:val=""/>
      <w:lvlJc w:val="left"/>
    </w:lvl>
    <w:lvl w:ilvl="3" w:tplc="5C22FE98">
      <w:numFmt w:val="decimal"/>
      <w:lvlText w:val=""/>
      <w:lvlJc w:val="left"/>
    </w:lvl>
    <w:lvl w:ilvl="4" w:tplc="A3D22D30">
      <w:numFmt w:val="decimal"/>
      <w:lvlText w:val=""/>
      <w:lvlJc w:val="left"/>
    </w:lvl>
    <w:lvl w:ilvl="5" w:tplc="D402FC08">
      <w:numFmt w:val="decimal"/>
      <w:lvlText w:val=""/>
      <w:lvlJc w:val="left"/>
    </w:lvl>
    <w:lvl w:ilvl="6" w:tplc="75304FEC">
      <w:numFmt w:val="decimal"/>
      <w:lvlText w:val=""/>
      <w:lvlJc w:val="left"/>
    </w:lvl>
    <w:lvl w:ilvl="7" w:tplc="6DC6D28C">
      <w:numFmt w:val="decimal"/>
      <w:lvlText w:val=""/>
      <w:lvlJc w:val="left"/>
    </w:lvl>
    <w:lvl w:ilvl="8" w:tplc="E700ADB4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5C0E211C">
      <w:start w:val="1"/>
      <w:numFmt w:val="upperRoman"/>
      <w:lvlText w:val="%1."/>
      <w:lvlJc w:val="left"/>
      <w:pPr>
        <w:ind w:left="720" w:hanging="360"/>
      </w:pPr>
    </w:lvl>
    <w:lvl w:ilvl="1" w:tplc="A3543DB0">
      <w:numFmt w:val="decimal"/>
      <w:lvlText w:val=""/>
      <w:lvlJc w:val="left"/>
    </w:lvl>
    <w:lvl w:ilvl="2" w:tplc="F6B40D06">
      <w:numFmt w:val="decimal"/>
      <w:lvlText w:val=""/>
      <w:lvlJc w:val="left"/>
    </w:lvl>
    <w:lvl w:ilvl="3" w:tplc="10EA3D60">
      <w:numFmt w:val="decimal"/>
      <w:lvlText w:val=""/>
      <w:lvlJc w:val="left"/>
    </w:lvl>
    <w:lvl w:ilvl="4" w:tplc="F9F4B2EA">
      <w:numFmt w:val="decimal"/>
      <w:lvlText w:val=""/>
      <w:lvlJc w:val="left"/>
    </w:lvl>
    <w:lvl w:ilvl="5" w:tplc="5E788D06">
      <w:numFmt w:val="decimal"/>
      <w:lvlText w:val=""/>
      <w:lvlJc w:val="left"/>
    </w:lvl>
    <w:lvl w:ilvl="6" w:tplc="9CAE4114">
      <w:numFmt w:val="decimal"/>
      <w:lvlText w:val=""/>
      <w:lvlJc w:val="left"/>
    </w:lvl>
    <w:lvl w:ilvl="7" w:tplc="0EC2A5AA">
      <w:numFmt w:val="decimal"/>
      <w:lvlText w:val=""/>
      <w:lvlJc w:val="left"/>
    </w:lvl>
    <w:lvl w:ilvl="8" w:tplc="194CBDD4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2F123AF4">
      <w:start w:val="1"/>
      <w:numFmt w:val="bullet"/>
      <w:lvlText w:val=""/>
      <w:lvlJc w:val="left"/>
      <w:pPr>
        <w:ind w:left="720" w:hanging="360"/>
      </w:pPr>
    </w:lvl>
    <w:lvl w:ilvl="1" w:tplc="FBBAC9C0">
      <w:numFmt w:val="decimal"/>
      <w:lvlText w:val=""/>
      <w:lvlJc w:val="left"/>
    </w:lvl>
    <w:lvl w:ilvl="2" w:tplc="562A1C92">
      <w:numFmt w:val="decimal"/>
      <w:lvlText w:val=""/>
      <w:lvlJc w:val="left"/>
    </w:lvl>
    <w:lvl w:ilvl="3" w:tplc="74C8B442">
      <w:numFmt w:val="decimal"/>
      <w:lvlText w:val=""/>
      <w:lvlJc w:val="left"/>
    </w:lvl>
    <w:lvl w:ilvl="4" w:tplc="D9C4DDA8">
      <w:numFmt w:val="decimal"/>
      <w:lvlText w:val=""/>
      <w:lvlJc w:val="left"/>
    </w:lvl>
    <w:lvl w:ilvl="5" w:tplc="0B0630FC">
      <w:numFmt w:val="decimal"/>
      <w:lvlText w:val=""/>
      <w:lvlJc w:val="left"/>
    </w:lvl>
    <w:lvl w:ilvl="6" w:tplc="C49C2ACA">
      <w:numFmt w:val="decimal"/>
      <w:lvlText w:val=""/>
      <w:lvlJc w:val="left"/>
    </w:lvl>
    <w:lvl w:ilvl="7" w:tplc="FBF48D42">
      <w:numFmt w:val="decimal"/>
      <w:lvlText w:val=""/>
      <w:lvlJc w:val="left"/>
    </w:lvl>
    <w:lvl w:ilvl="8" w:tplc="A164F456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D8AE4A2E">
      <w:start w:val="1"/>
      <w:numFmt w:val="bullet"/>
      <w:lvlText w:val="•"/>
      <w:lvlJc w:val="left"/>
      <w:pPr>
        <w:ind w:left="720" w:hanging="360"/>
      </w:pPr>
    </w:lvl>
    <w:lvl w:ilvl="1" w:tplc="3E3AB47C">
      <w:numFmt w:val="decimal"/>
      <w:lvlText w:val=""/>
      <w:lvlJc w:val="left"/>
    </w:lvl>
    <w:lvl w:ilvl="2" w:tplc="8F066B04">
      <w:numFmt w:val="decimal"/>
      <w:lvlText w:val=""/>
      <w:lvlJc w:val="left"/>
    </w:lvl>
    <w:lvl w:ilvl="3" w:tplc="F26A8E8E">
      <w:numFmt w:val="decimal"/>
      <w:lvlText w:val=""/>
      <w:lvlJc w:val="left"/>
    </w:lvl>
    <w:lvl w:ilvl="4" w:tplc="5E0C8D12">
      <w:numFmt w:val="decimal"/>
      <w:lvlText w:val=""/>
      <w:lvlJc w:val="left"/>
    </w:lvl>
    <w:lvl w:ilvl="5" w:tplc="8760D096">
      <w:numFmt w:val="decimal"/>
      <w:lvlText w:val=""/>
      <w:lvlJc w:val="left"/>
    </w:lvl>
    <w:lvl w:ilvl="6" w:tplc="AFB2C6B8">
      <w:numFmt w:val="decimal"/>
      <w:lvlText w:val=""/>
      <w:lvlJc w:val="left"/>
    </w:lvl>
    <w:lvl w:ilvl="7" w:tplc="FCEED7F6">
      <w:numFmt w:val="decimal"/>
      <w:lvlText w:val=""/>
      <w:lvlJc w:val="left"/>
    </w:lvl>
    <w:lvl w:ilvl="8" w:tplc="79B69A76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7DB29968">
      <w:start w:val="1"/>
      <w:numFmt w:val="decimal"/>
      <w:lvlText w:val="%1."/>
      <w:lvlJc w:val="left"/>
      <w:pPr>
        <w:ind w:left="720" w:hanging="360"/>
      </w:pPr>
    </w:lvl>
    <w:lvl w:ilvl="1" w:tplc="AAFE556A">
      <w:numFmt w:val="decimal"/>
      <w:lvlText w:val=""/>
      <w:lvlJc w:val="left"/>
    </w:lvl>
    <w:lvl w:ilvl="2" w:tplc="305243AE">
      <w:numFmt w:val="decimal"/>
      <w:lvlText w:val=""/>
      <w:lvlJc w:val="left"/>
    </w:lvl>
    <w:lvl w:ilvl="3" w:tplc="E9C82CC6">
      <w:numFmt w:val="decimal"/>
      <w:lvlText w:val=""/>
      <w:lvlJc w:val="left"/>
    </w:lvl>
    <w:lvl w:ilvl="4" w:tplc="02826F50">
      <w:numFmt w:val="decimal"/>
      <w:lvlText w:val=""/>
      <w:lvlJc w:val="left"/>
    </w:lvl>
    <w:lvl w:ilvl="5" w:tplc="B4444CB0">
      <w:numFmt w:val="decimal"/>
      <w:lvlText w:val=""/>
      <w:lvlJc w:val="left"/>
    </w:lvl>
    <w:lvl w:ilvl="6" w:tplc="894CA9B8">
      <w:numFmt w:val="decimal"/>
      <w:lvlText w:val=""/>
      <w:lvlJc w:val="left"/>
    </w:lvl>
    <w:lvl w:ilvl="7" w:tplc="73AA9E3E">
      <w:numFmt w:val="decimal"/>
      <w:lvlText w:val=""/>
      <w:lvlJc w:val="left"/>
    </w:lvl>
    <w:lvl w:ilvl="8" w:tplc="4BDCC0E0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953CA43C">
      <w:start w:val="1"/>
      <w:numFmt w:val="bullet"/>
      <w:lvlText w:val=""/>
      <w:lvlJc w:val="left"/>
      <w:pPr>
        <w:ind w:left="720" w:hanging="360"/>
      </w:pPr>
    </w:lvl>
    <w:lvl w:ilvl="1" w:tplc="33E4274C">
      <w:numFmt w:val="decimal"/>
      <w:lvlText w:val=""/>
      <w:lvlJc w:val="left"/>
    </w:lvl>
    <w:lvl w:ilvl="2" w:tplc="11BEEC00">
      <w:numFmt w:val="decimal"/>
      <w:lvlText w:val=""/>
      <w:lvlJc w:val="left"/>
    </w:lvl>
    <w:lvl w:ilvl="3" w:tplc="3A5C2F6E">
      <w:numFmt w:val="decimal"/>
      <w:lvlText w:val=""/>
      <w:lvlJc w:val="left"/>
    </w:lvl>
    <w:lvl w:ilvl="4" w:tplc="0EB0B370">
      <w:numFmt w:val="decimal"/>
      <w:lvlText w:val=""/>
      <w:lvlJc w:val="left"/>
    </w:lvl>
    <w:lvl w:ilvl="5" w:tplc="7C0A2FD4">
      <w:numFmt w:val="decimal"/>
      <w:lvlText w:val=""/>
      <w:lvlJc w:val="left"/>
    </w:lvl>
    <w:lvl w:ilvl="6" w:tplc="6234D428">
      <w:numFmt w:val="decimal"/>
      <w:lvlText w:val=""/>
      <w:lvlJc w:val="left"/>
    </w:lvl>
    <w:lvl w:ilvl="7" w:tplc="C3D07BBA">
      <w:numFmt w:val="decimal"/>
      <w:lvlText w:val=""/>
      <w:lvlJc w:val="left"/>
    </w:lvl>
    <w:lvl w:ilvl="8" w:tplc="F46EE392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4B6CC7FA">
      <w:start w:val="1"/>
      <w:numFmt w:val="upperRoman"/>
      <w:lvlText w:val="%1."/>
      <w:lvlJc w:val="left"/>
      <w:pPr>
        <w:ind w:left="720" w:hanging="360"/>
      </w:pPr>
    </w:lvl>
    <w:lvl w:ilvl="1" w:tplc="7D047256">
      <w:numFmt w:val="decimal"/>
      <w:lvlText w:val=""/>
      <w:lvlJc w:val="left"/>
    </w:lvl>
    <w:lvl w:ilvl="2" w:tplc="AA38B4D0">
      <w:numFmt w:val="decimal"/>
      <w:lvlText w:val=""/>
      <w:lvlJc w:val="left"/>
    </w:lvl>
    <w:lvl w:ilvl="3" w:tplc="17EC210A">
      <w:numFmt w:val="decimal"/>
      <w:lvlText w:val=""/>
      <w:lvlJc w:val="left"/>
    </w:lvl>
    <w:lvl w:ilvl="4" w:tplc="C4489B9A">
      <w:numFmt w:val="decimal"/>
      <w:lvlText w:val=""/>
      <w:lvlJc w:val="left"/>
    </w:lvl>
    <w:lvl w:ilvl="5" w:tplc="F54CF680">
      <w:numFmt w:val="decimal"/>
      <w:lvlText w:val=""/>
      <w:lvlJc w:val="left"/>
    </w:lvl>
    <w:lvl w:ilvl="6" w:tplc="2222D800">
      <w:numFmt w:val="decimal"/>
      <w:lvlText w:val=""/>
      <w:lvlJc w:val="left"/>
    </w:lvl>
    <w:lvl w:ilvl="7" w:tplc="0066C0AA">
      <w:numFmt w:val="decimal"/>
      <w:lvlText w:val=""/>
      <w:lvlJc w:val="left"/>
    </w:lvl>
    <w:lvl w:ilvl="8" w:tplc="ECE81C58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13A60AF6">
      <w:start w:val="1"/>
      <w:numFmt w:val="upperRoman"/>
      <w:lvlText w:val="%1."/>
      <w:lvlJc w:val="left"/>
      <w:pPr>
        <w:ind w:left="720" w:hanging="360"/>
      </w:pPr>
    </w:lvl>
    <w:lvl w:ilvl="1" w:tplc="CEE23BD8">
      <w:numFmt w:val="decimal"/>
      <w:lvlText w:val=""/>
      <w:lvlJc w:val="left"/>
    </w:lvl>
    <w:lvl w:ilvl="2" w:tplc="45D0B39C">
      <w:numFmt w:val="decimal"/>
      <w:lvlText w:val=""/>
      <w:lvlJc w:val="left"/>
    </w:lvl>
    <w:lvl w:ilvl="3" w:tplc="E5B25A68">
      <w:numFmt w:val="decimal"/>
      <w:lvlText w:val=""/>
      <w:lvlJc w:val="left"/>
    </w:lvl>
    <w:lvl w:ilvl="4" w:tplc="B840DCFA">
      <w:numFmt w:val="decimal"/>
      <w:lvlText w:val=""/>
      <w:lvlJc w:val="left"/>
    </w:lvl>
    <w:lvl w:ilvl="5" w:tplc="0832CDFA">
      <w:numFmt w:val="decimal"/>
      <w:lvlText w:val=""/>
      <w:lvlJc w:val="left"/>
    </w:lvl>
    <w:lvl w:ilvl="6" w:tplc="6A78F208">
      <w:numFmt w:val="decimal"/>
      <w:lvlText w:val=""/>
      <w:lvlJc w:val="left"/>
    </w:lvl>
    <w:lvl w:ilvl="7" w:tplc="AF4438C6">
      <w:numFmt w:val="decimal"/>
      <w:lvlText w:val=""/>
      <w:lvlJc w:val="left"/>
    </w:lvl>
    <w:lvl w:ilvl="8" w:tplc="63B45898">
      <w:numFmt w:val="decimal"/>
      <w:lvlText w:val=""/>
      <w:lvlJc w:val="left"/>
    </w:lvl>
  </w:abstractNum>
  <w:abstractNum w:abstractNumId="8">
    <w:nsid w:val="09C04E21"/>
    <w:multiLevelType w:val="hybridMultilevel"/>
    <w:tmpl w:val="014E8E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EA6304"/>
    <w:multiLevelType w:val="hybridMultilevel"/>
    <w:tmpl w:val="2858357C"/>
    <w:lvl w:ilvl="0" w:tplc="BA18D6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73" w:hanging="360"/>
      </w:pPr>
    </w:lvl>
    <w:lvl w:ilvl="2" w:tplc="240A001B" w:tentative="1">
      <w:start w:val="1"/>
      <w:numFmt w:val="lowerRoman"/>
      <w:lvlText w:val="%3."/>
      <w:lvlJc w:val="right"/>
      <w:pPr>
        <w:ind w:left="2793" w:hanging="180"/>
      </w:pPr>
    </w:lvl>
    <w:lvl w:ilvl="3" w:tplc="240A000F" w:tentative="1">
      <w:start w:val="1"/>
      <w:numFmt w:val="decimal"/>
      <w:lvlText w:val="%4."/>
      <w:lvlJc w:val="left"/>
      <w:pPr>
        <w:ind w:left="3513" w:hanging="360"/>
      </w:pPr>
    </w:lvl>
    <w:lvl w:ilvl="4" w:tplc="240A0019" w:tentative="1">
      <w:start w:val="1"/>
      <w:numFmt w:val="lowerLetter"/>
      <w:lvlText w:val="%5."/>
      <w:lvlJc w:val="left"/>
      <w:pPr>
        <w:ind w:left="4233" w:hanging="360"/>
      </w:pPr>
    </w:lvl>
    <w:lvl w:ilvl="5" w:tplc="240A001B" w:tentative="1">
      <w:start w:val="1"/>
      <w:numFmt w:val="lowerRoman"/>
      <w:lvlText w:val="%6."/>
      <w:lvlJc w:val="right"/>
      <w:pPr>
        <w:ind w:left="4953" w:hanging="180"/>
      </w:pPr>
    </w:lvl>
    <w:lvl w:ilvl="6" w:tplc="240A000F" w:tentative="1">
      <w:start w:val="1"/>
      <w:numFmt w:val="decimal"/>
      <w:lvlText w:val="%7."/>
      <w:lvlJc w:val="left"/>
      <w:pPr>
        <w:ind w:left="5673" w:hanging="360"/>
      </w:pPr>
    </w:lvl>
    <w:lvl w:ilvl="7" w:tplc="240A0019" w:tentative="1">
      <w:start w:val="1"/>
      <w:numFmt w:val="lowerLetter"/>
      <w:lvlText w:val="%8."/>
      <w:lvlJc w:val="left"/>
      <w:pPr>
        <w:ind w:left="6393" w:hanging="360"/>
      </w:pPr>
    </w:lvl>
    <w:lvl w:ilvl="8" w:tplc="2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2C84FF1"/>
    <w:multiLevelType w:val="hybridMultilevel"/>
    <w:tmpl w:val="289A0276"/>
    <w:lvl w:ilvl="0" w:tplc="993864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032B64A" w:tentative="1">
      <w:start w:val="1"/>
      <w:numFmt w:val="lowerLetter"/>
      <w:lvlText w:val="%2."/>
      <w:lvlJc w:val="left"/>
      <w:pPr>
        <w:ind w:left="1440" w:hanging="360"/>
      </w:pPr>
    </w:lvl>
    <w:lvl w:ilvl="2" w:tplc="E000FD34" w:tentative="1">
      <w:start w:val="1"/>
      <w:numFmt w:val="lowerRoman"/>
      <w:lvlText w:val="%3."/>
      <w:lvlJc w:val="right"/>
      <w:pPr>
        <w:ind w:left="2160" w:hanging="180"/>
      </w:pPr>
    </w:lvl>
    <w:lvl w:ilvl="3" w:tplc="6D388F92" w:tentative="1">
      <w:start w:val="1"/>
      <w:numFmt w:val="decimal"/>
      <w:lvlText w:val="%4."/>
      <w:lvlJc w:val="left"/>
      <w:pPr>
        <w:ind w:left="2880" w:hanging="360"/>
      </w:pPr>
    </w:lvl>
    <w:lvl w:ilvl="4" w:tplc="56A8C404" w:tentative="1">
      <w:start w:val="1"/>
      <w:numFmt w:val="lowerLetter"/>
      <w:lvlText w:val="%5."/>
      <w:lvlJc w:val="left"/>
      <w:pPr>
        <w:ind w:left="3600" w:hanging="360"/>
      </w:pPr>
    </w:lvl>
    <w:lvl w:ilvl="5" w:tplc="7AD81564" w:tentative="1">
      <w:start w:val="1"/>
      <w:numFmt w:val="lowerRoman"/>
      <w:lvlText w:val="%6."/>
      <w:lvlJc w:val="right"/>
      <w:pPr>
        <w:ind w:left="4320" w:hanging="180"/>
      </w:pPr>
    </w:lvl>
    <w:lvl w:ilvl="6" w:tplc="E3B2C1DC" w:tentative="1">
      <w:start w:val="1"/>
      <w:numFmt w:val="decimal"/>
      <w:lvlText w:val="%7."/>
      <w:lvlJc w:val="left"/>
      <w:pPr>
        <w:ind w:left="5040" w:hanging="360"/>
      </w:pPr>
    </w:lvl>
    <w:lvl w:ilvl="7" w:tplc="B46C090C" w:tentative="1">
      <w:start w:val="1"/>
      <w:numFmt w:val="lowerLetter"/>
      <w:lvlText w:val="%8."/>
      <w:lvlJc w:val="left"/>
      <w:pPr>
        <w:ind w:left="5760" w:hanging="360"/>
      </w:pPr>
    </w:lvl>
    <w:lvl w:ilvl="8" w:tplc="963AC3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54F51"/>
    <w:multiLevelType w:val="hybridMultilevel"/>
    <w:tmpl w:val="1A0A73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EB3FB8"/>
    <w:multiLevelType w:val="multilevel"/>
    <w:tmpl w:val="50CE520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13">
    <w:nsid w:val="456D1915"/>
    <w:multiLevelType w:val="hybridMultilevel"/>
    <w:tmpl w:val="A8CE7536"/>
    <w:lvl w:ilvl="0" w:tplc="8C9CD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F45FE2" w:tentative="1">
      <w:start w:val="1"/>
      <w:numFmt w:val="lowerLetter"/>
      <w:lvlText w:val="%2."/>
      <w:lvlJc w:val="left"/>
      <w:pPr>
        <w:ind w:left="1440" w:hanging="360"/>
      </w:pPr>
    </w:lvl>
    <w:lvl w:ilvl="2" w:tplc="BD445604" w:tentative="1">
      <w:start w:val="1"/>
      <w:numFmt w:val="lowerRoman"/>
      <w:lvlText w:val="%3."/>
      <w:lvlJc w:val="right"/>
      <w:pPr>
        <w:ind w:left="2160" w:hanging="180"/>
      </w:pPr>
    </w:lvl>
    <w:lvl w:ilvl="3" w:tplc="4F781380" w:tentative="1">
      <w:start w:val="1"/>
      <w:numFmt w:val="decimal"/>
      <w:lvlText w:val="%4."/>
      <w:lvlJc w:val="left"/>
      <w:pPr>
        <w:ind w:left="2880" w:hanging="360"/>
      </w:pPr>
    </w:lvl>
    <w:lvl w:ilvl="4" w:tplc="956E3408" w:tentative="1">
      <w:start w:val="1"/>
      <w:numFmt w:val="lowerLetter"/>
      <w:lvlText w:val="%5."/>
      <w:lvlJc w:val="left"/>
      <w:pPr>
        <w:ind w:left="3600" w:hanging="360"/>
      </w:pPr>
    </w:lvl>
    <w:lvl w:ilvl="5" w:tplc="A5484396" w:tentative="1">
      <w:start w:val="1"/>
      <w:numFmt w:val="lowerRoman"/>
      <w:lvlText w:val="%6."/>
      <w:lvlJc w:val="right"/>
      <w:pPr>
        <w:ind w:left="4320" w:hanging="180"/>
      </w:pPr>
    </w:lvl>
    <w:lvl w:ilvl="6" w:tplc="49EEA560" w:tentative="1">
      <w:start w:val="1"/>
      <w:numFmt w:val="decimal"/>
      <w:lvlText w:val="%7."/>
      <w:lvlJc w:val="left"/>
      <w:pPr>
        <w:ind w:left="5040" w:hanging="360"/>
      </w:pPr>
    </w:lvl>
    <w:lvl w:ilvl="7" w:tplc="06B83A38" w:tentative="1">
      <w:start w:val="1"/>
      <w:numFmt w:val="lowerLetter"/>
      <w:lvlText w:val="%8."/>
      <w:lvlJc w:val="left"/>
      <w:pPr>
        <w:ind w:left="5760" w:hanging="360"/>
      </w:pPr>
    </w:lvl>
    <w:lvl w:ilvl="8" w:tplc="E68899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3314FE"/>
    <w:multiLevelType w:val="hybridMultilevel"/>
    <w:tmpl w:val="69821320"/>
    <w:lvl w:ilvl="0" w:tplc="761C934C">
      <w:start w:val="1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93D2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C9D4789"/>
    <w:multiLevelType w:val="multilevel"/>
    <w:tmpl w:val="50CE520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3FD2736"/>
    <w:multiLevelType w:val="hybridMultilevel"/>
    <w:tmpl w:val="39B8C000"/>
    <w:lvl w:ilvl="0" w:tplc="696CCF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A6ECB04" w:tentative="1">
      <w:start w:val="1"/>
      <w:numFmt w:val="lowerLetter"/>
      <w:lvlText w:val="%2."/>
      <w:lvlJc w:val="left"/>
      <w:pPr>
        <w:ind w:left="1440" w:hanging="360"/>
      </w:pPr>
    </w:lvl>
    <w:lvl w:ilvl="2" w:tplc="D60E6A40" w:tentative="1">
      <w:start w:val="1"/>
      <w:numFmt w:val="lowerRoman"/>
      <w:lvlText w:val="%3."/>
      <w:lvlJc w:val="right"/>
      <w:pPr>
        <w:ind w:left="2160" w:hanging="180"/>
      </w:pPr>
    </w:lvl>
    <w:lvl w:ilvl="3" w:tplc="85D4BBDC" w:tentative="1">
      <w:start w:val="1"/>
      <w:numFmt w:val="decimal"/>
      <w:lvlText w:val="%4."/>
      <w:lvlJc w:val="left"/>
      <w:pPr>
        <w:ind w:left="2880" w:hanging="360"/>
      </w:pPr>
    </w:lvl>
    <w:lvl w:ilvl="4" w:tplc="A2065CB0" w:tentative="1">
      <w:start w:val="1"/>
      <w:numFmt w:val="lowerLetter"/>
      <w:lvlText w:val="%5."/>
      <w:lvlJc w:val="left"/>
      <w:pPr>
        <w:ind w:left="3600" w:hanging="360"/>
      </w:pPr>
    </w:lvl>
    <w:lvl w:ilvl="5" w:tplc="38E28B76" w:tentative="1">
      <w:start w:val="1"/>
      <w:numFmt w:val="lowerRoman"/>
      <w:lvlText w:val="%6."/>
      <w:lvlJc w:val="right"/>
      <w:pPr>
        <w:ind w:left="4320" w:hanging="180"/>
      </w:pPr>
    </w:lvl>
    <w:lvl w:ilvl="6" w:tplc="AABC92C2" w:tentative="1">
      <w:start w:val="1"/>
      <w:numFmt w:val="decimal"/>
      <w:lvlText w:val="%7."/>
      <w:lvlJc w:val="left"/>
      <w:pPr>
        <w:ind w:left="5040" w:hanging="360"/>
      </w:pPr>
    </w:lvl>
    <w:lvl w:ilvl="7" w:tplc="B76E6B24" w:tentative="1">
      <w:start w:val="1"/>
      <w:numFmt w:val="lowerLetter"/>
      <w:lvlText w:val="%8."/>
      <w:lvlJc w:val="left"/>
      <w:pPr>
        <w:ind w:left="5760" w:hanging="360"/>
      </w:pPr>
    </w:lvl>
    <w:lvl w:ilvl="8" w:tplc="E1307D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C474C"/>
    <w:multiLevelType w:val="hybridMultilevel"/>
    <w:tmpl w:val="CA582F06"/>
    <w:lvl w:ilvl="0" w:tplc="F6E8D0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AD41C66" w:tentative="1">
      <w:start w:val="1"/>
      <w:numFmt w:val="lowerLetter"/>
      <w:lvlText w:val="%2."/>
      <w:lvlJc w:val="left"/>
      <w:pPr>
        <w:ind w:left="1440" w:hanging="360"/>
      </w:pPr>
    </w:lvl>
    <w:lvl w:ilvl="2" w:tplc="FCF04CEC" w:tentative="1">
      <w:start w:val="1"/>
      <w:numFmt w:val="lowerRoman"/>
      <w:lvlText w:val="%3."/>
      <w:lvlJc w:val="right"/>
      <w:pPr>
        <w:ind w:left="2160" w:hanging="180"/>
      </w:pPr>
    </w:lvl>
    <w:lvl w:ilvl="3" w:tplc="5BC646AE" w:tentative="1">
      <w:start w:val="1"/>
      <w:numFmt w:val="decimal"/>
      <w:lvlText w:val="%4."/>
      <w:lvlJc w:val="left"/>
      <w:pPr>
        <w:ind w:left="2880" w:hanging="360"/>
      </w:pPr>
    </w:lvl>
    <w:lvl w:ilvl="4" w:tplc="127C8330" w:tentative="1">
      <w:start w:val="1"/>
      <w:numFmt w:val="lowerLetter"/>
      <w:lvlText w:val="%5."/>
      <w:lvlJc w:val="left"/>
      <w:pPr>
        <w:ind w:left="3600" w:hanging="360"/>
      </w:pPr>
    </w:lvl>
    <w:lvl w:ilvl="5" w:tplc="6EAE7314" w:tentative="1">
      <w:start w:val="1"/>
      <w:numFmt w:val="lowerRoman"/>
      <w:lvlText w:val="%6."/>
      <w:lvlJc w:val="right"/>
      <w:pPr>
        <w:ind w:left="4320" w:hanging="180"/>
      </w:pPr>
    </w:lvl>
    <w:lvl w:ilvl="6" w:tplc="239C9396" w:tentative="1">
      <w:start w:val="1"/>
      <w:numFmt w:val="decimal"/>
      <w:lvlText w:val="%7."/>
      <w:lvlJc w:val="left"/>
      <w:pPr>
        <w:ind w:left="5040" w:hanging="360"/>
      </w:pPr>
    </w:lvl>
    <w:lvl w:ilvl="7" w:tplc="6D5A771A" w:tentative="1">
      <w:start w:val="1"/>
      <w:numFmt w:val="lowerLetter"/>
      <w:lvlText w:val="%8."/>
      <w:lvlJc w:val="left"/>
      <w:pPr>
        <w:ind w:left="5760" w:hanging="360"/>
      </w:pPr>
    </w:lvl>
    <w:lvl w:ilvl="8" w:tplc="9AAC3C5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7"/>
  </w:num>
  <w:num w:numId="11">
    <w:abstractNumId w:val="18"/>
  </w:num>
  <w:num w:numId="12">
    <w:abstractNumId w:val="10"/>
  </w:num>
  <w:num w:numId="13">
    <w:abstractNumId w:val="15"/>
  </w:num>
  <w:num w:numId="14">
    <w:abstractNumId w:val="9"/>
  </w:num>
  <w:num w:numId="15">
    <w:abstractNumId w:val="11"/>
  </w:num>
  <w:num w:numId="16">
    <w:abstractNumId w:val="12"/>
  </w:num>
  <w:num w:numId="17">
    <w:abstractNumId w:val="16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AC"/>
    <w:rsid w:val="00020AEA"/>
    <w:rsid w:val="0002204D"/>
    <w:rsid w:val="00022C01"/>
    <w:rsid w:val="00031F7D"/>
    <w:rsid w:val="000349DC"/>
    <w:rsid w:val="00056A44"/>
    <w:rsid w:val="00064E99"/>
    <w:rsid w:val="000A7048"/>
    <w:rsid w:val="000B1A7F"/>
    <w:rsid w:val="000B4C4D"/>
    <w:rsid w:val="000D42AD"/>
    <w:rsid w:val="000D6200"/>
    <w:rsid w:val="000F4A4C"/>
    <w:rsid w:val="000F7978"/>
    <w:rsid w:val="0011134C"/>
    <w:rsid w:val="001618BF"/>
    <w:rsid w:val="00183038"/>
    <w:rsid w:val="001A0319"/>
    <w:rsid w:val="001B3181"/>
    <w:rsid w:val="001E1D2D"/>
    <w:rsid w:val="001E7447"/>
    <w:rsid w:val="001F0334"/>
    <w:rsid w:val="0020368C"/>
    <w:rsid w:val="00217FB2"/>
    <w:rsid w:val="002203FD"/>
    <w:rsid w:val="00221EAC"/>
    <w:rsid w:val="00230C6C"/>
    <w:rsid w:val="00251765"/>
    <w:rsid w:val="00283B58"/>
    <w:rsid w:val="00285920"/>
    <w:rsid w:val="002876FC"/>
    <w:rsid w:val="002A0F22"/>
    <w:rsid w:val="002A36B0"/>
    <w:rsid w:val="002A779D"/>
    <w:rsid w:val="002B6A1A"/>
    <w:rsid w:val="002C4CD5"/>
    <w:rsid w:val="002F5A2F"/>
    <w:rsid w:val="00340E98"/>
    <w:rsid w:val="00340F3A"/>
    <w:rsid w:val="003422E2"/>
    <w:rsid w:val="003475ED"/>
    <w:rsid w:val="00381F92"/>
    <w:rsid w:val="003B633F"/>
    <w:rsid w:val="003B743B"/>
    <w:rsid w:val="003F0051"/>
    <w:rsid w:val="00405928"/>
    <w:rsid w:val="00405C5C"/>
    <w:rsid w:val="004445DF"/>
    <w:rsid w:val="0044508E"/>
    <w:rsid w:val="0045453C"/>
    <w:rsid w:val="0046292E"/>
    <w:rsid w:val="0046460D"/>
    <w:rsid w:val="00467009"/>
    <w:rsid w:val="004807A9"/>
    <w:rsid w:val="00483BBF"/>
    <w:rsid w:val="0049230A"/>
    <w:rsid w:val="00496BD9"/>
    <w:rsid w:val="004A0608"/>
    <w:rsid w:val="004A1B4D"/>
    <w:rsid w:val="004A5CCD"/>
    <w:rsid w:val="004C74C0"/>
    <w:rsid w:val="004D27A3"/>
    <w:rsid w:val="004E53B2"/>
    <w:rsid w:val="00500C00"/>
    <w:rsid w:val="005100DE"/>
    <w:rsid w:val="005170B1"/>
    <w:rsid w:val="00537679"/>
    <w:rsid w:val="00554744"/>
    <w:rsid w:val="00557584"/>
    <w:rsid w:val="005911BC"/>
    <w:rsid w:val="005B2676"/>
    <w:rsid w:val="005B2B18"/>
    <w:rsid w:val="005C3150"/>
    <w:rsid w:val="005F548A"/>
    <w:rsid w:val="006112E3"/>
    <w:rsid w:val="00626813"/>
    <w:rsid w:val="0063502B"/>
    <w:rsid w:val="00643527"/>
    <w:rsid w:val="006750D7"/>
    <w:rsid w:val="006978FC"/>
    <w:rsid w:val="006A2AE5"/>
    <w:rsid w:val="006A4F08"/>
    <w:rsid w:val="006A7A97"/>
    <w:rsid w:val="006B1E42"/>
    <w:rsid w:val="006B3B7F"/>
    <w:rsid w:val="006C3831"/>
    <w:rsid w:val="006D2352"/>
    <w:rsid w:val="006E1849"/>
    <w:rsid w:val="006F3C40"/>
    <w:rsid w:val="0072166B"/>
    <w:rsid w:val="007415ED"/>
    <w:rsid w:val="0074697B"/>
    <w:rsid w:val="00757C74"/>
    <w:rsid w:val="00764A56"/>
    <w:rsid w:val="007A0F47"/>
    <w:rsid w:val="007C3C5E"/>
    <w:rsid w:val="007C7ACA"/>
    <w:rsid w:val="007D0B94"/>
    <w:rsid w:val="007F1105"/>
    <w:rsid w:val="00827C01"/>
    <w:rsid w:val="008410A2"/>
    <w:rsid w:val="00853FBA"/>
    <w:rsid w:val="0085599E"/>
    <w:rsid w:val="00873243"/>
    <w:rsid w:val="008D5950"/>
    <w:rsid w:val="008D5D45"/>
    <w:rsid w:val="008E604D"/>
    <w:rsid w:val="00905C0A"/>
    <w:rsid w:val="00913A76"/>
    <w:rsid w:val="00963985"/>
    <w:rsid w:val="00967DC7"/>
    <w:rsid w:val="009835D4"/>
    <w:rsid w:val="00985B6E"/>
    <w:rsid w:val="009A2217"/>
    <w:rsid w:val="009C1771"/>
    <w:rsid w:val="009E63D1"/>
    <w:rsid w:val="00A02F31"/>
    <w:rsid w:val="00A0345E"/>
    <w:rsid w:val="00A10F79"/>
    <w:rsid w:val="00A13969"/>
    <w:rsid w:val="00A26E0C"/>
    <w:rsid w:val="00A417C5"/>
    <w:rsid w:val="00A6153A"/>
    <w:rsid w:val="00A66D0C"/>
    <w:rsid w:val="00A97C2E"/>
    <w:rsid w:val="00AE3ED2"/>
    <w:rsid w:val="00B23C91"/>
    <w:rsid w:val="00B276C9"/>
    <w:rsid w:val="00B4607F"/>
    <w:rsid w:val="00B54186"/>
    <w:rsid w:val="00B74437"/>
    <w:rsid w:val="00B747CD"/>
    <w:rsid w:val="00B960D6"/>
    <w:rsid w:val="00B97B23"/>
    <w:rsid w:val="00BB0C4B"/>
    <w:rsid w:val="00BB7FEB"/>
    <w:rsid w:val="00BF6799"/>
    <w:rsid w:val="00C25FF1"/>
    <w:rsid w:val="00C35455"/>
    <w:rsid w:val="00C469D8"/>
    <w:rsid w:val="00C7155F"/>
    <w:rsid w:val="00C90D25"/>
    <w:rsid w:val="00C91AD9"/>
    <w:rsid w:val="00C9625A"/>
    <w:rsid w:val="00CB1D90"/>
    <w:rsid w:val="00CD7961"/>
    <w:rsid w:val="00CF2F23"/>
    <w:rsid w:val="00D1502D"/>
    <w:rsid w:val="00D5513D"/>
    <w:rsid w:val="00D62133"/>
    <w:rsid w:val="00D63036"/>
    <w:rsid w:val="00D97880"/>
    <w:rsid w:val="00DA4F0A"/>
    <w:rsid w:val="00DB1A67"/>
    <w:rsid w:val="00DC366B"/>
    <w:rsid w:val="00DD12A4"/>
    <w:rsid w:val="00DD1A52"/>
    <w:rsid w:val="00DF5609"/>
    <w:rsid w:val="00E50CAE"/>
    <w:rsid w:val="00E907E0"/>
    <w:rsid w:val="00E9135F"/>
    <w:rsid w:val="00E924B9"/>
    <w:rsid w:val="00EA186E"/>
    <w:rsid w:val="00EB745D"/>
    <w:rsid w:val="00EC14AE"/>
    <w:rsid w:val="00EC2612"/>
    <w:rsid w:val="00EC510B"/>
    <w:rsid w:val="00EE1BA4"/>
    <w:rsid w:val="00EE6298"/>
    <w:rsid w:val="00EF5A69"/>
    <w:rsid w:val="00EF7016"/>
    <w:rsid w:val="00F62EB6"/>
    <w:rsid w:val="00F670CF"/>
    <w:rsid w:val="00FB7F73"/>
    <w:rsid w:val="00FC69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1713A"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A1CAC"/>
    <w:pPr>
      <w:jc w:val="center"/>
    </w:pPr>
    <w:rPr>
      <w:rFonts w:ascii="Times New Roman" w:eastAsia="Calibri" w:hAnsi="Times New Roman"/>
      <w:b/>
      <w:lang w:val="es-ES" w:eastAsia="es-CO"/>
    </w:rPr>
  </w:style>
  <w:style w:type="character" w:customStyle="1" w:styleId="TextoindependienteCar">
    <w:name w:val="Texto independiente Car"/>
    <w:link w:val="Textoindependiente"/>
    <w:rsid w:val="00BA1CAC"/>
    <w:rPr>
      <w:rFonts w:ascii="Times New Roman" w:eastAsia="Calibri" w:hAnsi="Times New Roman"/>
      <w:b/>
      <w:sz w:val="24"/>
      <w:szCs w:val="24"/>
      <w:lang w:val="es-ES" w:eastAsia="es-CO"/>
    </w:rPr>
  </w:style>
  <w:style w:type="character" w:customStyle="1" w:styleId="apple-style-span">
    <w:name w:val="apple-style-span"/>
    <w:basedOn w:val="Fuentedeprrafopredeter"/>
    <w:rsid w:val="00BA1CAC"/>
  </w:style>
  <w:style w:type="paragraph" w:styleId="Encabezado">
    <w:name w:val="header"/>
    <w:basedOn w:val="Normal"/>
    <w:link w:val="Encabezado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rsid w:val="003025C2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rsid w:val="003025C2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rsid w:val="003025C2"/>
    <w:rPr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0E31D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Text">
    <w:name w:val="Comment Text"/>
    <w:basedOn w:val="Normal"/>
    <w:link w:val="CommentTextCar"/>
    <w:uiPriority w:val="99"/>
    <w:semiHidden/>
    <w:unhideWhenUsed/>
    <w:rsid w:val="00E338F3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435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rsid w:val="00340E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40E98"/>
    <w:rPr>
      <w:rFonts w:ascii="Segoe UI" w:hAnsi="Segoe UI" w:cs="Segoe UI"/>
      <w:sz w:val="18"/>
      <w:szCs w:val="18"/>
      <w:lang w:val="es-ES_tradnl" w:eastAsia="en-US"/>
    </w:rPr>
  </w:style>
  <w:style w:type="character" w:styleId="Refdecomentario">
    <w:name w:val="annotation reference"/>
    <w:rsid w:val="003422E2"/>
    <w:rPr>
      <w:sz w:val="16"/>
      <w:szCs w:val="16"/>
    </w:rPr>
  </w:style>
  <w:style w:type="paragraph" w:styleId="Asuntodelcomentario">
    <w:name w:val="annotation subject"/>
    <w:basedOn w:val="CommentText"/>
    <w:next w:val="CommentText"/>
    <w:link w:val="AsuntodelcomentarioCar"/>
    <w:rsid w:val="003422E2"/>
    <w:rPr>
      <w:b/>
      <w:bCs/>
    </w:rPr>
  </w:style>
  <w:style w:type="character" w:customStyle="1" w:styleId="CommentTextCar">
    <w:name w:val="Comment Text Car"/>
    <w:link w:val="CommentText"/>
    <w:uiPriority w:val="99"/>
    <w:semiHidden/>
    <w:rsid w:val="003422E2"/>
    <w:rPr>
      <w:lang w:val="es-ES_tradnl" w:eastAsia="en-US"/>
    </w:rPr>
  </w:style>
  <w:style w:type="character" w:customStyle="1" w:styleId="AsuntodelcomentarioCar">
    <w:name w:val="Asunto del comentario Car"/>
    <w:link w:val="Asuntodelcomentario"/>
    <w:rsid w:val="003422E2"/>
    <w:rPr>
      <w:b/>
      <w:bCs/>
      <w:lang w:val="es-ES_tradnl" w:eastAsia="en-US"/>
    </w:rPr>
  </w:style>
  <w:style w:type="table" w:customStyle="1" w:styleId="GridTable6ColorfulAccent1">
    <w:name w:val="Grid Table 6 Colorful Accent 1"/>
    <w:basedOn w:val="Tablanormal"/>
    <w:uiPriority w:val="51"/>
    <w:rsid w:val="00EC510B"/>
    <w:rPr>
      <w:rFonts w:ascii="Calibri" w:eastAsia="Calibri" w:hAnsi="Calibri"/>
      <w:color w:val="2E74B5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Ttulo">
    <w:name w:val="Title"/>
    <w:basedOn w:val="Normal"/>
    <w:next w:val="Normal"/>
    <w:link w:val="TtuloCar"/>
    <w:qFormat/>
    <w:rsid w:val="0011134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11134C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n-US"/>
    </w:rPr>
  </w:style>
  <w:style w:type="table" w:customStyle="1" w:styleId="GridTable6Colorful">
    <w:name w:val="Grid Table 6 Colorful"/>
    <w:basedOn w:val="Tablanormal"/>
    <w:uiPriority w:val="51"/>
    <w:rsid w:val="002876FC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media1">
    <w:name w:val="Medium Grid 1"/>
    <w:basedOn w:val="Tablanormal"/>
    <w:rsid w:val="00483BB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idTableLight">
    <w:name w:val="Grid Table Light"/>
    <w:basedOn w:val="Tablanormal"/>
    <w:uiPriority w:val="40"/>
    <w:rsid w:val="000D42A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D3361-541B-40A2-AEF1-1657C7BD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16</Pages>
  <Words>2387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PORTHOS</dc:creator>
  <cp:lastModifiedBy>Fredy Andres Mendez Rua</cp:lastModifiedBy>
  <cp:revision>10</cp:revision>
  <cp:lastPrinted>2014-01-22T17:29:00Z</cp:lastPrinted>
  <dcterms:created xsi:type="dcterms:W3CDTF">2015-03-25T02:49:00Z</dcterms:created>
  <dcterms:modified xsi:type="dcterms:W3CDTF">2015-03-26T21:02:00Z</dcterms:modified>
</cp:coreProperties>
</file>