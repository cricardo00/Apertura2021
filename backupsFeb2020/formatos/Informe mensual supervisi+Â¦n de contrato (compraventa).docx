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2A4" w:rsidRDefault="00DD12A4" w:rsidP="00DD12A4">
      <w:pPr>
        <w:widowControl w:val="0"/>
        <w:tabs>
          <w:tab w:val="left" w:pos="708"/>
          <w:tab w:val="left" w:pos="1416"/>
        </w:tabs>
        <w:autoSpaceDE w:val="0"/>
        <w:autoSpaceDN w:val="0"/>
        <w:adjustRightInd w:val="0"/>
        <w:rPr>
          <w:rFonts w:ascii="Calibri" w:hAnsi="Calibri" w:cs="Calibri"/>
          <w:u w:color="000000"/>
        </w:rPr>
      </w:pPr>
    </w:p>
    <w:p w:rsidR="00DD12A4" w:rsidRPr="009135AE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  <w:u w:color="000000"/>
        </w:rPr>
      </w:pPr>
      <w:r w:rsidRPr="009135AE">
        <w:rPr>
          <w:rFonts w:ascii="Calibri" w:hAnsi="Calibri" w:cs="Calibri"/>
          <w:sz w:val="22"/>
          <w:szCs w:val="22"/>
          <w:u w:color="000000"/>
        </w:rPr>
        <w:t xml:space="preserve">Medellín, </w:t>
      </w:r>
    </w:p>
    <w:p w:rsidR="00DD12A4" w:rsidRPr="009135AE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u w:color="000000"/>
        </w:rPr>
      </w:pPr>
    </w:p>
    <w:p w:rsidR="00DD12A4" w:rsidRPr="009135AE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  <w:u w:color="000000"/>
        </w:rPr>
      </w:pPr>
      <w:r w:rsidRPr="009135AE">
        <w:rPr>
          <w:rFonts w:ascii="Calibri" w:hAnsi="Calibri" w:cs="Calibri"/>
          <w:sz w:val="22"/>
          <w:szCs w:val="22"/>
          <w:u w:color="000000"/>
        </w:rPr>
        <w:t>Doctora</w:t>
      </w:r>
    </w:p>
    <w:p w:rsidR="00DD12A4" w:rsidRPr="009135AE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u w:color="000000"/>
        </w:rPr>
      </w:pPr>
      <w:r w:rsidRPr="009135AE">
        <w:rPr>
          <w:rFonts w:ascii="Calibri" w:hAnsi="Calibri" w:cs="Calibri"/>
          <w:b/>
          <w:bCs/>
          <w:sz w:val="22"/>
          <w:szCs w:val="22"/>
          <w:u w:color="000000"/>
        </w:rPr>
        <w:t>NOHORA JUDITH HERNÁNDEZ LÓPEZ</w:t>
      </w:r>
    </w:p>
    <w:p w:rsidR="00DD12A4" w:rsidRPr="009135AE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  <w:u w:color="000000"/>
        </w:rPr>
      </w:pPr>
      <w:r w:rsidRPr="009135AE">
        <w:rPr>
          <w:rFonts w:ascii="Calibri" w:hAnsi="Calibri" w:cs="Calibri"/>
          <w:sz w:val="22"/>
          <w:szCs w:val="22"/>
          <w:u w:color="000000"/>
        </w:rPr>
        <w:t>Subdirectora Centro para el Desarrollo del Hábitat y la Construcción</w:t>
      </w:r>
    </w:p>
    <w:p w:rsidR="00DD12A4" w:rsidRPr="009135AE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  <w:u w:color="000000"/>
        </w:rPr>
      </w:pPr>
      <w:r w:rsidRPr="009135AE">
        <w:rPr>
          <w:rFonts w:ascii="Calibri" w:hAnsi="Calibri" w:cs="Calibri"/>
          <w:sz w:val="22"/>
          <w:szCs w:val="22"/>
          <w:u w:color="000000"/>
        </w:rPr>
        <w:t>Regional Antioquia –SENA-</w:t>
      </w:r>
    </w:p>
    <w:p w:rsidR="00DD12A4" w:rsidRPr="009135AE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  <w:u w:color="000000"/>
        </w:rPr>
      </w:pPr>
      <w:r w:rsidRPr="009135AE">
        <w:rPr>
          <w:rFonts w:ascii="Calibri" w:hAnsi="Calibri" w:cs="Calibri"/>
          <w:sz w:val="22"/>
          <w:szCs w:val="22"/>
          <w:u w:color="000000"/>
        </w:rPr>
        <w:t>Ciudad.</w:t>
      </w:r>
    </w:p>
    <w:p w:rsidR="00496BD9" w:rsidRPr="009135AE" w:rsidRDefault="00496BD9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u w:color="000000"/>
        </w:rPr>
      </w:pPr>
    </w:p>
    <w:p w:rsidR="00496BD9" w:rsidRPr="009135AE" w:rsidRDefault="00496BD9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  <w:u w:color="000000"/>
        </w:rPr>
      </w:pPr>
    </w:p>
    <w:p w:rsidR="00A66D0C" w:rsidRPr="009135AE" w:rsidRDefault="00496BD9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u w:color="000000"/>
        </w:rPr>
      </w:pPr>
      <w:r w:rsidRPr="009135AE">
        <w:rPr>
          <w:rFonts w:ascii="Calibri" w:hAnsi="Calibri" w:cs="Calibri"/>
          <w:b/>
          <w:sz w:val="22"/>
          <w:szCs w:val="22"/>
          <w:u w:color="000000"/>
        </w:rPr>
        <w:t>ASUNTO:</w:t>
      </w:r>
      <w:r w:rsidRPr="009135AE">
        <w:rPr>
          <w:rFonts w:ascii="Calibri" w:hAnsi="Calibri" w:cs="Calibri"/>
          <w:sz w:val="22"/>
          <w:szCs w:val="22"/>
          <w:u w:color="000000"/>
        </w:rPr>
        <w:t xml:space="preserve"> INFORME </w:t>
      </w:r>
      <w:r w:rsidR="00537679" w:rsidRPr="009135AE">
        <w:rPr>
          <w:rFonts w:ascii="Calibri" w:hAnsi="Calibri" w:cs="Calibri"/>
          <w:sz w:val="22"/>
          <w:szCs w:val="22"/>
          <w:u w:color="000000"/>
        </w:rPr>
        <w:t xml:space="preserve"> </w:t>
      </w:r>
      <w:r w:rsidR="000E3E4D" w:rsidRPr="009135AE">
        <w:rPr>
          <w:rFonts w:ascii="Calibri" w:hAnsi="Calibri" w:cs="Calibri"/>
          <w:sz w:val="22"/>
          <w:szCs w:val="22"/>
          <w:u w:color="000000"/>
        </w:rPr>
        <w:t>DE</w:t>
      </w:r>
      <w:r w:rsidRPr="009135AE">
        <w:rPr>
          <w:rFonts w:ascii="Calibri" w:hAnsi="Calibri" w:cs="Calibri"/>
          <w:sz w:val="22"/>
          <w:szCs w:val="22"/>
          <w:u w:color="000000"/>
        </w:rPr>
        <w:t xml:space="preserve"> </w:t>
      </w:r>
      <w:r w:rsidR="00DD12A4" w:rsidRPr="009135AE">
        <w:rPr>
          <w:rFonts w:ascii="Calibri" w:hAnsi="Calibri" w:cs="Calibri"/>
          <w:sz w:val="22"/>
          <w:szCs w:val="22"/>
          <w:u w:color="000000"/>
        </w:rPr>
        <w:t>SUPERVISIÓN</w:t>
      </w:r>
      <w:r w:rsidRPr="009135AE">
        <w:rPr>
          <w:rFonts w:ascii="Calibri" w:hAnsi="Calibri" w:cs="Calibri"/>
          <w:sz w:val="22"/>
          <w:szCs w:val="22"/>
          <w:u w:color="000000"/>
        </w:rPr>
        <w:t xml:space="preserve"> DEL CONTRATO DE </w:t>
      </w:r>
      <w:r w:rsidR="000E3E4D" w:rsidRPr="009135AE">
        <w:rPr>
          <w:rFonts w:ascii="Calibri" w:hAnsi="Calibri" w:cs="Calibri"/>
          <w:sz w:val="22"/>
          <w:szCs w:val="22"/>
          <w:u w:color="000000"/>
        </w:rPr>
        <w:t>COMPRAVENTA</w:t>
      </w:r>
      <w:r w:rsidR="00F67086" w:rsidRPr="009135AE">
        <w:rPr>
          <w:rFonts w:ascii="Calibri" w:hAnsi="Calibri" w:cs="Calibri"/>
          <w:sz w:val="22"/>
          <w:szCs w:val="22"/>
          <w:u w:color="000000"/>
        </w:rPr>
        <w:t xml:space="preserve"> </w:t>
      </w:r>
      <w:r w:rsidRPr="009135AE">
        <w:rPr>
          <w:rFonts w:ascii="Calibri" w:hAnsi="Calibri" w:cs="Calibri"/>
          <w:sz w:val="22"/>
          <w:szCs w:val="22"/>
          <w:u w:color="000000"/>
        </w:rPr>
        <w:t xml:space="preserve">Nº </w:t>
      </w:r>
      <w:r w:rsidRPr="009135AE">
        <w:rPr>
          <w:rFonts w:ascii="Calibri" w:hAnsi="Calibri" w:cs="Calibri"/>
          <w:sz w:val="22"/>
          <w:szCs w:val="22"/>
          <w:highlight w:val="yellow"/>
          <w:u w:color="000000"/>
        </w:rPr>
        <w:t>XXXX</w:t>
      </w:r>
      <w:r w:rsidRPr="009135AE">
        <w:rPr>
          <w:rFonts w:ascii="Calibri" w:hAnsi="Calibri" w:cs="Calibri"/>
          <w:sz w:val="22"/>
          <w:szCs w:val="22"/>
          <w:u w:color="000000"/>
        </w:rPr>
        <w:t xml:space="preserve"> </w:t>
      </w:r>
    </w:p>
    <w:p w:rsidR="00A66D0C" w:rsidRPr="009135AE" w:rsidRDefault="00A66D0C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u w:color="000000"/>
        </w:rPr>
      </w:pPr>
      <w:r w:rsidRPr="009135AE">
        <w:rPr>
          <w:rFonts w:ascii="Calibri" w:hAnsi="Calibri" w:cs="Calibri"/>
          <w:sz w:val="22"/>
          <w:szCs w:val="22"/>
          <w:u w:color="000000"/>
        </w:rPr>
        <w:t>INFORME No XXXX.</w:t>
      </w:r>
    </w:p>
    <w:p w:rsidR="00496BD9" w:rsidRPr="009135AE" w:rsidRDefault="00496BD9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  <w:u w:color="000000"/>
        </w:rPr>
      </w:pPr>
    </w:p>
    <w:p w:rsidR="00496BD9" w:rsidRPr="009135AE" w:rsidRDefault="00496BD9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  <w:u w:color="000000"/>
        </w:rPr>
      </w:pPr>
    </w:p>
    <w:p w:rsidR="00963985" w:rsidRPr="009135AE" w:rsidRDefault="00496BD9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bCs/>
          <w:sz w:val="22"/>
          <w:szCs w:val="22"/>
          <w:u w:color="000000"/>
        </w:rPr>
      </w:pPr>
      <w:r w:rsidRPr="009135AE">
        <w:rPr>
          <w:rFonts w:ascii="Calibri" w:hAnsi="Calibri" w:cs="Calibri"/>
          <w:bCs/>
          <w:sz w:val="22"/>
          <w:szCs w:val="22"/>
          <w:u w:color="000000"/>
        </w:rPr>
        <w:t xml:space="preserve">Respetuosamente presento el informe del </w:t>
      </w:r>
      <w:r w:rsidR="00F67086" w:rsidRPr="009135AE">
        <w:rPr>
          <w:rFonts w:ascii="Calibri" w:hAnsi="Calibri" w:cs="Calibri"/>
          <w:bCs/>
          <w:sz w:val="22"/>
          <w:szCs w:val="22"/>
          <w:u w:color="000000"/>
        </w:rPr>
        <w:t xml:space="preserve">contrato de </w:t>
      </w:r>
      <w:r w:rsidR="000E3E4D" w:rsidRPr="009135AE">
        <w:rPr>
          <w:rFonts w:ascii="Calibri" w:hAnsi="Calibri" w:cs="Calibri"/>
          <w:bCs/>
          <w:sz w:val="22"/>
          <w:szCs w:val="22"/>
          <w:u w:color="000000"/>
        </w:rPr>
        <w:t>compraventa</w:t>
      </w:r>
      <w:r w:rsidRPr="009135AE">
        <w:rPr>
          <w:rFonts w:ascii="Calibri" w:hAnsi="Calibri" w:cs="Calibri"/>
          <w:bCs/>
          <w:sz w:val="22"/>
          <w:szCs w:val="22"/>
          <w:u w:color="000000"/>
        </w:rPr>
        <w:t xml:space="preserve"> con el OBJETO “</w:t>
      </w:r>
      <w:r w:rsidRPr="009135AE">
        <w:rPr>
          <w:rFonts w:ascii="Calibri" w:hAnsi="Calibri" w:cs="Calibri"/>
          <w:bCs/>
          <w:sz w:val="22"/>
          <w:szCs w:val="22"/>
          <w:highlight w:val="yellow"/>
          <w:u w:color="000000"/>
        </w:rPr>
        <w:t>DESCRIBIR OBJETO</w:t>
      </w:r>
      <w:r w:rsidRPr="009135AE">
        <w:rPr>
          <w:rFonts w:ascii="Calibri" w:hAnsi="Calibri" w:cs="Calibri"/>
          <w:bCs/>
          <w:sz w:val="22"/>
          <w:szCs w:val="22"/>
          <w:u w:color="000000"/>
        </w:rPr>
        <w:t>”</w:t>
      </w:r>
      <w:r w:rsidR="000E3E4D" w:rsidRPr="009135AE">
        <w:rPr>
          <w:rFonts w:ascii="Calibri" w:hAnsi="Calibri" w:cs="Calibri"/>
          <w:bCs/>
          <w:sz w:val="22"/>
          <w:szCs w:val="22"/>
          <w:u w:color="000000"/>
        </w:rPr>
        <w:t>.</w:t>
      </w:r>
    </w:p>
    <w:p w:rsidR="004445DF" w:rsidRPr="009135AE" w:rsidRDefault="004445DF" w:rsidP="0046460D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highlight w:val="lightGray"/>
          <w:u w:val="single"/>
          <w:lang w:val="es-ES"/>
        </w:rPr>
      </w:pPr>
    </w:p>
    <w:p w:rsidR="001B3181" w:rsidRPr="009135AE" w:rsidRDefault="00EA4448" w:rsidP="001B3181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  <w:u w:val="single"/>
          <w:lang w:val="es-ES"/>
        </w:rPr>
      </w:pPr>
      <w:r w:rsidRPr="009135AE">
        <w:rPr>
          <w:rFonts w:ascii="Arial" w:hAnsi="Arial" w:cs="Arial"/>
          <w:b/>
          <w:u w:val="single"/>
          <w:lang w:val="es-ES"/>
        </w:rPr>
        <w:t>COMPRAVENTA</w:t>
      </w:r>
    </w:p>
    <w:p w:rsidR="001B3181" w:rsidRPr="009135AE" w:rsidRDefault="001B3181" w:rsidP="001B3181">
      <w:pPr>
        <w:pStyle w:val="Prrafodelista"/>
        <w:spacing w:after="0" w:line="240" w:lineRule="auto"/>
        <w:ind w:left="786"/>
        <w:jc w:val="both"/>
        <w:rPr>
          <w:rFonts w:ascii="Arial" w:hAnsi="Arial" w:cs="Arial"/>
          <w:b/>
          <w:u w:val="single"/>
          <w:lang w:val="es-ES"/>
        </w:rPr>
      </w:pPr>
    </w:p>
    <w:p w:rsidR="00643527" w:rsidRPr="009135AE" w:rsidRDefault="00643527" w:rsidP="00643527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b/>
          <w:u w:val="single"/>
          <w:lang w:val="es-ES"/>
        </w:rPr>
      </w:pPr>
      <w:r w:rsidRPr="009135AE">
        <w:rPr>
          <w:rFonts w:ascii="Arial" w:hAnsi="Arial" w:cs="Arial"/>
          <w:b/>
          <w:u w:val="single"/>
          <w:lang w:val="es-ES"/>
        </w:rPr>
        <w:t>GENERALIDADES DEL CONTRATO DE</w:t>
      </w:r>
      <w:r w:rsidR="00EA4448" w:rsidRPr="009135AE">
        <w:rPr>
          <w:rFonts w:ascii="Arial" w:hAnsi="Arial" w:cs="Arial"/>
          <w:b/>
          <w:u w:val="single"/>
          <w:lang w:val="es-ES"/>
        </w:rPr>
        <w:t xml:space="preserve"> COMPRAVENTA</w:t>
      </w:r>
    </w:p>
    <w:p w:rsidR="00643527" w:rsidRPr="009135AE" w:rsidRDefault="00643527" w:rsidP="00643527">
      <w:pPr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643527" w:rsidRPr="009135AE" w:rsidRDefault="00643527" w:rsidP="00643527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9135AE">
        <w:rPr>
          <w:rFonts w:ascii="Arial" w:hAnsi="Arial" w:cs="Arial"/>
          <w:b/>
          <w:lang w:val="es-ES"/>
        </w:rPr>
        <w:t>INFORME CONTRACTUAL</w:t>
      </w:r>
    </w:p>
    <w:p w:rsidR="00643527" w:rsidRPr="009135AE" w:rsidRDefault="00643527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lang w:val="es-ES"/>
        </w:rPr>
      </w:pPr>
    </w:p>
    <w:p w:rsidR="00643527" w:rsidRPr="009135AE" w:rsidRDefault="00A66D0C" w:rsidP="00643527">
      <w:pPr>
        <w:pStyle w:val="Prrafodelista"/>
        <w:numPr>
          <w:ilvl w:val="3"/>
          <w:numId w:val="13"/>
        </w:numPr>
        <w:spacing w:after="0" w:line="240" w:lineRule="auto"/>
        <w:jc w:val="both"/>
        <w:rPr>
          <w:rFonts w:ascii="Arial" w:hAnsi="Arial" w:cs="Arial"/>
          <w:lang w:val="es-ES"/>
        </w:rPr>
      </w:pPr>
      <w:r w:rsidRPr="009135AE">
        <w:rPr>
          <w:rFonts w:ascii="Arial" w:hAnsi="Arial" w:cs="Arial"/>
          <w:lang w:val="es-ES"/>
        </w:rPr>
        <w:t>GENERALIDADES DEL CONTRATO</w:t>
      </w:r>
    </w:p>
    <w:p w:rsidR="00643527" w:rsidRPr="009135AE" w:rsidRDefault="00643527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lang w:val="es-ES"/>
        </w:rPr>
      </w:pP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8"/>
        <w:gridCol w:w="6702"/>
      </w:tblGrid>
      <w:tr w:rsidR="009835D4" w:rsidRPr="009135AE" w:rsidTr="00DD12A4">
        <w:trPr>
          <w:trHeight w:val="346"/>
          <w:tblHeader/>
          <w:jc w:val="center"/>
        </w:trPr>
        <w:tc>
          <w:tcPr>
            <w:tcW w:w="9620" w:type="dxa"/>
            <w:gridSpan w:val="2"/>
            <w:shd w:val="solid" w:color="FFFFFF" w:fill="FFFFFF"/>
            <w:vAlign w:val="center"/>
          </w:tcPr>
          <w:p w:rsidR="009835D4" w:rsidRPr="009135AE" w:rsidRDefault="009835D4" w:rsidP="009835D4">
            <w:pPr>
              <w:pStyle w:val="Encabezado"/>
              <w:jc w:val="center"/>
              <w:rPr>
                <w:rFonts w:ascii="Tahoma" w:hAnsi="Tahoma"/>
                <w:sz w:val="22"/>
                <w:szCs w:val="22"/>
                <w:lang w:val="es-ES"/>
              </w:rPr>
            </w:pPr>
            <w:r w:rsidRPr="009135AE">
              <w:rPr>
                <w:rFonts w:ascii="Tahoma" w:hAnsi="Tahoma"/>
                <w:sz w:val="22"/>
                <w:szCs w:val="22"/>
                <w:lang w:val="es-ES"/>
              </w:rPr>
              <w:t>FICHA TECNICA DEL CONTRATO</w:t>
            </w:r>
          </w:p>
        </w:tc>
      </w:tr>
      <w:tr w:rsidR="003422E2" w:rsidRPr="009135AE" w:rsidTr="00DD12A4">
        <w:trPr>
          <w:trHeight w:val="422"/>
          <w:jc w:val="center"/>
        </w:trPr>
        <w:tc>
          <w:tcPr>
            <w:tcW w:w="9620" w:type="dxa"/>
            <w:gridSpan w:val="2"/>
            <w:shd w:val="clear" w:color="auto" w:fill="FFFFFF"/>
            <w:vAlign w:val="center"/>
          </w:tcPr>
          <w:p w:rsidR="003422E2" w:rsidRPr="009135AE" w:rsidRDefault="003422E2" w:rsidP="00F62EB6">
            <w:pPr>
              <w:pStyle w:val="Encabezado"/>
              <w:jc w:val="center"/>
              <w:rPr>
                <w:rFonts w:ascii="Tahoma" w:hAnsi="Tahoma"/>
                <w:sz w:val="22"/>
                <w:szCs w:val="22"/>
                <w:lang w:val="es-CO"/>
              </w:rPr>
            </w:pPr>
            <w:r w:rsidRPr="009135AE">
              <w:rPr>
                <w:rFonts w:ascii="Tahoma" w:hAnsi="Tahoma"/>
                <w:sz w:val="22"/>
                <w:szCs w:val="22"/>
                <w:lang w:val="es-CO"/>
              </w:rPr>
              <w:t xml:space="preserve">CONDICIONES </w:t>
            </w:r>
            <w:r w:rsidR="00F62EB6" w:rsidRPr="009135AE">
              <w:rPr>
                <w:rFonts w:ascii="Tahoma" w:hAnsi="Tahoma"/>
                <w:sz w:val="22"/>
                <w:szCs w:val="22"/>
                <w:lang w:val="es-CO"/>
              </w:rPr>
              <w:t xml:space="preserve">INICIALES </w:t>
            </w:r>
            <w:r w:rsidRPr="009135AE">
              <w:rPr>
                <w:rFonts w:ascii="Tahoma" w:hAnsi="Tahoma"/>
                <w:sz w:val="22"/>
                <w:szCs w:val="22"/>
                <w:lang w:val="es-CO"/>
              </w:rPr>
              <w:t>DEL CONTRATO</w:t>
            </w:r>
          </w:p>
        </w:tc>
      </w:tr>
      <w:tr w:rsidR="00643527" w:rsidRPr="009135AE" w:rsidTr="00DD12A4">
        <w:trPr>
          <w:trHeight w:val="422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9135AE" w:rsidRDefault="00643527" w:rsidP="009E63D1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Entidad Contratante:</w:t>
            </w:r>
          </w:p>
        </w:tc>
        <w:tc>
          <w:tcPr>
            <w:tcW w:w="6702" w:type="dxa"/>
            <w:vAlign w:val="center"/>
          </w:tcPr>
          <w:p w:rsidR="00643527" w:rsidRPr="009135AE" w:rsidRDefault="00643527" w:rsidP="009E63D1">
            <w:pPr>
              <w:pStyle w:val="Encabezado"/>
              <w:jc w:val="both"/>
              <w:rPr>
                <w:rFonts w:ascii="Tahoma" w:hAnsi="Tahoma"/>
                <w:sz w:val="22"/>
                <w:szCs w:val="22"/>
              </w:rPr>
            </w:pPr>
          </w:p>
        </w:tc>
      </w:tr>
      <w:tr w:rsidR="00643527" w:rsidRPr="009135AE" w:rsidTr="00DD12A4">
        <w:trPr>
          <w:trHeight w:val="27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9135AE" w:rsidRDefault="00643527" w:rsidP="009E63D1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Supervisión:</w:t>
            </w:r>
          </w:p>
        </w:tc>
        <w:tc>
          <w:tcPr>
            <w:tcW w:w="6702" w:type="dxa"/>
            <w:vAlign w:val="center"/>
          </w:tcPr>
          <w:p w:rsidR="00643527" w:rsidRPr="009135AE" w:rsidRDefault="00643527" w:rsidP="009E63D1">
            <w:pPr>
              <w:pStyle w:val="Encabezado"/>
              <w:jc w:val="both"/>
              <w:rPr>
                <w:rFonts w:ascii="Tahoma" w:hAnsi="Tahoma"/>
                <w:sz w:val="22"/>
                <w:szCs w:val="22"/>
              </w:rPr>
            </w:pPr>
          </w:p>
        </w:tc>
      </w:tr>
      <w:tr w:rsidR="00643527" w:rsidRPr="009135AE" w:rsidTr="00DD12A4">
        <w:trPr>
          <w:trHeight w:val="9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9135AE" w:rsidRDefault="00643527" w:rsidP="009E63D1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Objeto del Contrato:</w:t>
            </w:r>
          </w:p>
        </w:tc>
        <w:tc>
          <w:tcPr>
            <w:tcW w:w="6702" w:type="dxa"/>
            <w:vAlign w:val="center"/>
          </w:tcPr>
          <w:p w:rsidR="00643527" w:rsidRPr="009135AE" w:rsidRDefault="00643527" w:rsidP="009E63D1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</w:p>
        </w:tc>
      </w:tr>
      <w:tr w:rsidR="00643527" w:rsidRPr="009135AE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9135AE" w:rsidRDefault="00643527" w:rsidP="009E63D1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Contrato No:</w:t>
            </w:r>
          </w:p>
        </w:tc>
        <w:tc>
          <w:tcPr>
            <w:tcW w:w="6702" w:type="dxa"/>
            <w:vAlign w:val="center"/>
          </w:tcPr>
          <w:p w:rsidR="00643527" w:rsidRPr="009135AE" w:rsidRDefault="00643527" w:rsidP="009E63D1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</w:p>
        </w:tc>
      </w:tr>
      <w:tr w:rsidR="00643527" w:rsidRPr="009135AE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9135AE" w:rsidRDefault="00643527" w:rsidP="00F67086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Contratista:</w:t>
            </w:r>
          </w:p>
        </w:tc>
        <w:tc>
          <w:tcPr>
            <w:tcW w:w="6702" w:type="dxa"/>
            <w:vAlign w:val="center"/>
          </w:tcPr>
          <w:p w:rsidR="00643527" w:rsidRPr="009135AE" w:rsidRDefault="00643527" w:rsidP="009E63D1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</w:p>
        </w:tc>
      </w:tr>
      <w:tr w:rsidR="00643527" w:rsidRPr="009135AE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9135AE" w:rsidRDefault="00643527" w:rsidP="009E63D1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Representante Legal:</w:t>
            </w:r>
          </w:p>
        </w:tc>
        <w:tc>
          <w:tcPr>
            <w:tcW w:w="6702" w:type="dxa"/>
            <w:vAlign w:val="center"/>
          </w:tcPr>
          <w:p w:rsidR="00643527" w:rsidRPr="009135AE" w:rsidRDefault="00643527" w:rsidP="009E63D1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</w:p>
        </w:tc>
      </w:tr>
      <w:tr w:rsidR="00643527" w:rsidRPr="009135AE" w:rsidTr="00DD12A4">
        <w:trPr>
          <w:trHeight w:val="475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9135AE" w:rsidRDefault="00643527" w:rsidP="009E63D1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Valor del Contrato:</w:t>
            </w:r>
          </w:p>
        </w:tc>
        <w:tc>
          <w:tcPr>
            <w:tcW w:w="6702" w:type="dxa"/>
            <w:vAlign w:val="center"/>
          </w:tcPr>
          <w:p w:rsidR="00643527" w:rsidRPr="009135AE" w:rsidRDefault="00643527" w:rsidP="009E63D1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</w:p>
        </w:tc>
      </w:tr>
      <w:tr w:rsidR="00557584" w:rsidRPr="009135AE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9135AE" w:rsidRDefault="00F62EB6" w:rsidP="00F62EB6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Fecha de inicio</w:t>
            </w:r>
            <w:r w:rsidR="00557584" w:rsidRPr="009135AE">
              <w:rPr>
                <w:rFonts w:ascii="Tahoma" w:eastAsia="Calibri" w:hAnsi="Tahoma"/>
                <w:sz w:val="22"/>
                <w:szCs w:val="22"/>
              </w:rPr>
              <w:t>:</w:t>
            </w:r>
          </w:p>
        </w:tc>
        <w:tc>
          <w:tcPr>
            <w:tcW w:w="6702" w:type="dxa"/>
            <w:vAlign w:val="center"/>
          </w:tcPr>
          <w:p w:rsidR="00557584" w:rsidRPr="009135AE" w:rsidRDefault="00557584" w:rsidP="003422E2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</w:p>
        </w:tc>
      </w:tr>
      <w:tr w:rsidR="00DD12A4" w:rsidRPr="009135AE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DD12A4" w:rsidRPr="009135AE" w:rsidRDefault="00F62EB6" w:rsidP="00DD12A4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Fecha de terminación inicial:</w:t>
            </w:r>
          </w:p>
        </w:tc>
        <w:tc>
          <w:tcPr>
            <w:tcW w:w="6702" w:type="dxa"/>
            <w:vAlign w:val="center"/>
          </w:tcPr>
          <w:p w:rsidR="00DD12A4" w:rsidRPr="009135AE" w:rsidRDefault="00DD12A4" w:rsidP="00DD12A4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</w:p>
        </w:tc>
      </w:tr>
      <w:tr w:rsidR="003422E2" w:rsidRPr="009135AE" w:rsidTr="00DD12A4">
        <w:trPr>
          <w:trHeight w:val="354"/>
          <w:jc w:val="center"/>
        </w:trPr>
        <w:tc>
          <w:tcPr>
            <w:tcW w:w="9620" w:type="dxa"/>
            <w:gridSpan w:val="2"/>
            <w:shd w:val="clear" w:color="auto" w:fill="FFFFFF"/>
            <w:vAlign w:val="center"/>
          </w:tcPr>
          <w:p w:rsidR="003422E2" w:rsidRPr="009135AE" w:rsidRDefault="003422E2" w:rsidP="003422E2">
            <w:pPr>
              <w:jc w:val="center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MODIFICACIONES REALIZADAS</w:t>
            </w:r>
          </w:p>
        </w:tc>
      </w:tr>
      <w:tr w:rsidR="003422E2" w:rsidRPr="009135AE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9135AE" w:rsidRDefault="003422E2" w:rsidP="003422E2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Adición valor del contrato:</w:t>
            </w:r>
          </w:p>
        </w:tc>
        <w:tc>
          <w:tcPr>
            <w:tcW w:w="6702" w:type="dxa"/>
            <w:vAlign w:val="center"/>
          </w:tcPr>
          <w:p w:rsidR="003422E2" w:rsidRPr="009135AE" w:rsidRDefault="003422E2" w:rsidP="003422E2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</w:p>
        </w:tc>
      </w:tr>
      <w:tr w:rsidR="003422E2" w:rsidRPr="009135AE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9135AE" w:rsidRDefault="003422E2" w:rsidP="00A66D0C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lastRenderedPageBreak/>
              <w:t xml:space="preserve">Valor del Contrato + </w:t>
            </w:r>
            <w:r w:rsidR="00A66D0C" w:rsidRPr="009135AE">
              <w:rPr>
                <w:rFonts w:ascii="Tahoma" w:eastAsia="Calibri" w:hAnsi="Tahoma"/>
                <w:sz w:val="22"/>
                <w:szCs w:val="22"/>
              </w:rPr>
              <w:t>Prórroga</w:t>
            </w:r>
            <w:r w:rsidRPr="009135AE">
              <w:rPr>
                <w:rFonts w:ascii="Tahoma" w:eastAsia="Calibri" w:hAnsi="Tahoma"/>
                <w:sz w:val="22"/>
                <w:szCs w:val="22"/>
              </w:rPr>
              <w:t>:</w:t>
            </w:r>
          </w:p>
        </w:tc>
        <w:tc>
          <w:tcPr>
            <w:tcW w:w="6702" w:type="dxa"/>
            <w:vAlign w:val="center"/>
          </w:tcPr>
          <w:p w:rsidR="003422E2" w:rsidRPr="009135AE" w:rsidRDefault="003422E2" w:rsidP="003422E2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</w:p>
        </w:tc>
      </w:tr>
      <w:tr w:rsidR="003422E2" w:rsidRPr="009135AE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9135AE" w:rsidRDefault="003422E2" w:rsidP="003422E2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Plazo de ejecución inicial:</w:t>
            </w:r>
          </w:p>
        </w:tc>
        <w:tc>
          <w:tcPr>
            <w:tcW w:w="6702" w:type="dxa"/>
            <w:vAlign w:val="center"/>
          </w:tcPr>
          <w:p w:rsidR="003422E2" w:rsidRPr="009135AE" w:rsidRDefault="003422E2" w:rsidP="003422E2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XXXX (XX) DIAS/MESES CALENDARIO</w:t>
            </w:r>
          </w:p>
        </w:tc>
      </w:tr>
      <w:tr w:rsidR="003422E2" w:rsidRPr="009135AE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9135AE" w:rsidRDefault="003422E2" w:rsidP="003422E2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Fecha de suspensión:</w:t>
            </w:r>
          </w:p>
        </w:tc>
        <w:tc>
          <w:tcPr>
            <w:tcW w:w="6702" w:type="dxa"/>
            <w:vAlign w:val="center"/>
          </w:tcPr>
          <w:p w:rsidR="003422E2" w:rsidRPr="009135AE" w:rsidRDefault="003422E2" w:rsidP="003422E2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</w:p>
        </w:tc>
      </w:tr>
      <w:tr w:rsidR="003422E2" w:rsidRPr="009135AE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9135AE" w:rsidRDefault="003422E2" w:rsidP="003422E2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Fecha de reinicio:</w:t>
            </w:r>
          </w:p>
        </w:tc>
        <w:tc>
          <w:tcPr>
            <w:tcW w:w="6702" w:type="dxa"/>
            <w:vAlign w:val="center"/>
          </w:tcPr>
          <w:p w:rsidR="003422E2" w:rsidRPr="009135AE" w:rsidRDefault="003422E2" w:rsidP="003422E2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</w:p>
        </w:tc>
      </w:tr>
      <w:tr w:rsidR="00557584" w:rsidRPr="009135AE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9135AE" w:rsidRDefault="00557584" w:rsidP="003422E2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 xml:space="preserve">Total días </w:t>
            </w:r>
            <w:r w:rsidR="00A97C2E" w:rsidRPr="009135AE">
              <w:rPr>
                <w:rFonts w:ascii="Tahoma" w:eastAsia="Calibri" w:hAnsi="Tahoma"/>
                <w:sz w:val="22"/>
                <w:szCs w:val="22"/>
              </w:rPr>
              <w:t>tran</w:t>
            </w:r>
            <w:r w:rsidR="00B23C91" w:rsidRPr="009135AE">
              <w:rPr>
                <w:rFonts w:ascii="Tahoma" w:eastAsia="Calibri" w:hAnsi="Tahoma"/>
                <w:sz w:val="22"/>
                <w:szCs w:val="22"/>
              </w:rPr>
              <w:t>s</w:t>
            </w:r>
            <w:r w:rsidR="00A97C2E" w:rsidRPr="009135AE">
              <w:rPr>
                <w:rFonts w:ascii="Tahoma" w:eastAsia="Calibri" w:hAnsi="Tahoma"/>
                <w:sz w:val="22"/>
                <w:szCs w:val="22"/>
              </w:rPr>
              <w:t>curridos</w:t>
            </w:r>
            <w:r w:rsidRPr="009135AE">
              <w:rPr>
                <w:rFonts w:ascii="Tahoma" w:eastAsia="Calibri" w:hAnsi="Tahoma"/>
                <w:color w:val="FF0000"/>
                <w:sz w:val="22"/>
                <w:szCs w:val="22"/>
              </w:rPr>
              <w:t xml:space="preserve"> </w:t>
            </w:r>
            <w:r w:rsidRPr="009135AE">
              <w:rPr>
                <w:rFonts w:ascii="Tahoma" w:eastAsia="Calibri" w:hAnsi="Tahoma"/>
                <w:sz w:val="22"/>
                <w:szCs w:val="22"/>
              </w:rPr>
              <w:t xml:space="preserve">de suspensión </w:t>
            </w:r>
            <w:r w:rsidRPr="009135AE">
              <w:rPr>
                <w:rFonts w:ascii="Tahoma" w:eastAsia="Calibri" w:hAnsi="Tahoma"/>
                <w:sz w:val="22"/>
                <w:szCs w:val="22"/>
                <w:highlight w:val="green"/>
              </w:rPr>
              <w:t>(1,2,3 para cada caso):</w:t>
            </w:r>
          </w:p>
        </w:tc>
        <w:tc>
          <w:tcPr>
            <w:tcW w:w="6702" w:type="dxa"/>
            <w:vAlign w:val="center"/>
          </w:tcPr>
          <w:p w:rsidR="00557584" w:rsidRPr="009135AE" w:rsidRDefault="00557584" w:rsidP="003422E2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</w:p>
        </w:tc>
      </w:tr>
      <w:tr w:rsidR="003422E2" w:rsidRPr="009135AE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9135AE" w:rsidRDefault="003422E2" w:rsidP="003422E2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Fecha de Prorroga:</w:t>
            </w:r>
          </w:p>
        </w:tc>
        <w:tc>
          <w:tcPr>
            <w:tcW w:w="6702" w:type="dxa"/>
            <w:vAlign w:val="center"/>
          </w:tcPr>
          <w:p w:rsidR="003422E2" w:rsidRPr="009135AE" w:rsidRDefault="003422E2" w:rsidP="003422E2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</w:p>
        </w:tc>
      </w:tr>
      <w:tr w:rsidR="00557584" w:rsidRPr="009135AE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9135AE" w:rsidRDefault="00557584" w:rsidP="00557584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Adición plazo :</w:t>
            </w:r>
          </w:p>
        </w:tc>
        <w:tc>
          <w:tcPr>
            <w:tcW w:w="6702" w:type="dxa"/>
            <w:vAlign w:val="center"/>
          </w:tcPr>
          <w:p w:rsidR="00557584" w:rsidRPr="009135AE" w:rsidRDefault="00557584" w:rsidP="00557584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Arial" w:eastAsia="Times New Roman" w:hAnsi="Arial" w:cs="Arial"/>
                <w:sz w:val="22"/>
                <w:szCs w:val="22"/>
                <w:lang w:eastAsia="es-ES"/>
              </w:rPr>
              <w:t>Del XX de XXXXX al XX de XXXXXX de 201X</w:t>
            </w:r>
          </w:p>
        </w:tc>
      </w:tr>
      <w:tr w:rsidR="00557584" w:rsidRPr="009135AE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9135AE" w:rsidRDefault="00557584" w:rsidP="00557584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Plazo de ejecución modificado:</w:t>
            </w:r>
          </w:p>
        </w:tc>
        <w:tc>
          <w:tcPr>
            <w:tcW w:w="6702" w:type="dxa"/>
            <w:vAlign w:val="center"/>
          </w:tcPr>
          <w:p w:rsidR="00557584" w:rsidRPr="009135AE" w:rsidRDefault="00557584" w:rsidP="00557584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XXXX (XX) DIAS/MESES CALENDARIO</w:t>
            </w:r>
          </w:p>
        </w:tc>
      </w:tr>
      <w:tr w:rsidR="00557584" w:rsidRPr="009135AE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9135AE" w:rsidRDefault="00557584" w:rsidP="00557584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Fecha de terminación actualizada:</w:t>
            </w:r>
          </w:p>
        </w:tc>
        <w:tc>
          <w:tcPr>
            <w:tcW w:w="6702" w:type="dxa"/>
            <w:vAlign w:val="center"/>
          </w:tcPr>
          <w:p w:rsidR="00557584" w:rsidRPr="009135AE" w:rsidRDefault="00557584" w:rsidP="00557584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</w:p>
        </w:tc>
      </w:tr>
      <w:tr w:rsidR="00557584" w:rsidRPr="009135AE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9135AE" w:rsidRDefault="00557584" w:rsidP="00557584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Fecha de Corte del Informe:</w:t>
            </w:r>
          </w:p>
        </w:tc>
        <w:tc>
          <w:tcPr>
            <w:tcW w:w="6702" w:type="dxa"/>
            <w:vAlign w:val="center"/>
          </w:tcPr>
          <w:p w:rsidR="00557584" w:rsidRPr="009135AE" w:rsidRDefault="00557584" w:rsidP="00557584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</w:p>
        </w:tc>
      </w:tr>
      <w:tr w:rsidR="00557584" w:rsidRPr="009135AE" w:rsidTr="00DD12A4">
        <w:trPr>
          <w:trHeight w:val="306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9135AE" w:rsidRDefault="00557584" w:rsidP="00557584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Días Transcurridos:</w:t>
            </w:r>
          </w:p>
        </w:tc>
        <w:tc>
          <w:tcPr>
            <w:tcW w:w="6702" w:type="dxa"/>
            <w:vAlign w:val="center"/>
          </w:tcPr>
          <w:p w:rsidR="00557584" w:rsidRPr="009135AE" w:rsidRDefault="00557584" w:rsidP="00557584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</w:p>
        </w:tc>
      </w:tr>
      <w:tr w:rsidR="00B747CD" w:rsidRPr="009135AE" w:rsidTr="00DD12A4">
        <w:trPr>
          <w:trHeight w:val="184"/>
          <w:jc w:val="center"/>
        </w:trPr>
        <w:tc>
          <w:tcPr>
            <w:tcW w:w="9620" w:type="dxa"/>
            <w:gridSpan w:val="2"/>
            <w:shd w:val="clear" w:color="auto" w:fill="FFFFFF"/>
            <w:vAlign w:val="center"/>
          </w:tcPr>
          <w:p w:rsidR="00B747CD" w:rsidRPr="009135AE" w:rsidRDefault="00B747CD" w:rsidP="00B747CD">
            <w:pPr>
              <w:jc w:val="center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INFORMACION FINANCIERA</w:t>
            </w:r>
          </w:p>
        </w:tc>
      </w:tr>
      <w:tr w:rsidR="00B747CD" w:rsidRPr="009135AE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B747CD" w:rsidRPr="009135AE" w:rsidRDefault="00B747CD" w:rsidP="00557584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Acta parcial 1</w:t>
            </w:r>
          </w:p>
        </w:tc>
        <w:tc>
          <w:tcPr>
            <w:tcW w:w="6702" w:type="dxa"/>
            <w:vAlign w:val="center"/>
          </w:tcPr>
          <w:p w:rsidR="00B747CD" w:rsidRPr="009135AE" w:rsidRDefault="00B747CD" w:rsidP="00557584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$</w:t>
            </w:r>
            <w:proofErr w:type="spellStart"/>
            <w:r w:rsidRPr="009135AE">
              <w:rPr>
                <w:rFonts w:ascii="Tahoma" w:eastAsia="Calibri" w:hAnsi="Tahoma"/>
                <w:sz w:val="22"/>
                <w:szCs w:val="22"/>
              </w:rPr>
              <w:t>xxxxxx.xx</w:t>
            </w:r>
            <w:proofErr w:type="spellEnd"/>
          </w:p>
        </w:tc>
      </w:tr>
      <w:tr w:rsidR="00B747CD" w:rsidRPr="009135AE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B747CD" w:rsidRPr="009135AE" w:rsidRDefault="00B4607F" w:rsidP="00B747CD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Acta parcial 2</w:t>
            </w:r>
          </w:p>
        </w:tc>
        <w:tc>
          <w:tcPr>
            <w:tcW w:w="6702" w:type="dxa"/>
            <w:vAlign w:val="center"/>
          </w:tcPr>
          <w:p w:rsidR="00B747CD" w:rsidRPr="009135AE" w:rsidRDefault="00B747CD" w:rsidP="00B747CD">
            <w:pPr>
              <w:jc w:val="both"/>
              <w:rPr>
                <w:rFonts w:ascii="Tahoma" w:eastAsia="Calibri" w:hAnsi="Tahoma"/>
                <w:sz w:val="22"/>
                <w:szCs w:val="22"/>
              </w:rPr>
            </w:pPr>
            <w:r w:rsidRPr="009135AE">
              <w:rPr>
                <w:rFonts w:ascii="Tahoma" w:eastAsia="Calibri" w:hAnsi="Tahoma"/>
                <w:sz w:val="22"/>
                <w:szCs w:val="22"/>
              </w:rPr>
              <w:t>$</w:t>
            </w:r>
            <w:proofErr w:type="spellStart"/>
            <w:r w:rsidRPr="009135AE">
              <w:rPr>
                <w:rFonts w:ascii="Tahoma" w:eastAsia="Calibri" w:hAnsi="Tahoma"/>
                <w:sz w:val="22"/>
                <w:szCs w:val="22"/>
              </w:rPr>
              <w:t>xxxxxx.xx</w:t>
            </w:r>
            <w:proofErr w:type="spellEnd"/>
          </w:p>
        </w:tc>
      </w:tr>
    </w:tbl>
    <w:p w:rsidR="00D5513D" w:rsidRPr="009135AE" w:rsidRDefault="00D5513D" w:rsidP="00D5513D">
      <w:pPr>
        <w:pStyle w:val="Prrafodelista"/>
        <w:spacing w:after="0" w:line="240" w:lineRule="auto"/>
        <w:ind w:left="1440"/>
        <w:jc w:val="both"/>
        <w:rPr>
          <w:rFonts w:ascii="Arial" w:hAnsi="Arial" w:cs="Arial"/>
          <w:lang w:val="es-ES"/>
        </w:rPr>
      </w:pPr>
    </w:p>
    <w:p w:rsidR="000349DC" w:rsidRPr="009135AE" w:rsidRDefault="000349DC" w:rsidP="00D5513D">
      <w:pPr>
        <w:pStyle w:val="Prrafodelista"/>
        <w:spacing w:after="0" w:line="240" w:lineRule="auto"/>
        <w:ind w:left="1440"/>
        <w:jc w:val="both"/>
        <w:rPr>
          <w:rFonts w:ascii="Arial" w:hAnsi="Arial" w:cs="Arial"/>
          <w:lang w:val="es-ES"/>
        </w:rPr>
      </w:pPr>
    </w:p>
    <w:p w:rsidR="00643527" w:rsidRPr="009135AE" w:rsidRDefault="00643527" w:rsidP="00643527">
      <w:pPr>
        <w:pStyle w:val="Prrafodelista"/>
        <w:numPr>
          <w:ilvl w:val="3"/>
          <w:numId w:val="13"/>
        </w:numPr>
        <w:spacing w:after="0" w:line="240" w:lineRule="auto"/>
        <w:jc w:val="both"/>
        <w:rPr>
          <w:rFonts w:ascii="Arial" w:hAnsi="Arial" w:cs="Arial"/>
          <w:lang w:val="es-ES"/>
        </w:rPr>
      </w:pPr>
      <w:r w:rsidRPr="009135AE">
        <w:rPr>
          <w:rFonts w:ascii="Arial" w:hAnsi="Arial" w:cs="Arial"/>
          <w:lang w:val="es-ES"/>
        </w:rPr>
        <w:t>GARANTIA UNICA (VIGENCIAS)</w:t>
      </w:r>
    </w:p>
    <w:p w:rsidR="00B23C91" w:rsidRPr="009135AE" w:rsidRDefault="00B23C91" w:rsidP="00B23C91">
      <w:pPr>
        <w:pStyle w:val="Prrafodelista"/>
        <w:spacing w:after="0" w:line="240" w:lineRule="auto"/>
        <w:ind w:left="2640"/>
        <w:jc w:val="both"/>
        <w:rPr>
          <w:rFonts w:ascii="Arial" w:hAnsi="Arial" w:cs="Arial"/>
          <w:b/>
          <w:lang w:val="es-ES"/>
        </w:rPr>
      </w:pPr>
      <w:r w:rsidRPr="009135AE">
        <w:rPr>
          <w:rFonts w:ascii="Arial" w:hAnsi="Arial" w:cs="Arial"/>
          <w:b/>
          <w:lang w:val="es-ES"/>
        </w:rPr>
        <w:t>(CUADRO EJEMPLO)</w:t>
      </w:r>
    </w:p>
    <w:tbl>
      <w:tblPr>
        <w:tblStyle w:val="Cuadrculadetablaclara1"/>
        <w:tblW w:w="963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390"/>
        <w:gridCol w:w="1742"/>
        <w:gridCol w:w="887"/>
        <w:gridCol w:w="1032"/>
        <w:gridCol w:w="774"/>
        <w:gridCol w:w="1814"/>
      </w:tblGrid>
      <w:tr w:rsidR="00EC510B" w:rsidRPr="009135AE" w:rsidTr="00F62EB6">
        <w:trPr>
          <w:trHeight w:val="132"/>
        </w:trPr>
        <w:tc>
          <w:tcPr>
            <w:tcW w:w="9639" w:type="dxa"/>
            <w:gridSpan w:val="6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CONDICIONES INICIALES</w:t>
            </w:r>
          </w:p>
        </w:tc>
      </w:tr>
      <w:tr w:rsidR="00EC510B" w:rsidRPr="009135AE" w:rsidTr="00F62EB6">
        <w:trPr>
          <w:trHeight w:val="245"/>
        </w:trPr>
        <w:tc>
          <w:tcPr>
            <w:tcW w:w="3390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GARANTIAS</w:t>
            </w:r>
          </w:p>
        </w:tc>
        <w:tc>
          <w:tcPr>
            <w:tcW w:w="1742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NOMBRE DE ASEGURADORA</w:t>
            </w:r>
          </w:p>
        </w:tc>
        <w:tc>
          <w:tcPr>
            <w:tcW w:w="887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No POLIZA</w:t>
            </w:r>
          </w:p>
        </w:tc>
        <w:tc>
          <w:tcPr>
            <w:tcW w:w="1032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FECHA INICIAL</w:t>
            </w:r>
          </w:p>
        </w:tc>
        <w:tc>
          <w:tcPr>
            <w:tcW w:w="774" w:type="dxa"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FECHA FINAL</w:t>
            </w:r>
          </w:p>
        </w:tc>
        <w:tc>
          <w:tcPr>
            <w:tcW w:w="1814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VALOR ASEGURADO</w:t>
            </w:r>
          </w:p>
        </w:tc>
      </w:tr>
      <w:tr w:rsidR="00EC510B" w:rsidRPr="009135AE" w:rsidTr="00F62EB6">
        <w:trPr>
          <w:trHeight w:val="137"/>
        </w:trPr>
        <w:tc>
          <w:tcPr>
            <w:tcW w:w="3390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CUMPLIMIENTO DE CONTRATO</w:t>
            </w:r>
          </w:p>
        </w:tc>
        <w:tc>
          <w:tcPr>
            <w:tcW w:w="1742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EC510B" w:rsidRPr="009135AE" w:rsidTr="00F62EB6">
        <w:trPr>
          <w:trHeight w:val="70"/>
        </w:trPr>
        <w:tc>
          <w:tcPr>
            <w:tcW w:w="3390" w:type="dxa"/>
            <w:noWrap/>
            <w:hideMark/>
          </w:tcPr>
          <w:p w:rsidR="00EC510B" w:rsidRPr="009135AE" w:rsidRDefault="00EC510B" w:rsidP="00F67086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 xml:space="preserve">CALIDAD DE </w:t>
            </w:r>
            <w:r w:rsidR="00F67086"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BIENES</w:t>
            </w:r>
          </w:p>
        </w:tc>
        <w:tc>
          <w:tcPr>
            <w:tcW w:w="1742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EC510B" w:rsidRPr="009135AE" w:rsidTr="00F62EB6">
        <w:trPr>
          <w:trHeight w:val="300"/>
        </w:trPr>
        <w:tc>
          <w:tcPr>
            <w:tcW w:w="9639" w:type="dxa"/>
            <w:gridSpan w:val="6"/>
            <w:noWrap/>
            <w:hideMark/>
          </w:tcPr>
          <w:p w:rsidR="00EC510B" w:rsidRPr="009135AE" w:rsidRDefault="00EC510B" w:rsidP="006978FC">
            <w:pPr>
              <w:rPr>
                <w:rFonts w:ascii="Calibri Light" w:eastAsia="Times New Roman" w:hAnsi="Calibri Light"/>
                <w:bCs/>
                <w:color w:val="2E74B5"/>
                <w:sz w:val="22"/>
                <w:szCs w:val="22"/>
                <w:lang w:eastAsia="es-ES"/>
              </w:rPr>
            </w:pPr>
          </w:p>
        </w:tc>
      </w:tr>
      <w:tr w:rsidR="00EC510B" w:rsidRPr="009135AE" w:rsidTr="00F62EB6">
        <w:trPr>
          <w:trHeight w:val="100"/>
        </w:trPr>
        <w:tc>
          <w:tcPr>
            <w:tcW w:w="9639" w:type="dxa"/>
            <w:gridSpan w:val="6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MODIFICACIONES REINICIO ADICIONES  (1-2)</w:t>
            </w:r>
          </w:p>
        </w:tc>
      </w:tr>
      <w:tr w:rsidR="00EC510B" w:rsidRPr="009135AE" w:rsidTr="00F62EB6">
        <w:trPr>
          <w:trHeight w:val="300"/>
        </w:trPr>
        <w:tc>
          <w:tcPr>
            <w:tcW w:w="3390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GARANTIAS</w:t>
            </w:r>
          </w:p>
        </w:tc>
        <w:tc>
          <w:tcPr>
            <w:tcW w:w="1742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NOMBRE DE ASEGURADORA</w:t>
            </w:r>
          </w:p>
        </w:tc>
        <w:tc>
          <w:tcPr>
            <w:tcW w:w="887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No POLIZA</w:t>
            </w:r>
          </w:p>
        </w:tc>
        <w:tc>
          <w:tcPr>
            <w:tcW w:w="1032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FECHA INICIAL</w:t>
            </w:r>
          </w:p>
        </w:tc>
        <w:tc>
          <w:tcPr>
            <w:tcW w:w="774" w:type="dxa"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FECHA FINAL</w:t>
            </w:r>
          </w:p>
        </w:tc>
        <w:tc>
          <w:tcPr>
            <w:tcW w:w="1814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VALOR ASEGURADO</w:t>
            </w:r>
          </w:p>
        </w:tc>
      </w:tr>
      <w:tr w:rsidR="00EC510B" w:rsidRPr="009135AE" w:rsidTr="00F62EB6">
        <w:trPr>
          <w:trHeight w:val="81"/>
        </w:trPr>
        <w:tc>
          <w:tcPr>
            <w:tcW w:w="3390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CUMPLIMIENTO DE CONTRATO</w:t>
            </w:r>
          </w:p>
        </w:tc>
        <w:tc>
          <w:tcPr>
            <w:tcW w:w="1742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EC510B" w:rsidRPr="009135AE" w:rsidTr="00F62EB6">
        <w:trPr>
          <w:trHeight w:val="224"/>
        </w:trPr>
        <w:tc>
          <w:tcPr>
            <w:tcW w:w="3390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PAGO DE SALARIOS PRESTACIONES SOCIALES</w:t>
            </w:r>
          </w:p>
        </w:tc>
        <w:tc>
          <w:tcPr>
            <w:tcW w:w="1742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EC510B" w:rsidRPr="009135AE" w:rsidTr="00F62EB6">
        <w:trPr>
          <w:trHeight w:val="136"/>
        </w:trPr>
        <w:tc>
          <w:tcPr>
            <w:tcW w:w="3390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 xml:space="preserve">CALIDAD DE </w:t>
            </w:r>
            <w:r w:rsidR="00F67086"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LOS BIENES</w:t>
            </w:r>
          </w:p>
        </w:tc>
        <w:tc>
          <w:tcPr>
            <w:tcW w:w="1742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EC510B" w:rsidRPr="009135AE" w:rsidTr="00F62EB6">
        <w:trPr>
          <w:trHeight w:val="192"/>
        </w:trPr>
        <w:tc>
          <w:tcPr>
            <w:tcW w:w="9639" w:type="dxa"/>
            <w:gridSpan w:val="6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ACTA DE TERMINACION</w:t>
            </w:r>
          </w:p>
        </w:tc>
      </w:tr>
      <w:tr w:rsidR="00EC510B" w:rsidRPr="009135AE" w:rsidTr="00F62EB6">
        <w:trPr>
          <w:trHeight w:val="138"/>
        </w:trPr>
        <w:tc>
          <w:tcPr>
            <w:tcW w:w="3390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GARANTIAS</w:t>
            </w:r>
          </w:p>
        </w:tc>
        <w:tc>
          <w:tcPr>
            <w:tcW w:w="1742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 xml:space="preserve">NOMBRE DE </w:t>
            </w: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lastRenderedPageBreak/>
              <w:t>ASEGURADORA</w:t>
            </w:r>
          </w:p>
        </w:tc>
        <w:tc>
          <w:tcPr>
            <w:tcW w:w="887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lastRenderedPageBreak/>
              <w:t xml:space="preserve">No </w:t>
            </w: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lastRenderedPageBreak/>
              <w:t>POLIZA</w:t>
            </w:r>
          </w:p>
        </w:tc>
        <w:tc>
          <w:tcPr>
            <w:tcW w:w="1032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lastRenderedPageBreak/>
              <w:t xml:space="preserve">FECHA </w:t>
            </w: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lastRenderedPageBreak/>
              <w:t>INICIAL</w:t>
            </w:r>
          </w:p>
        </w:tc>
        <w:tc>
          <w:tcPr>
            <w:tcW w:w="774" w:type="dxa"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lastRenderedPageBreak/>
              <w:t>FECH</w:t>
            </w: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lastRenderedPageBreak/>
              <w:t>A FINAL</w:t>
            </w:r>
          </w:p>
        </w:tc>
        <w:tc>
          <w:tcPr>
            <w:tcW w:w="1814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lastRenderedPageBreak/>
              <w:t xml:space="preserve">VALOR </w:t>
            </w: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lastRenderedPageBreak/>
              <w:t>ASEGURADO</w:t>
            </w:r>
          </w:p>
        </w:tc>
      </w:tr>
      <w:tr w:rsidR="00EC510B" w:rsidRPr="009135AE" w:rsidTr="00F62EB6">
        <w:trPr>
          <w:trHeight w:val="164"/>
        </w:trPr>
        <w:tc>
          <w:tcPr>
            <w:tcW w:w="3390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lastRenderedPageBreak/>
              <w:t>CUMPLIMIENTO DE CONTRATO</w:t>
            </w:r>
          </w:p>
        </w:tc>
        <w:tc>
          <w:tcPr>
            <w:tcW w:w="1742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EC510B" w:rsidRPr="009135AE" w:rsidTr="00F62EB6">
        <w:trPr>
          <w:trHeight w:val="107"/>
        </w:trPr>
        <w:tc>
          <w:tcPr>
            <w:tcW w:w="3390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bCs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 xml:space="preserve">CALIDAD DE </w:t>
            </w:r>
            <w:r w:rsidR="00140AB6"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LOS BIENES</w:t>
            </w:r>
          </w:p>
        </w:tc>
        <w:tc>
          <w:tcPr>
            <w:tcW w:w="1742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9135AE" w:rsidRDefault="00EC510B" w:rsidP="006978FC">
            <w:pPr>
              <w:jc w:val="center"/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</w:pPr>
            <w:r w:rsidRPr="009135AE">
              <w:rPr>
                <w:rFonts w:ascii="Calibri Light" w:eastAsia="Times New Roman" w:hAnsi="Calibri Light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</w:tbl>
    <w:p w:rsidR="00B23C91" w:rsidRPr="009135AE" w:rsidRDefault="00B23C91" w:rsidP="00B23C91">
      <w:pPr>
        <w:pStyle w:val="Prrafodelista"/>
        <w:spacing w:after="0" w:line="240" w:lineRule="auto"/>
        <w:ind w:left="1080"/>
        <w:jc w:val="both"/>
        <w:rPr>
          <w:rFonts w:ascii="Arial" w:hAnsi="Arial" w:cs="Arial"/>
          <w:b/>
          <w:lang w:val="es-ES"/>
        </w:rPr>
      </w:pPr>
    </w:p>
    <w:p w:rsidR="000349DC" w:rsidRPr="009135AE" w:rsidRDefault="000349DC" w:rsidP="00B23C91">
      <w:pPr>
        <w:pStyle w:val="Prrafodelista"/>
        <w:spacing w:after="0" w:line="240" w:lineRule="auto"/>
        <w:ind w:left="1080"/>
        <w:jc w:val="both"/>
        <w:rPr>
          <w:rFonts w:ascii="Arial" w:hAnsi="Arial" w:cs="Arial"/>
          <w:b/>
          <w:lang w:val="es-ES"/>
        </w:rPr>
      </w:pPr>
    </w:p>
    <w:p w:rsidR="000349DC" w:rsidRPr="009135AE" w:rsidRDefault="007112A0" w:rsidP="007112A0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9135AE">
        <w:rPr>
          <w:rFonts w:ascii="Arial" w:hAnsi="Arial" w:cs="Arial"/>
          <w:b/>
          <w:lang w:val="es-ES"/>
        </w:rPr>
        <w:t>INFORME TECNICO</w:t>
      </w:r>
    </w:p>
    <w:p w:rsidR="007112A0" w:rsidRPr="009135AE" w:rsidRDefault="007112A0" w:rsidP="007112A0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lang w:val="es-ES"/>
        </w:rPr>
      </w:pPr>
    </w:p>
    <w:p w:rsidR="00020AEA" w:rsidRPr="009135AE" w:rsidRDefault="00643527" w:rsidP="00020AEA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9135AE">
        <w:rPr>
          <w:rFonts w:ascii="Arial" w:hAnsi="Arial" w:cs="Arial"/>
          <w:b/>
          <w:lang w:val="es-ES"/>
        </w:rPr>
        <w:t>DESCRIPCION DEL  OBJETO (</w:t>
      </w:r>
      <w:r w:rsidRPr="009135AE">
        <w:rPr>
          <w:rFonts w:ascii="Arial" w:hAnsi="Arial" w:cs="Arial"/>
          <w:lang w:val="es-ES"/>
        </w:rPr>
        <w:t>Según estudios previos</w:t>
      </w:r>
      <w:r w:rsidRPr="009135AE">
        <w:rPr>
          <w:rFonts w:ascii="Arial" w:hAnsi="Arial" w:cs="Arial"/>
          <w:b/>
          <w:lang w:val="es-ES"/>
        </w:rPr>
        <w:t>)</w:t>
      </w:r>
    </w:p>
    <w:p w:rsidR="00020AEA" w:rsidRPr="009135AE" w:rsidRDefault="00020AEA" w:rsidP="00020AEA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lang w:val="es-ES"/>
        </w:rPr>
      </w:pPr>
    </w:p>
    <w:p w:rsidR="00643527" w:rsidRPr="009135AE" w:rsidRDefault="00020AEA" w:rsidP="000349DC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lang w:val="es-ES"/>
        </w:rPr>
      </w:pPr>
      <w:r w:rsidRPr="009135AE">
        <w:rPr>
          <w:rFonts w:ascii="Arial" w:hAnsi="Arial" w:cs="Arial"/>
          <w:b/>
          <w:lang w:val="es-ES"/>
        </w:rPr>
        <w:t xml:space="preserve"> </w:t>
      </w:r>
    </w:p>
    <w:p w:rsidR="009835D4" w:rsidRPr="009135AE" w:rsidRDefault="009835D4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lang w:val="es-ES"/>
        </w:rPr>
      </w:pPr>
    </w:p>
    <w:p w:rsidR="00643527" w:rsidRPr="009135AE" w:rsidRDefault="00140AB6" w:rsidP="00643527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9135AE">
        <w:rPr>
          <w:rFonts w:ascii="Arial" w:hAnsi="Arial" w:cs="Arial"/>
          <w:b/>
          <w:lang w:val="es-ES"/>
        </w:rPr>
        <w:t xml:space="preserve">DESCRIPCIÓN DEL </w:t>
      </w:r>
      <w:r w:rsidR="00EA4448" w:rsidRPr="009135AE">
        <w:rPr>
          <w:rFonts w:ascii="Arial" w:hAnsi="Arial" w:cs="Arial"/>
          <w:b/>
          <w:lang w:val="es-ES"/>
        </w:rPr>
        <w:t>ELEMENTO</w:t>
      </w:r>
    </w:p>
    <w:p w:rsidR="00140AB6" w:rsidRPr="009135AE" w:rsidRDefault="00140AB6" w:rsidP="00140AB6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lang w:val="es-ES"/>
        </w:rPr>
      </w:pPr>
    </w:p>
    <w:p w:rsidR="00140AB6" w:rsidRPr="009135AE" w:rsidRDefault="00140AB6" w:rsidP="00140AB6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lang w:val="es-ES"/>
        </w:rPr>
      </w:pPr>
    </w:p>
    <w:tbl>
      <w:tblPr>
        <w:tblW w:w="11400" w:type="dxa"/>
        <w:tblInd w:w="-14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880"/>
        <w:gridCol w:w="1200"/>
        <w:gridCol w:w="1360"/>
        <w:gridCol w:w="1200"/>
        <w:gridCol w:w="1200"/>
        <w:gridCol w:w="1360"/>
      </w:tblGrid>
      <w:tr w:rsidR="00140AB6" w:rsidRPr="009135AE" w:rsidTr="00140AB6">
        <w:trPr>
          <w:trHeight w:val="240"/>
        </w:trPr>
        <w:tc>
          <w:tcPr>
            <w:tcW w:w="1200" w:type="dxa"/>
            <w:tcBorders>
              <w:top w:val="double" w:sz="6" w:space="0" w:color="A6A6A6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140AB6" w:rsidRPr="009135AE" w:rsidRDefault="00140AB6" w:rsidP="00140A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No. Ítem</w:t>
            </w:r>
          </w:p>
        </w:tc>
        <w:tc>
          <w:tcPr>
            <w:tcW w:w="3880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:rsidR="00140AB6" w:rsidRPr="009135AE" w:rsidRDefault="00140AB6" w:rsidP="00140A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Descripción</w:t>
            </w:r>
          </w:p>
        </w:tc>
        <w:tc>
          <w:tcPr>
            <w:tcW w:w="1200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140AB6" w:rsidRPr="009135AE" w:rsidRDefault="00140AB6" w:rsidP="00140A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Unidad</w:t>
            </w:r>
          </w:p>
        </w:tc>
        <w:tc>
          <w:tcPr>
            <w:tcW w:w="1360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140AB6" w:rsidRPr="009135AE" w:rsidRDefault="00140AB6" w:rsidP="00140A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Cantidad</w:t>
            </w:r>
          </w:p>
        </w:tc>
        <w:tc>
          <w:tcPr>
            <w:tcW w:w="1200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:rsidR="00140AB6" w:rsidRPr="009135AE" w:rsidRDefault="00140AB6" w:rsidP="00140A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Precio Unitario</w:t>
            </w:r>
          </w:p>
        </w:tc>
        <w:tc>
          <w:tcPr>
            <w:tcW w:w="1200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140AB6" w:rsidRPr="009135AE" w:rsidRDefault="00140AB6" w:rsidP="00140A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IVA</w:t>
            </w:r>
          </w:p>
        </w:tc>
        <w:tc>
          <w:tcPr>
            <w:tcW w:w="1360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140AB6" w:rsidRPr="009135AE" w:rsidRDefault="00140AB6" w:rsidP="00140A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</w:tr>
      <w:tr w:rsidR="00140AB6" w:rsidRPr="009135AE" w:rsidTr="00140AB6">
        <w:trPr>
          <w:trHeight w:val="420"/>
        </w:trPr>
        <w:tc>
          <w:tcPr>
            <w:tcW w:w="120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140AB6" w:rsidRPr="009135AE" w:rsidRDefault="00140AB6" w:rsidP="00140AB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880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:rsidR="00140AB6" w:rsidRPr="009135AE" w:rsidRDefault="00140AB6" w:rsidP="00140AB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140AB6" w:rsidRPr="009135AE" w:rsidRDefault="00140AB6" w:rsidP="00140AB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140AB6" w:rsidRPr="009135AE" w:rsidRDefault="00140AB6" w:rsidP="00140AB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140AB6" w:rsidRPr="009135AE" w:rsidRDefault="00140AB6" w:rsidP="00140AB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140AB6" w:rsidRPr="009135AE" w:rsidRDefault="00140AB6" w:rsidP="00140AB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140AB6" w:rsidRPr="009135AE" w:rsidRDefault="00140AB6" w:rsidP="00140AB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140AB6" w:rsidRPr="009135AE" w:rsidTr="00140AB6">
        <w:trPr>
          <w:trHeight w:val="420"/>
        </w:trPr>
        <w:tc>
          <w:tcPr>
            <w:tcW w:w="120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140AB6" w:rsidRPr="009135AE" w:rsidRDefault="00140AB6" w:rsidP="00140AB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3880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:rsidR="00140AB6" w:rsidRPr="009135AE" w:rsidRDefault="00140AB6" w:rsidP="00140AB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140AB6" w:rsidRPr="009135AE" w:rsidRDefault="00140AB6" w:rsidP="00140AB6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140AB6" w:rsidRPr="009135AE" w:rsidRDefault="00140AB6" w:rsidP="00140AB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140AB6" w:rsidRPr="009135AE" w:rsidRDefault="00140AB6" w:rsidP="00140AB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140AB6" w:rsidRPr="009135AE" w:rsidRDefault="00140AB6" w:rsidP="00140AB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140AB6" w:rsidRPr="009135AE" w:rsidRDefault="00140AB6" w:rsidP="00140AB6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140AB6" w:rsidRPr="009135AE" w:rsidTr="00140AB6">
        <w:trPr>
          <w:trHeight w:val="240"/>
        </w:trPr>
        <w:tc>
          <w:tcPr>
            <w:tcW w:w="8840" w:type="dxa"/>
            <w:gridSpan w:val="5"/>
            <w:tcBorders>
              <w:top w:val="double" w:sz="6" w:space="0" w:color="A6A6A6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140AB6" w:rsidRPr="009135AE" w:rsidRDefault="00140AB6" w:rsidP="00140A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TOTAL RECIBIDO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140AB6" w:rsidRPr="009135AE" w:rsidRDefault="00140AB6" w:rsidP="00140AB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$0</w:t>
            </w:r>
          </w:p>
        </w:tc>
        <w:tc>
          <w:tcPr>
            <w:tcW w:w="1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noWrap/>
            <w:vAlign w:val="center"/>
            <w:hideMark/>
          </w:tcPr>
          <w:p w:rsidR="00140AB6" w:rsidRPr="009135AE" w:rsidRDefault="00140AB6" w:rsidP="00140AB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$ 0</w:t>
            </w:r>
          </w:p>
        </w:tc>
      </w:tr>
    </w:tbl>
    <w:p w:rsidR="00140AB6" w:rsidRPr="009135AE" w:rsidRDefault="00140AB6" w:rsidP="00140AB6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lang w:val="es-ES"/>
        </w:rPr>
      </w:pPr>
    </w:p>
    <w:p w:rsidR="00643527" w:rsidRPr="009135AE" w:rsidRDefault="00643527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lang w:val="es-ES"/>
        </w:rPr>
      </w:pPr>
    </w:p>
    <w:p w:rsidR="009835D4" w:rsidRPr="009135AE" w:rsidRDefault="009835D4" w:rsidP="00643527">
      <w:pPr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7112A0" w:rsidRPr="009135AE" w:rsidRDefault="007112A0" w:rsidP="00643527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9135AE">
        <w:rPr>
          <w:rFonts w:ascii="Arial" w:hAnsi="Arial" w:cs="Arial"/>
          <w:b/>
          <w:lang w:val="es-ES"/>
        </w:rPr>
        <w:t xml:space="preserve">VERIFICACIÓN DE CALIDAD DE LOS </w:t>
      </w:r>
      <w:r w:rsidR="00801724" w:rsidRPr="009135AE">
        <w:rPr>
          <w:rFonts w:ascii="Arial" w:hAnsi="Arial" w:cs="Arial"/>
          <w:b/>
          <w:lang w:val="es-ES"/>
        </w:rPr>
        <w:t>ELEMENTOS</w:t>
      </w:r>
      <w:r w:rsidRPr="009135AE">
        <w:rPr>
          <w:rFonts w:ascii="Arial" w:hAnsi="Arial" w:cs="Arial"/>
          <w:b/>
          <w:lang w:val="es-ES"/>
        </w:rPr>
        <w:t xml:space="preserve"> </w:t>
      </w:r>
      <w:r w:rsidR="00EA4448" w:rsidRPr="009135AE">
        <w:rPr>
          <w:rFonts w:ascii="Arial" w:hAnsi="Arial" w:cs="Arial"/>
          <w:b/>
          <w:lang w:val="es-ES"/>
        </w:rPr>
        <w:t>ENTREGADOS</w:t>
      </w:r>
      <w:r w:rsidRPr="009135AE">
        <w:rPr>
          <w:rFonts w:ascii="Arial" w:hAnsi="Arial" w:cs="Arial"/>
          <w:b/>
          <w:lang w:val="es-ES"/>
        </w:rPr>
        <w:t>, CONSTANDO QUE LOS MISMOS CUMPLEN CON LAS ESPECIFICACIONES</w:t>
      </w:r>
      <w:r w:rsidR="00EA4448" w:rsidRPr="009135AE">
        <w:rPr>
          <w:rFonts w:ascii="Arial" w:hAnsi="Arial" w:cs="Arial"/>
          <w:b/>
          <w:lang w:val="es-ES"/>
        </w:rPr>
        <w:t xml:space="preserve"> TÉCNICAS</w:t>
      </w:r>
      <w:r w:rsidRPr="009135AE">
        <w:rPr>
          <w:rFonts w:ascii="Arial" w:hAnsi="Arial" w:cs="Arial"/>
          <w:b/>
          <w:lang w:val="es-ES"/>
        </w:rPr>
        <w:t xml:space="preserve"> </w:t>
      </w:r>
      <w:r w:rsidR="009878FC" w:rsidRPr="009135AE">
        <w:rPr>
          <w:rFonts w:ascii="Arial" w:hAnsi="Arial" w:cs="Arial"/>
          <w:b/>
          <w:lang w:val="es-ES"/>
        </w:rPr>
        <w:t xml:space="preserve">Y/O FICHA TÉCNICA </w:t>
      </w:r>
      <w:r w:rsidRPr="009135AE">
        <w:rPr>
          <w:rFonts w:ascii="Arial" w:hAnsi="Arial" w:cs="Arial"/>
          <w:b/>
          <w:lang w:val="es-ES"/>
        </w:rPr>
        <w:t>ESTIPULADAS EN EL CONTRATO</w:t>
      </w:r>
    </w:p>
    <w:p w:rsidR="007112A0" w:rsidRPr="009135AE" w:rsidRDefault="007112A0" w:rsidP="007112A0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lang w:val="es-ES"/>
        </w:rPr>
      </w:pPr>
    </w:p>
    <w:p w:rsidR="007112A0" w:rsidRPr="009135AE" w:rsidRDefault="007112A0" w:rsidP="007112A0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lang w:val="es-ES"/>
        </w:rPr>
      </w:pPr>
    </w:p>
    <w:tbl>
      <w:tblPr>
        <w:tblW w:w="0" w:type="auto"/>
        <w:tblInd w:w="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8"/>
        <w:gridCol w:w="2625"/>
        <w:gridCol w:w="2661"/>
      </w:tblGrid>
      <w:tr w:rsidR="007112A0" w:rsidRPr="009135AE" w:rsidTr="006F3422">
        <w:tc>
          <w:tcPr>
            <w:tcW w:w="2678" w:type="dxa"/>
          </w:tcPr>
          <w:p w:rsidR="007112A0" w:rsidRPr="009135AE" w:rsidRDefault="007112A0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szCs w:val="22"/>
                <w:lang w:val="es-ES"/>
              </w:rPr>
            </w:pPr>
            <w:r w:rsidRPr="009135AE">
              <w:rPr>
                <w:rFonts w:ascii="Tahoma" w:hAnsi="Tahoma"/>
                <w:b/>
                <w:sz w:val="22"/>
                <w:szCs w:val="22"/>
                <w:lang w:val="es-ES"/>
              </w:rPr>
              <w:t>ITEM No</w:t>
            </w:r>
          </w:p>
        </w:tc>
        <w:tc>
          <w:tcPr>
            <w:tcW w:w="2625" w:type="dxa"/>
          </w:tcPr>
          <w:p w:rsidR="007112A0" w:rsidRPr="009135AE" w:rsidRDefault="007112A0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szCs w:val="22"/>
                <w:lang w:val="es-ES"/>
              </w:rPr>
            </w:pPr>
            <w:r w:rsidRPr="009135AE">
              <w:rPr>
                <w:rFonts w:ascii="Tahoma" w:hAnsi="Tahoma"/>
                <w:b/>
                <w:sz w:val="22"/>
                <w:szCs w:val="22"/>
                <w:lang w:val="es-ES"/>
              </w:rPr>
              <w:t>CUMPLE</w:t>
            </w:r>
            <w:r w:rsidR="00575A8E" w:rsidRPr="009135AE">
              <w:rPr>
                <w:rFonts w:ascii="Tahoma" w:hAnsi="Tahoma"/>
                <w:b/>
                <w:sz w:val="22"/>
                <w:szCs w:val="22"/>
                <w:lang w:val="es-ES"/>
              </w:rPr>
              <w:t xml:space="preserve"> – CONDICIONES TÉCNICAS</w:t>
            </w:r>
          </w:p>
        </w:tc>
        <w:tc>
          <w:tcPr>
            <w:tcW w:w="2661" w:type="dxa"/>
          </w:tcPr>
          <w:p w:rsidR="007112A0" w:rsidRPr="009135AE" w:rsidRDefault="007112A0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szCs w:val="22"/>
                <w:lang w:val="es-ES"/>
              </w:rPr>
            </w:pPr>
            <w:r w:rsidRPr="009135AE">
              <w:rPr>
                <w:rFonts w:ascii="Tahoma" w:hAnsi="Tahoma"/>
                <w:b/>
                <w:sz w:val="22"/>
                <w:szCs w:val="22"/>
                <w:lang w:val="es-ES"/>
              </w:rPr>
              <w:t>NO CUMPLE</w:t>
            </w:r>
            <w:r w:rsidR="00575A8E" w:rsidRPr="009135AE">
              <w:rPr>
                <w:rFonts w:ascii="Tahoma" w:hAnsi="Tahoma"/>
                <w:b/>
                <w:sz w:val="22"/>
                <w:szCs w:val="22"/>
                <w:lang w:val="es-ES"/>
              </w:rPr>
              <w:t xml:space="preserve"> – CONDICIONES TÉCNICAS</w:t>
            </w:r>
          </w:p>
        </w:tc>
      </w:tr>
      <w:tr w:rsidR="007112A0" w:rsidRPr="009135AE" w:rsidTr="006F3422">
        <w:tc>
          <w:tcPr>
            <w:tcW w:w="2678" w:type="dxa"/>
          </w:tcPr>
          <w:p w:rsidR="007112A0" w:rsidRPr="009135AE" w:rsidRDefault="007112A0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szCs w:val="22"/>
                <w:lang w:val="es-ES"/>
              </w:rPr>
            </w:pPr>
          </w:p>
        </w:tc>
        <w:tc>
          <w:tcPr>
            <w:tcW w:w="2625" w:type="dxa"/>
          </w:tcPr>
          <w:p w:rsidR="007112A0" w:rsidRPr="009135AE" w:rsidRDefault="007112A0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szCs w:val="22"/>
                <w:lang w:val="es-ES"/>
              </w:rPr>
            </w:pPr>
          </w:p>
        </w:tc>
        <w:tc>
          <w:tcPr>
            <w:tcW w:w="2661" w:type="dxa"/>
          </w:tcPr>
          <w:p w:rsidR="007112A0" w:rsidRPr="009135AE" w:rsidRDefault="007112A0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szCs w:val="22"/>
                <w:lang w:val="es-ES"/>
              </w:rPr>
            </w:pPr>
          </w:p>
        </w:tc>
      </w:tr>
      <w:tr w:rsidR="007112A0" w:rsidRPr="009135AE" w:rsidTr="006F3422">
        <w:tc>
          <w:tcPr>
            <w:tcW w:w="2678" w:type="dxa"/>
          </w:tcPr>
          <w:p w:rsidR="007112A0" w:rsidRPr="009135AE" w:rsidRDefault="007112A0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szCs w:val="22"/>
                <w:lang w:val="es-ES"/>
              </w:rPr>
            </w:pPr>
          </w:p>
        </w:tc>
        <w:tc>
          <w:tcPr>
            <w:tcW w:w="2625" w:type="dxa"/>
          </w:tcPr>
          <w:p w:rsidR="007112A0" w:rsidRPr="009135AE" w:rsidRDefault="007112A0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szCs w:val="22"/>
                <w:lang w:val="es-ES"/>
              </w:rPr>
            </w:pPr>
          </w:p>
        </w:tc>
        <w:tc>
          <w:tcPr>
            <w:tcW w:w="2661" w:type="dxa"/>
          </w:tcPr>
          <w:p w:rsidR="007112A0" w:rsidRPr="009135AE" w:rsidRDefault="007112A0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szCs w:val="22"/>
                <w:lang w:val="es-ES"/>
              </w:rPr>
            </w:pPr>
          </w:p>
        </w:tc>
      </w:tr>
      <w:tr w:rsidR="007112A0" w:rsidRPr="009135AE" w:rsidTr="006F3422">
        <w:tc>
          <w:tcPr>
            <w:tcW w:w="2678" w:type="dxa"/>
          </w:tcPr>
          <w:p w:rsidR="007112A0" w:rsidRPr="009135AE" w:rsidRDefault="007112A0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szCs w:val="22"/>
                <w:lang w:val="es-ES"/>
              </w:rPr>
            </w:pPr>
          </w:p>
        </w:tc>
        <w:tc>
          <w:tcPr>
            <w:tcW w:w="2625" w:type="dxa"/>
          </w:tcPr>
          <w:p w:rsidR="007112A0" w:rsidRPr="009135AE" w:rsidRDefault="007112A0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szCs w:val="22"/>
                <w:lang w:val="es-ES"/>
              </w:rPr>
            </w:pPr>
          </w:p>
        </w:tc>
        <w:tc>
          <w:tcPr>
            <w:tcW w:w="2661" w:type="dxa"/>
          </w:tcPr>
          <w:p w:rsidR="007112A0" w:rsidRPr="009135AE" w:rsidRDefault="007112A0" w:rsidP="006F3422">
            <w:pPr>
              <w:pStyle w:val="Encabezado"/>
              <w:jc w:val="center"/>
              <w:rPr>
                <w:rFonts w:ascii="Tahoma" w:hAnsi="Tahoma"/>
                <w:b/>
                <w:sz w:val="22"/>
                <w:szCs w:val="22"/>
                <w:lang w:val="es-ES"/>
              </w:rPr>
            </w:pPr>
          </w:p>
        </w:tc>
      </w:tr>
    </w:tbl>
    <w:p w:rsidR="007112A0" w:rsidRPr="009135AE" w:rsidRDefault="007112A0" w:rsidP="007112A0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lang w:val="es-ES_tradnl"/>
        </w:rPr>
      </w:pPr>
    </w:p>
    <w:p w:rsidR="007112A0" w:rsidRPr="009135AE" w:rsidRDefault="007112A0" w:rsidP="007112A0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lang w:val="es-ES"/>
        </w:rPr>
      </w:pPr>
    </w:p>
    <w:p w:rsidR="007112A0" w:rsidRPr="009135AE" w:rsidRDefault="007112A0" w:rsidP="007112A0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lang w:val="es-ES"/>
        </w:rPr>
      </w:pPr>
    </w:p>
    <w:p w:rsidR="00643527" w:rsidRPr="009135AE" w:rsidRDefault="00643527" w:rsidP="00643527">
      <w:pPr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9178A6" w:rsidRPr="009135AE" w:rsidRDefault="009178A6" w:rsidP="00643527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9135AE">
        <w:rPr>
          <w:rFonts w:ascii="Arial" w:hAnsi="Arial" w:cs="Arial"/>
          <w:b/>
          <w:lang w:val="es-ES"/>
        </w:rPr>
        <w:t>Entrega de servicios conexos a la compra tales como capacitación, instalación y entrega de manuales de uso:</w:t>
      </w:r>
    </w:p>
    <w:p w:rsidR="009178A6" w:rsidRPr="009135AE" w:rsidRDefault="009178A6" w:rsidP="009178A6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lang w:val="es-ES"/>
        </w:rPr>
      </w:pPr>
    </w:p>
    <w:p w:rsidR="009178A6" w:rsidRPr="009135AE" w:rsidRDefault="009178A6" w:rsidP="009178A6">
      <w:pPr>
        <w:pStyle w:val="Prrafodelista"/>
        <w:spacing w:after="0" w:line="240" w:lineRule="auto"/>
        <w:ind w:left="1080"/>
        <w:jc w:val="both"/>
        <w:rPr>
          <w:rFonts w:ascii="Arial" w:hAnsi="Arial" w:cs="Arial"/>
          <w:b/>
          <w:lang w:val="es-ES"/>
        </w:rPr>
      </w:pPr>
    </w:p>
    <w:p w:rsidR="00643527" w:rsidRPr="009135AE" w:rsidRDefault="007112A0" w:rsidP="00643527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9135AE">
        <w:rPr>
          <w:rFonts w:ascii="Arial" w:hAnsi="Arial" w:cs="Arial"/>
          <w:b/>
          <w:lang w:val="es-ES"/>
        </w:rPr>
        <w:t xml:space="preserve">BIENES DEFECTUOSOS, CON FALLAS TECNICAS </w:t>
      </w:r>
      <w:r w:rsidR="00395BF2" w:rsidRPr="009135AE">
        <w:rPr>
          <w:rFonts w:ascii="Arial" w:hAnsi="Arial" w:cs="Arial"/>
          <w:b/>
          <w:lang w:val="es-ES"/>
        </w:rPr>
        <w:t>O QUE NO CUMPLEN (</w:t>
      </w:r>
      <w:r w:rsidRPr="009135AE">
        <w:rPr>
          <w:rFonts w:ascii="Arial" w:hAnsi="Arial" w:cs="Arial"/>
          <w:b/>
          <w:lang w:val="es-ES"/>
        </w:rPr>
        <w:t xml:space="preserve">se deben dejar constancias de los bienes defectuosos o </w:t>
      </w:r>
      <w:r w:rsidRPr="009135AE">
        <w:rPr>
          <w:rFonts w:ascii="Arial" w:hAnsi="Arial" w:cs="Arial"/>
          <w:b/>
          <w:lang w:val="es-ES"/>
        </w:rPr>
        <w:lastRenderedPageBreak/>
        <w:t xml:space="preserve">con fallas técnicas y dar un plazo perentorio </w:t>
      </w:r>
      <w:r w:rsidR="00395BF2" w:rsidRPr="009135AE">
        <w:rPr>
          <w:rFonts w:ascii="Arial" w:hAnsi="Arial" w:cs="Arial"/>
          <w:b/>
          <w:lang w:val="es-ES"/>
        </w:rPr>
        <w:t>para la entrega de los mismos)</w:t>
      </w:r>
    </w:p>
    <w:p w:rsidR="00643527" w:rsidRPr="009135AE" w:rsidRDefault="00643527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lang w:val="es-ES"/>
        </w:rPr>
      </w:pPr>
    </w:p>
    <w:tbl>
      <w:tblPr>
        <w:tblW w:w="0" w:type="auto"/>
        <w:tblInd w:w="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8"/>
        <w:gridCol w:w="2625"/>
        <w:gridCol w:w="2661"/>
      </w:tblGrid>
      <w:tr w:rsidR="00DC0663" w:rsidRPr="009135AE" w:rsidTr="00D6669F">
        <w:tc>
          <w:tcPr>
            <w:tcW w:w="2678" w:type="dxa"/>
          </w:tcPr>
          <w:p w:rsidR="00DC0663" w:rsidRPr="009135AE" w:rsidRDefault="00DC0663" w:rsidP="00D6669F">
            <w:pPr>
              <w:pStyle w:val="Encabezado"/>
              <w:jc w:val="center"/>
              <w:rPr>
                <w:rFonts w:ascii="Tahoma" w:hAnsi="Tahoma"/>
                <w:b/>
                <w:sz w:val="22"/>
                <w:szCs w:val="22"/>
                <w:lang w:val="es-ES"/>
              </w:rPr>
            </w:pPr>
            <w:r w:rsidRPr="009135AE">
              <w:rPr>
                <w:rFonts w:ascii="Tahoma" w:hAnsi="Tahoma"/>
                <w:b/>
                <w:sz w:val="22"/>
                <w:szCs w:val="22"/>
                <w:lang w:val="es-ES"/>
              </w:rPr>
              <w:t>ITEM No</w:t>
            </w:r>
          </w:p>
        </w:tc>
        <w:tc>
          <w:tcPr>
            <w:tcW w:w="2625" w:type="dxa"/>
          </w:tcPr>
          <w:p w:rsidR="00DC0663" w:rsidRPr="009135AE" w:rsidRDefault="00DC0663" w:rsidP="00D6669F">
            <w:pPr>
              <w:pStyle w:val="Encabezado"/>
              <w:jc w:val="center"/>
              <w:rPr>
                <w:rFonts w:ascii="Tahoma" w:hAnsi="Tahoma"/>
                <w:b/>
                <w:sz w:val="22"/>
                <w:szCs w:val="22"/>
                <w:lang w:val="es-ES"/>
              </w:rPr>
            </w:pPr>
            <w:r w:rsidRPr="009135AE">
              <w:rPr>
                <w:rFonts w:ascii="Tahoma" w:hAnsi="Tahoma"/>
                <w:b/>
                <w:sz w:val="22"/>
                <w:szCs w:val="22"/>
                <w:lang w:val="es-ES"/>
              </w:rPr>
              <w:t>FALLA TÉCNICA</w:t>
            </w:r>
          </w:p>
        </w:tc>
        <w:tc>
          <w:tcPr>
            <w:tcW w:w="2661" w:type="dxa"/>
          </w:tcPr>
          <w:p w:rsidR="00DC0663" w:rsidRPr="009135AE" w:rsidRDefault="00DC0663" w:rsidP="00D6669F">
            <w:pPr>
              <w:pStyle w:val="Encabezado"/>
              <w:jc w:val="center"/>
              <w:rPr>
                <w:rFonts w:ascii="Tahoma" w:hAnsi="Tahoma"/>
                <w:b/>
                <w:sz w:val="22"/>
                <w:szCs w:val="22"/>
                <w:lang w:val="es-ES"/>
              </w:rPr>
            </w:pPr>
            <w:r w:rsidRPr="009135AE">
              <w:rPr>
                <w:rFonts w:ascii="Tahoma" w:hAnsi="Tahoma"/>
                <w:b/>
                <w:sz w:val="22"/>
                <w:szCs w:val="22"/>
                <w:lang w:val="es-ES"/>
              </w:rPr>
              <w:t>NO CUMPLE</w:t>
            </w:r>
          </w:p>
        </w:tc>
      </w:tr>
      <w:tr w:rsidR="00DC0663" w:rsidRPr="009135AE" w:rsidTr="00D6669F">
        <w:tc>
          <w:tcPr>
            <w:tcW w:w="2678" w:type="dxa"/>
          </w:tcPr>
          <w:p w:rsidR="00DC0663" w:rsidRPr="009135AE" w:rsidRDefault="00DC0663" w:rsidP="00D6669F">
            <w:pPr>
              <w:pStyle w:val="Encabezado"/>
              <w:jc w:val="center"/>
              <w:rPr>
                <w:rFonts w:ascii="Tahoma" w:hAnsi="Tahoma"/>
                <w:b/>
                <w:sz w:val="22"/>
                <w:szCs w:val="22"/>
                <w:lang w:val="es-ES"/>
              </w:rPr>
            </w:pPr>
          </w:p>
        </w:tc>
        <w:tc>
          <w:tcPr>
            <w:tcW w:w="2625" w:type="dxa"/>
          </w:tcPr>
          <w:p w:rsidR="00DC0663" w:rsidRPr="009135AE" w:rsidRDefault="00DC0663" w:rsidP="00D6669F">
            <w:pPr>
              <w:pStyle w:val="Encabezado"/>
              <w:jc w:val="center"/>
              <w:rPr>
                <w:rFonts w:ascii="Tahoma" w:hAnsi="Tahoma"/>
                <w:b/>
                <w:sz w:val="22"/>
                <w:szCs w:val="22"/>
                <w:lang w:val="es-ES"/>
              </w:rPr>
            </w:pPr>
          </w:p>
        </w:tc>
        <w:tc>
          <w:tcPr>
            <w:tcW w:w="2661" w:type="dxa"/>
          </w:tcPr>
          <w:p w:rsidR="00DC0663" w:rsidRPr="009135AE" w:rsidRDefault="00DC0663" w:rsidP="00D6669F">
            <w:pPr>
              <w:pStyle w:val="Encabezado"/>
              <w:jc w:val="center"/>
              <w:rPr>
                <w:rFonts w:ascii="Tahoma" w:hAnsi="Tahoma"/>
                <w:b/>
                <w:sz w:val="22"/>
                <w:szCs w:val="22"/>
                <w:lang w:val="es-ES"/>
              </w:rPr>
            </w:pPr>
          </w:p>
        </w:tc>
      </w:tr>
      <w:tr w:rsidR="00DC0663" w:rsidRPr="009135AE" w:rsidTr="00D6669F">
        <w:tc>
          <w:tcPr>
            <w:tcW w:w="2678" w:type="dxa"/>
          </w:tcPr>
          <w:p w:rsidR="00DC0663" w:rsidRPr="009135AE" w:rsidRDefault="00DC0663" w:rsidP="00D6669F">
            <w:pPr>
              <w:pStyle w:val="Encabezado"/>
              <w:jc w:val="center"/>
              <w:rPr>
                <w:rFonts w:ascii="Tahoma" w:hAnsi="Tahoma"/>
                <w:b/>
                <w:sz w:val="22"/>
                <w:szCs w:val="22"/>
                <w:lang w:val="es-ES"/>
              </w:rPr>
            </w:pPr>
          </w:p>
        </w:tc>
        <w:tc>
          <w:tcPr>
            <w:tcW w:w="2625" w:type="dxa"/>
          </w:tcPr>
          <w:p w:rsidR="00DC0663" w:rsidRPr="009135AE" w:rsidRDefault="00DC0663" w:rsidP="00D6669F">
            <w:pPr>
              <w:pStyle w:val="Encabezado"/>
              <w:jc w:val="center"/>
              <w:rPr>
                <w:rFonts w:ascii="Tahoma" w:hAnsi="Tahoma"/>
                <w:b/>
                <w:sz w:val="22"/>
                <w:szCs w:val="22"/>
                <w:lang w:val="es-ES"/>
              </w:rPr>
            </w:pPr>
          </w:p>
        </w:tc>
        <w:tc>
          <w:tcPr>
            <w:tcW w:w="2661" w:type="dxa"/>
          </w:tcPr>
          <w:p w:rsidR="00DC0663" w:rsidRPr="009135AE" w:rsidRDefault="00DC0663" w:rsidP="00D6669F">
            <w:pPr>
              <w:pStyle w:val="Encabezado"/>
              <w:jc w:val="center"/>
              <w:rPr>
                <w:rFonts w:ascii="Tahoma" w:hAnsi="Tahoma"/>
                <w:b/>
                <w:sz w:val="22"/>
                <w:szCs w:val="22"/>
                <w:lang w:val="es-ES"/>
              </w:rPr>
            </w:pPr>
          </w:p>
        </w:tc>
      </w:tr>
      <w:tr w:rsidR="00DC0663" w:rsidRPr="009135AE" w:rsidTr="00D6669F">
        <w:tc>
          <w:tcPr>
            <w:tcW w:w="2678" w:type="dxa"/>
          </w:tcPr>
          <w:p w:rsidR="00DC0663" w:rsidRPr="009135AE" w:rsidRDefault="00DC0663" w:rsidP="00D6669F">
            <w:pPr>
              <w:pStyle w:val="Encabezado"/>
              <w:jc w:val="center"/>
              <w:rPr>
                <w:rFonts w:ascii="Tahoma" w:hAnsi="Tahoma"/>
                <w:b/>
                <w:sz w:val="22"/>
                <w:szCs w:val="22"/>
                <w:lang w:val="es-ES"/>
              </w:rPr>
            </w:pPr>
          </w:p>
        </w:tc>
        <w:tc>
          <w:tcPr>
            <w:tcW w:w="2625" w:type="dxa"/>
          </w:tcPr>
          <w:p w:rsidR="00DC0663" w:rsidRPr="009135AE" w:rsidRDefault="00DC0663" w:rsidP="00D6669F">
            <w:pPr>
              <w:pStyle w:val="Encabezado"/>
              <w:jc w:val="center"/>
              <w:rPr>
                <w:rFonts w:ascii="Tahoma" w:hAnsi="Tahoma"/>
                <w:b/>
                <w:sz w:val="22"/>
                <w:szCs w:val="22"/>
                <w:lang w:val="es-ES"/>
              </w:rPr>
            </w:pPr>
          </w:p>
        </w:tc>
        <w:tc>
          <w:tcPr>
            <w:tcW w:w="2661" w:type="dxa"/>
          </w:tcPr>
          <w:p w:rsidR="00DC0663" w:rsidRPr="009135AE" w:rsidRDefault="00DC0663" w:rsidP="00D6669F">
            <w:pPr>
              <w:pStyle w:val="Encabezado"/>
              <w:jc w:val="center"/>
              <w:rPr>
                <w:rFonts w:ascii="Tahoma" w:hAnsi="Tahoma"/>
                <w:b/>
                <w:sz w:val="22"/>
                <w:szCs w:val="22"/>
                <w:lang w:val="es-ES"/>
              </w:rPr>
            </w:pPr>
          </w:p>
        </w:tc>
      </w:tr>
    </w:tbl>
    <w:p w:rsidR="00395BF2" w:rsidRPr="009135AE" w:rsidRDefault="00395BF2" w:rsidP="00395BF2">
      <w:pPr>
        <w:pStyle w:val="Prrafodelista"/>
        <w:spacing w:after="0" w:line="240" w:lineRule="auto"/>
        <w:ind w:left="1080"/>
        <w:jc w:val="both"/>
        <w:rPr>
          <w:rFonts w:ascii="Arial" w:hAnsi="Arial" w:cs="Arial"/>
          <w:b/>
          <w:lang w:val="es-ES"/>
        </w:rPr>
      </w:pPr>
    </w:p>
    <w:p w:rsidR="009178A6" w:rsidRPr="009135AE" w:rsidRDefault="009178A6" w:rsidP="00395BF2">
      <w:pPr>
        <w:pStyle w:val="Prrafodelista"/>
        <w:spacing w:after="0" w:line="240" w:lineRule="auto"/>
        <w:ind w:left="1080"/>
        <w:jc w:val="both"/>
        <w:rPr>
          <w:rFonts w:ascii="Arial" w:hAnsi="Arial" w:cs="Arial"/>
          <w:b/>
          <w:lang w:val="es-ES"/>
        </w:rPr>
      </w:pPr>
    </w:p>
    <w:p w:rsidR="00643527" w:rsidRPr="009135AE" w:rsidRDefault="00643527" w:rsidP="00643527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643527" w:rsidRPr="009135AE" w:rsidRDefault="00643527" w:rsidP="000D6200">
      <w:pPr>
        <w:pStyle w:val="Prrafodelista"/>
        <w:numPr>
          <w:ilvl w:val="2"/>
          <w:numId w:val="16"/>
        </w:numP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9135AE">
        <w:rPr>
          <w:rFonts w:ascii="Arial" w:hAnsi="Arial" w:cs="Arial"/>
          <w:b/>
          <w:lang w:val="es-ES"/>
        </w:rPr>
        <w:t>DOCUMENTACION DEL CONTRATO</w:t>
      </w:r>
    </w:p>
    <w:p w:rsidR="000D6200" w:rsidRPr="009135AE" w:rsidRDefault="000D6200" w:rsidP="000D6200">
      <w:pPr>
        <w:pStyle w:val="Prrafodelista"/>
        <w:spacing w:after="0" w:line="240" w:lineRule="auto"/>
        <w:ind w:left="1788"/>
        <w:jc w:val="both"/>
        <w:rPr>
          <w:rFonts w:ascii="Arial" w:hAnsi="Arial" w:cs="Arial"/>
          <w:b/>
          <w:lang w:val="es-ES"/>
        </w:rPr>
      </w:pPr>
    </w:p>
    <w:p w:rsidR="00C7155F" w:rsidRPr="009135AE" w:rsidRDefault="00C7155F" w:rsidP="000D6200">
      <w:pPr>
        <w:pStyle w:val="Prrafodelista"/>
        <w:spacing w:after="0" w:line="240" w:lineRule="auto"/>
        <w:ind w:left="1788"/>
        <w:jc w:val="both"/>
        <w:rPr>
          <w:rFonts w:ascii="Arial" w:hAnsi="Arial" w:cs="Arial"/>
          <w:b/>
          <w:lang w:val="es-ES"/>
        </w:rPr>
      </w:pPr>
    </w:p>
    <w:tbl>
      <w:tblPr>
        <w:tblW w:w="8647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2552"/>
        <w:gridCol w:w="992"/>
        <w:gridCol w:w="4536"/>
      </w:tblGrid>
      <w:tr w:rsidR="0044508E" w:rsidRPr="009135AE" w:rsidTr="00626813">
        <w:trPr>
          <w:trHeight w:val="255"/>
        </w:trPr>
        <w:tc>
          <w:tcPr>
            <w:tcW w:w="8647" w:type="dxa"/>
            <w:gridSpan w:val="4"/>
            <w:shd w:val="clear" w:color="auto" w:fill="auto"/>
            <w:vAlign w:val="center"/>
            <w:hideMark/>
          </w:tcPr>
          <w:p w:rsidR="0044508E" w:rsidRPr="009135AE" w:rsidRDefault="0044508E" w:rsidP="000D6200">
            <w:pPr>
              <w:numPr>
                <w:ilvl w:val="0"/>
                <w:numId w:val="16"/>
              </w:numPr>
              <w:jc w:val="center"/>
              <w:rPr>
                <w:rFonts w:cs="Arial"/>
                <w:b/>
                <w:sz w:val="22"/>
                <w:szCs w:val="22"/>
                <w:highlight w:val="yellow"/>
                <w:lang w:val="es-MX" w:eastAsia="es-MX"/>
              </w:rPr>
            </w:pPr>
            <w:r w:rsidRPr="009135AE">
              <w:rPr>
                <w:rFonts w:cs="Arial"/>
                <w:b/>
                <w:sz w:val="22"/>
                <w:szCs w:val="22"/>
                <w:lang w:val="es-MX" w:eastAsia="es-MX"/>
              </w:rPr>
              <w:t>RELACION DE ACTAS</w:t>
            </w:r>
          </w:p>
        </w:tc>
      </w:tr>
      <w:tr w:rsidR="0044508E" w:rsidRPr="009135AE" w:rsidTr="00626813">
        <w:trPr>
          <w:trHeight w:val="488"/>
        </w:trPr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44508E" w:rsidRPr="009135AE" w:rsidRDefault="0044508E" w:rsidP="00626813">
            <w:pPr>
              <w:rPr>
                <w:rFonts w:cs="Arial"/>
                <w:sz w:val="22"/>
                <w:szCs w:val="22"/>
                <w:lang w:val="es-MX" w:eastAsia="es-MX"/>
              </w:rPr>
            </w:pPr>
            <w:r w:rsidRPr="009135AE">
              <w:rPr>
                <w:rFonts w:cs="Arial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2552" w:type="dxa"/>
            <w:vMerge w:val="restart"/>
            <w:shd w:val="clear" w:color="000000" w:fill="FFFFFF"/>
            <w:vAlign w:val="center"/>
            <w:hideMark/>
          </w:tcPr>
          <w:p w:rsidR="0044508E" w:rsidRPr="009135AE" w:rsidRDefault="0044508E" w:rsidP="00626813">
            <w:pPr>
              <w:jc w:val="center"/>
              <w:rPr>
                <w:rFonts w:cs="Arial"/>
                <w:sz w:val="22"/>
                <w:szCs w:val="22"/>
                <w:lang w:val="es-MX" w:eastAsia="es-MX"/>
              </w:rPr>
            </w:pPr>
            <w:r w:rsidRPr="009135AE">
              <w:rPr>
                <w:rFonts w:cs="Arial"/>
                <w:sz w:val="22"/>
                <w:szCs w:val="22"/>
                <w:lang w:val="es-MX" w:eastAsia="es-MX"/>
              </w:rPr>
              <w:t>TIPO DE ACTA</w:t>
            </w:r>
          </w:p>
        </w:tc>
        <w:tc>
          <w:tcPr>
            <w:tcW w:w="992" w:type="dxa"/>
            <w:vMerge w:val="restart"/>
            <w:shd w:val="clear" w:color="000000" w:fill="FFFFFF"/>
            <w:vAlign w:val="center"/>
            <w:hideMark/>
          </w:tcPr>
          <w:p w:rsidR="0044508E" w:rsidRPr="009135AE" w:rsidRDefault="0044508E" w:rsidP="00626813">
            <w:pPr>
              <w:rPr>
                <w:rFonts w:cs="Arial"/>
                <w:sz w:val="22"/>
                <w:szCs w:val="22"/>
                <w:lang w:val="es-MX" w:eastAsia="es-MX"/>
              </w:rPr>
            </w:pPr>
            <w:r w:rsidRPr="009135AE">
              <w:rPr>
                <w:rFonts w:cs="Arial"/>
                <w:sz w:val="22"/>
                <w:szCs w:val="22"/>
                <w:lang w:val="es-MX" w:eastAsia="es-MX"/>
              </w:rPr>
              <w:t>FECHA</w:t>
            </w:r>
          </w:p>
        </w:tc>
        <w:tc>
          <w:tcPr>
            <w:tcW w:w="4536" w:type="dxa"/>
            <w:vMerge w:val="restart"/>
            <w:shd w:val="clear" w:color="000000" w:fill="FFFFFF"/>
            <w:vAlign w:val="center"/>
            <w:hideMark/>
          </w:tcPr>
          <w:p w:rsidR="0044508E" w:rsidRPr="009135AE" w:rsidRDefault="0044508E" w:rsidP="00626813">
            <w:pPr>
              <w:jc w:val="center"/>
              <w:rPr>
                <w:rFonts w:cs="Arial"/>
                <w:sz w:val="22"/>
                <w:szCs w:val="22"/>
                <w:lang w:val="es-MX" w:eastAsia="es-MX"/>
              </w:rPr>
            </w:pPr>
            <w:r w:rsidRPr="009135AE">
              <w:rPr>
                <w:rFonts w:cs="Arial"/>
                <w:sz w:val="22"/>
                <w:szCs w:val="22"/>
                <w:lang w:val="es-MX" w:eastAsia="es-MX"/>
              </w:rPr>
              <w:t>DESCRIPCION</w:t>
            </w:r>
          </w:p>
        </w:tc>
      </w:tr>
      <w:tr w:rsidR="0044508E" w:rsidRPr="009135AE" w:rsidTr="00626813">
        <w:trPr>
          <w:trHeight w:val="488"/>
        </w:trPr>
        <w:tc>
          <w:tcPr>
            <w:tcW w:w="567" w:type="dxa"/>
            <w:vMerge/>
            <w:vAlign w:val="center"/>
            <w:hideMark/>
          </w:tcPr>
          <w:p w:rsidR="0044508E" w:rsidRPr="009135AE" w:rsidRDefault="0044508E" w:rsidP="00626813">
            <w:pPr>
              <w:rPr>
                <w:rFonts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44508E" w:rsidRPr="009135AE" w:rsidRDefault="0044508E" w:rsidP="00626813">
            <w:pPr>
              <w:rPr>
                <w:rFonts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44508E" w:rsidRPr="009135AE" w:rsidRDefault="0044508E" w:rsidP="00626813">
            <w:pPr>
              <w:rPr>
                <w:rFonts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4536" w:type="dxa"/>
            <w:vMerge/>
            <w:vAlign w:val="center"/>
            <w:hideMark/>
          </w:tcPr>
          <w:p w:rsidR="0044508E" w:rsidRPr="009135AE" w:rsidRDefault="0044508E" w:rsidP="00626813">
            <w:pPr>
              <w:rPr>
                <w:rFonts w:cs="Arial"/>
                <w:sz w:val="22"/>
                <w:szCs w:val="22"/>
                <w:lang w:val="es-MX" w:eastAsia="es-MX"/>
              </w:rPr>
            </w:pPr>
          </w:p>
        </w:tc>
      </w:tr>
      <w:tr w:rsidR="0044508E" w:rsidRPr="009135AE" w:rsidTr="00626813">
        <w:trPr>
          <w:trHeight w:val="258"/>
        </w:trPr>
        <w:tc>
          <w:tcPr>
            <w:tcW w:w="567" w:type="dxa"/>
            <w:vMerge/>
            <w:vAlign w:val="center"/>
            <w:hideMark/>
          </w:tcPr>
          <w:p w:rsidR="0044508E" w:rsidRPr="009135AE" w:rsidRDefault="0044508E" w:rsidP="00626813">
            <w:pPr>
              <w:rPr>
                <w:rFonts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44508E" w:rsidRPr="009135AE" w:rsidRDefault="0044508E" w:rsidP="00626813">
            <w:pPr>
              <w:rPr>
                <w:rFonts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44508E" w:rsidRPr="009135AE" w:rsidRDefault="0044508E" w:rsidP="00626813">
            <w:pPr>
              <w:rPr>
                <w:rFonts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4536" w:type="dxa"/>
            <w:vMerge/>
            <w:vAlign w:val="center"/>
            <w:hideMark/>
          </w:tcPr>
          <w:p w:rsidR="0044508E" w:rsidRPr="009135AE" w:rsidRDefault="0044508E" w:rsidP="00626813">
            <w:pPr>
              <w:rPr>
                <w:rFonts w:cs="Arial"/>
                <w:sz w:val="22"/>
                <w:szCs w:val="22"/>
                <w:lang w:val="es-MX" w:eastAsia="es-MX"/>
              </w:rPr>
            </w:pPr>
          </w:p>
        </w:tc>
      </w:tr>
      <w:tr w:rsidR="0044508E" w:rsidRPr="009135AE" w:rsidTr="00626813">
        <w:trPr>
          <w:trHeight w:val="488"/>
        </w:trPr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44508E" w:rsidRPr="009135AE" w:rsidRDefault="0044508E" w:rsidP="00626813">
            <w:pPr>
              <w:rPr>
                <w:rFonts w:cs="Arial"/>
                <w:sz w:val="22"/>
                <w:szCs w:val="22"/>
                <w:lang w:val="es-MX" w:eastAsia="es-MX"/>
              </w:rPr>
            </w:pPr>
            <w:r w:rsidRPr="009135AE">
              <w:rPr>
                <w:rFonts w:cs="Arial"/>
                <w:sz w:val="22"/>
                <w:szCs w:val="22"/>
                <w:lang w:val="es-MX" w:eastAsia="es-MX"/>
              </w:rPr>
              <w:t>S</w:t>
            </w:r>
          </w:p>
        </w:tc>
        <w:tc>
          <w:tcPr>
            <w:tcW w:w="2552" w:type="dxa"/>
            <w:vMerge w:val="restart"/>
            <w:shd w:val="clear" w:color="000000" w:fill="FFFFFF"/>
            <w:vAlign w:val="center"/>
            <w:hideMark/>
          </w:tcPr>
          <w:p w:rsidR="0044508E" w:rsidRPr="009135AE" w:rsidRDefault="0044508E" w:rsidP="00626813">
            <w:pPr>
              <w:jc w:val="center"/>
              <w:rPr>
                <w:rFonts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992" w:type="dxa"/>
            <w:vMerge w:val="restart"/>
            <w:shd w:val="clear" w:color="000000" w:fill="FFFFFF"/>
            <w:vAlign w:val="center"/>
            <w:hideMark/>
          </w:tcPr>
          <w:p w:rsidR="0044508E" w:rsidRPr="009135AE" w:rsidRDefault="0044508E" w:rsidP="00626813">
            <w:pPr>
              <w:rPr>
                <w:rFonts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4536" w:type="dxa"/>
            <w:vMerge w:val="restart"/>
            <w:shd w:val="clear" w:color="000000" w:fill="FFFFFF"/>
            <w:vAlign w:val="center"/>
            <w:hideMark/>
          </w:tcPr>
          <w:p w:rsidR="0044508E" w:rsidRPr="009135AE" w:rsidRDefault="0044508E" w:rsidP="00626813">
            <w:pPr>
              <w:jc w:val="center"/>
              <w:rPr>
                <w:rFonts w:cs="Arial"/>
                <w:bCs/>
                <w:sz w:val="22"/>
                <w:szCs w:val="22"/>
                <w:lang w:val="es-MX" w:eastAsia="es-MX"/>
              </w:rPr>
            </w:pPr>
          </w:p>
        </w:tc>
      </w:tr>
      <w:tr w:rsidR="0044508E" w:rsidRPr="009135AE" w:rsidTr="00626813">
        <w:trPr>
          <w:trHeight w:val="258"/>
        </w:trPr>
        <w:tc>
          <w:tcPr>
            <w:tcW w:w="567" w:type="dxa"/>
            <w:vMerge/>
            <w:vAlign w:val="center"/>
            <w:hideMark/>
          </w:tcPr>
          <w:p w:rsidR="0044508E" w:rsidRPr="009135AE" w:rsidRDefault="0044508E" w:rsidP="00626813">
            <w:pPr>
              <w:rPr>
                <w:rFonts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44508E" w:rsidRPr="009135AE" w:rsidRDefault="0044508E" w:rsidP="00626813">
            <w:pPr>
              <w:rPr>
                <w:rFonts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44508E" w:rsidRPr="009135AE" w:rsidRDefault="0044508E" w:rsidP="00626813">
            <w:pPr>
              <w:rPr>
                <w:rFonts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4536" w:type="dxa"/>
            <w:vMerge/>
            <w:vAlign w:val="center"/>
            <w:hideMark/>
          </w:tcPr>
          <w:p w:rsidR="0044508E" w:rsidRPr="009135AE" w:rsidRDefault="0044508E" w:rsidP="00626813">
            <w:pPr>
              <w:rPr>
                <w:rFonts w:cs="Arial"/>
                <w:bCs/>
                <w:sz w:val="22"/>
                <w:szCs w:val="22"/>
                <w:lang w:val="es-MX" w:eastAsia="es-MX"/>
              </w:rPr>
            </w:pPr>
          </w:p>
        </w:tc>
      </w:tr>
      <w:tr w:rsidR="0044508E" w:rsidRPr="009135AE" w:rsidTr="00626813">
        <w:trPr>
          <w:trHeight w:val="258"/>
        </w:trPr>
        <w:tc>
          <w:tcPr>
            <w:tcW w:w="567" w:type="dxa"/>
            <w:vMerge/>
            <w:vAlign w:val="center"/>
            <w:hideMark/>
          </w:tcPr>
          <w:p w:rsidR="0044508E" w:rsidRPr="009135AE" w:rsidRDefault="0044508E" w:rsidP="00626813">
            <w:pPr>
              <w:rPr>
                <w:rFonts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44508E" w:rsidRPr="009135AE" w:rsidRDefault="0044508E" w:rsidP="00626813">
            <w:pPr>
              <w:rPr>
                <w:rFonts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44508E" w:rsidRPr="009135AE" w:rsidRDefault="0044508E" w:rsidP="00626813">
            <w:pPr>
              <w:rPr>
                <w:rFonts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4536" w:type="dxa"/>
            <w:vMerge/>
            <w:vAlign w:val="center"/>
            <w:hideMark/>
          </w:tcPr>
          <w:p w:rsidR="0044508E" w:rsidRPr="009135AE" w:rsidRDefault="0044508E" w:rsidP="00626813">
            <w:pPr>
              <w:rPr>
                <w:rFonts w:cs="Arial"/>
                <w:bCs/>
                <w:sz w:val="22"/>
                <w:szCs w:val="22"/>
                <w:lang w:val="es-MX" w:eastAsia="es-MX"/>
              </w:rPr>
            </w:pPr>
          </w:p>
        </w:tc>
      </w:tr>
    </w:tbl>
    <w:p w:rsidR="0044508E" w:rsidRPr="009135AE" w:rsidRDefault="0044508E" w:rsidP="00643527">
      <w:pPr>
        <w:ind w:left="360"/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9835D4" w:rsidRPr="009135AE" w:rsidRDefault="009835D4" w:rsidP="00643527">
      <w:pPr>
        <w:ind w:left="360"/>
        <w:jc w:val="both"/>
        <w:rPr>
          <w:rFonts w:ascii="Arial" w:hAnsi="Arial" w:cs="Arial"/>
          <w:sz w:val="22"/>
          <w:szCs w:val="22"/>
          <w:lang w:val="es-ES"/>
        </w:rPr>
      </w:pPr>
    </w:p>
    <w:p w:rsidR="00643527" w:rsidRPr="009135AE" w:rsidRDefault="00643527" w:rsidP="000D6200">
      <w:pPr>
        <w:pStyle w:val="Prrafodelista"/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9135AE">
        <w:rPr>
          <w:rFonts w:ascii="Arial" w:hAnsi="Arial" w:cs="Arial"/>
          <w:b/>
          <w:u w:val="single"/>
          <w:lang w:val="es-ES"/>
        </w:rPr>
        <w:t>INFORME FINANCIERO</w:t>
      </w:r>
    </w:p>
    <w:p w:rsidR="00643527" w:rsidRPr="009135AE" w:rsidRDefault="00643527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lang w:val="es-ES"/>
        </w:rPr>
      </w:pPr>
    </w:p>
    <w:p w:rsidR="004807A9" w:rsidRPr="009135AE" w:rsidRDefault="004807A9" w:rsidP="00643527">
      <w:pPr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020AEA" w:rsidRPr="009135AE" w:rsidRDefault="00020AEA" w:rsidP="000D6200">
      <w:pPr>
        <w:pStyle w:val="Prrafodelista"/>
        <w:numPr>
          <w:ilvl w:val="2"/>
          <w:numId w:val="16"/>
        </w:numP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9135AE">
        <w:rPr>
          <w:rFonts w:ascii="Arial" w:hAnsi="Arial" w:cs="Arial"/>
          <w:b/>
          <w:lang w:val="es-ES"/>
        </w:rPr>
        <w:t>CUADRO DE CONTROL FINANCIERO</w:t>
      </w:r>
    </w:p>
    <w:p w:rsidR="00020AEA" w:rsidRPr="009135AE" w:rsidRDefault="00020AEA" w:rsidP="00020AEA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lang w:val="es-ES"/>
        </w:rPr>
      </w:pPr>
    </w:p>
    <w:tbl>
      <w:tblPr>
        <w:tblW w:w="7740" w:type="dxa"/>
        <w:tblInd w:w="7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40"/>
        <w:gridCol w:w="1240"/>
        <w:gridCol w:w="1240"/>
        <w:gridCol w:w="1240"/>
        <w:gridCol w:w="1326"/>
      </w:tblGrid>
      <w:tr w:rsidR="000B114B" w:rsidRPr="009135AE" w:rsidTr="000B114B">
        <w:trPr>
          <w:trHeight w:val="804"/>
        </w:trPr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114B" w:rsidRPr="009135AE" w:rsidRDefault="000B114B" w:rsidP="000B114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VALOR INICIAL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B114B" w:rsidRPr="009135AE" w:rsidRDefault="000B114B" w:rsidP="000B114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PAGO N°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B114B" w:rsidRPr="009135AE" w:rsidRDefault="000B114B" w:rsidP="000B114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VALOR A PAGAR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114B" w:rsidRPr="009135AE" w:rsidRDefault="000B114B" w:rsidP="000B114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0B114B" w:rsidRPr="009135AE" w:rsidRDefault="000B114B" w:rsidP="000B114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RP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B114B" w:rsidRPr="009135AE" w:rsidRDefault="000B114B" w:rsidP="000B114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SALDO POR EJECUTAR</w:t>
            </w:r>
          </w:p>
        </w:tc>
      </w:tr>
      <w:tr w:rsidR="000B114B" w:rsidRPr="009135AE" w:rsidTr="000B114B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B114B" w:rsidRPr="009135AE" w:rsidRDefault="000B114B" w:rsidP="000B114B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B114B" w:rsidRPr="009135AE" w:rsidRDefault="000B114B" w:rsidP="000B114B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B114B" w:rsidRPr="009135AE" w:rsidRDefault="000B114B" w:rsidP="000B114B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B114B" w:rsidRPr="009135AE" w:rsidRDefault="000B114B" w:rsidP="000B114B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B114B" w:rsidRPr="009135AE" w:rsidRDefault="000B114B" w:rsidP="000B114B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B114B" w:rsidRPr="009135AE" w:rsidRDefault="000B114B" w:rsidP="000B114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0B114B" w:rsidRPr="009135AE" w:rsidTr="000B114B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114B" w:rsidRPr="009135AE" w:rsidRDefault="000B114B" w:rsidP="000B114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B114B" w:rsidRPr="009135AE" w:rsidRDefault="000B114B" w:rsidP="000B114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B114B" w:rsidRPr="009135AE" w:rsidRDefault="000B114B" w:rsidP="000B114B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114B" w:rsidRPr="009135AE" w:rsidRDefault="000B114B" w:rsidP="000B114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Xx</w:t>
            </w:r>
            <w:proofErr w:type="spellEnd"/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/xx/xx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B114B" w:rsidRPr="009135AE" w:rsidRDefault="000B114B" w:rsidP="000B114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xx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114B" w:rsidRPr="009135AE" w:rsidRDefault="000B114B" w:rsidP="000B114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0B114B" w:rsidRPr="009135AE" w:rsidTr="000B114B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114B" w:rsidRPr="009135AE" w:rsidRDefault="000B114B" w:rsidP="000B114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B114B" w:rsidRPr="009135AE" w:rsidRDefault="000B114B" w:rsidP="000B114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B114B" w:rsidRPr="009135AE" w:rsidRDefault="000B114B" w:rsidP="000B114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114B" w:rsidRPr="009135AE" w:rsidRDefault="000B114B" w:rsidP="000B114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Xx</w:t>
            </w:r>
            <w:proofErr w:type="spellEnd"/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/xx/xx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B114B" w:rsidRPr="009135AE" w:rsidRDefault="000B114B" w:rsidP="000B114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xx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114B" w:rsidRPr="009135AE" w:rsidRDefault="000B114B" w:rsidP="000B114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0B114B" w:rsidRPr="009135AE" w:rsidTr="000B114B">
        <w:trPr>
          <w:trHeight w:val="324"/>
        </w:trPr>
        <w:tc>
          <w:tcPr>
            <w:tcW w:w="52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B114B" w:rsidRPr="009135AE" w:rsidRDefault="000B114B" w:rsidP="000B114B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TOTALES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B114B" w:rsidRPr="009135AE" w:rsidRDefault="000B114B" w:rsidP="000B114B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B114B" w:rsidRPr="009135AE" w:rsidRDefault="000B114B" w:rsidP="000B114B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9135A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</w:t>
            </w:r>
          </w:p>
        </w:tc>
      </w:tr>
    </w:tbl>
    <w:p w:rsidR="00020AEA" w:rsidRPr="009135AE" w:rsidRDefault="00020AEA" w:rsidP="00020AEA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lang w:val="es-ES"/>
        </w:rPr>
      </w:pPr>
    </w:p>
    <w:p w:rsidR="00B13B92" w:rsidRPr="009135AE" w:rsidRDefault="00B13B92" w:rsidP="00B13B92">
      <w:pPr>
        <w:pStyle w:val="Prrafodelista"/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  <w:b/>
          <w:u w:val="single"/>
          <w:lang w:val="es-ES"/>
        </w:rPr>
      </w:pPr>
      <w:r w:rsidRPr="009135AE">
        <w:rPr>
          <w:rFonts w:ascii="Arial" w:hAnsi="Arial" w:cs="Arial"/>
          <w:b/>
          <w:u w:val="single"/>
          <w:lang w:val="es-ES"/>
        </w:rPr>
        <w:t xml:space="preserve">CUMPLIMIENTO FRENTE A LA OBLIGACIÓN A LA SEGURIDAD SOCIAL:   </w:t>
      </w:r>
    </w:p>
    <w:p w:rsidR="00B13B92" w:rsidRPr="009135AE" w:rsidRDefault="00B13B92" w:rsidP="00B13B92">
      <w:pPr>
        <w:pStyle w:val="Prrafodelista"/>
        <w:spacing w:after="0" w:line="240" w:lineRule="auto"/>
        <w:ind w:left="1458"/>
        <w:jc w:val="both"/>
        <w:rPr>
          <w:rFonts w:ascii="Arial" w:hAnsi="Arial" w:cs="Arial"/>
          <w:b/>
          <w:u w:val="single"/>
          <w:lang w:val="es-ES"/>
        </w:rPr>
      </w:pPr>
    </w:p>
    <w:p w:rsidR="00B13B92" w:rsidRPr="009135AE" w:rsidRDefault="00B13B92" w:rsidP="00B13B92">
      <w:pPr>
        <w:pStyle w:val="Prrafodelista"/>
        <w:spacing w:after="0" w:line="240" w:lineRule="auto"/>
        <w:ind w:left="1458"/>
        <w:jc w:val="both"/>
        <w:rPr>
          <w:rFonts w:ascii="Arial" w:hAnsi="Arial" w:cs="Arial"/>
          <w:b/>
          <w:u w:val="single"/>
          <w:lang w:val="es-ES"/>
        </w:rPr>
      </w:pPr>
    </w:p>
    <w:p w:rsidR="00B13B92" w:rsidRPr="009135AE" w:rsidRDefault="00B13B92" w:rsidP="00B13B92">
      <w:pPr>
        <w:pStyle w:val="Prrafodelista"/>
        <w:spacing w:after="0" w:line="240" w:lineRule="auto"/>
        <w:ind w:left="1458"/>
        <w:jc w:val="both"/>
        <w:rPr>
          <w:rFonts w:ascii="Arial" w:hAnsi="Arial" w:cs="Arial"/>
          <w:b/>
          <w:u w:val="single"/>
          <w:lang w:val="es-ES"/>
        </w:rPr>
      </w:pPr>
    </w:p>
    <w:p w:rsidR="00643527" w:rsidRPr="009135AE" w:rsidRDefault="00643527" w:rsidP="000D6200">
      <w:pPr>
        <w:pStyle w:val="Prrafodelista"/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  <w:b/>
          <w:u w:val="single"/>
          <w:lang w:val="es-ES"/>
        </w:rPr>
      </w:pPr>
      <w:r w:rsidRPr="009135AE">
        <w:rPr>
          <w:rFonts w:ascii="Arial" w:hAnsi="Arial" w:cs="Arial"/>
          <w:b/>
          <w:u w:val="single"/>
          <w:lang w:val="es-ES"/>
        </w:rPr>
        <w:t>INFORME LEGAL</w:t>
      </w:r>
    </w:p>
    <w:p w:rsidR="00643527" w:rsidRPr="009135AE" w:rsidRDefault="00643527" w:rsidP="00643527">
      <w:pPr>
        <w:jc w:val="both"/>
        <w:rPr>
          <w:rFonts w:ascii="Arial" w:hAnsi="Arial" w:cs="Arial"/>
          <w:b/>
          <w:sz w:val="22"/>
          <w:szCs w:val="22"/>
          <w:u w:val="single"/>
          <w:lang w:val="es-ES"/>
        </w:rPr>
      </w:pPr>
    </w:p>
    <w:p w:rsidR="00643527" w:rsidRPr="009135AE" w:rsidRDefault="00643527" w:rsidP="000D6200">
      <w:pPr>
        <w:pStyle w:val="Prrafodelista"/>
        <w:numPr>
          <w:ilvl w:val="2"/>
          <w:numId w:val="16"/>
        </w:numP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9135AE">
        <w:rPr>
          <w:rFonts w:ascii="Arial" w:hAnsi="Arial" w:cs="Arial"/>
          <w:b/>
          <w:lang w:val="es-ES"/>
        </w:rPr>
        <w:lastRenderedPageBreak/>
        <w:t>DESCRIPCION DEL CUMPLIMIENTO DEL CONTRATISTA DEL OBJETO Y SUS OBLIGACIONES</w:t>
      </w:r>
    </w:p>
    <w:p w:rsidR="00643527" w:rsidRPr="009135AE" w:rsidRDefault="00643527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lang w:val="es-ES"/>
        </w:rPr>
      </w:pPr>
    </w:p>
    <w:p w:rsidR="00FB1B60" w:rsidRDefault="00BF6799" w:rsidP="00BF6799">
      <w:pPr>
        <w:pStyle w:val="Prrafodelista"/>
        <w:spacing w:after="0" w:line="240" w:lineRule="auto"/>
        <w:ind w:left="750"/>
        <w:jc w:val="both"/>
        <w:rPr>
          <w:rFonts w:ascii="Arial" w:hAnsi="Arial" w:cs="Arial"/>
          <w:lang w:val="es-ES"/>
        </w:rPr>
      </w:pPr>
      <w:r w:rsidRPr="009135AE">
        <w:rPr>
          <w:rFonts w:ascii="Arial" w:hAnsi="Arial" w:cs="Arial"/>
          <w:lang w:val="es-ES"/>
        </w:rPr>
        <w:t xml:space="preserve">El contratista ha cumplido con las obligaciones del presente contrato, sin dar lugar al inicio de procesos sancionatorios por multas, imposición de la Cláusula Penal Pecuniaria o declaratoria de caducidad. </w:t>
      </w:r>
    </w:p>
    <w:p w:rsidR="005E32C2" w:rsidRDefault="005E32C2" w:rsidP="00BF6799">
      <w:pPr>
        <w:pStyle w:val="Prrafodelista"/>
        <w:spacing w:after="0" w:line="240" w:lineRule="auto"/>
        <w:ind w:left="750"/>
        <w:jc w:val="both"/>
        <w:rPr>
          <w:rFonts w:ascii="Arial" w:hAnsi="Arial" w:cs="Arial"/>
          <w:lang w:val="es-ES"/>
        </w:rPr>
      </w:pPr>
    </w:p>
    <w:p w:rsidR="005E32C2" w:rsidRPr="009135AE" w:rsidRDefault="005E32C2" w:rsidP="00BF6799">
      <w:pPr>
        <w:pStyle w:val="Prrafodelista"/>
        <w:spacing w:after="0" w:line="240" w:lineRule="auto"/>
        <w:ind w:left="750"/>
        <w:jc w:val="both"/>
        <w:rPr>
          <w:rFonts w:ascii="Arial" w:hAnsi="Arial" w:cs="Arial"/>
          <w:lang w:val="es-ES"/>
        </w:rPr>
      </w:pPr>
    </w:p>
    <w:p w:rsidR="005E32C2" w:rsidRPr="005E32C2" w:rsidRDefault="00BF6799" w:rsidP="005E32C2">
      <w:pPr>
        <w:pStyle w:val="Prrafodelista"/>
        <w:numPr>
          <w:ilvl w:val="2"/>
          <w:numId w:val="16"/>
        </w:numPr>
        <w:jc w:val="both"/>
        <w:rPr>
          <w:rFonts w:ascii="Arial Narrow" w:hAnsi="Arial Narrow" w:cs="Arial"/>
          <w:b/>
          <w:lang w:val="es-ES"/>
        </w:rPr>
      </w:pPr>
      <w:bookmarkStart w:id="0" w:name="_GoBack"/>
      <w:bookmarkEnd w:id="0"/>
      <w:r w:rsidRPr="005E32C2">
        <w:rPr>
          <w:rFonts w:ascii="Arial" w:hAnsi="Arial" w:cs="Arial"/>
          <w:lang w:val="es-ES"/>
        </w:rPr>
        <w:t xml:space="preserve"> </w:t>
      </w:r>
      <w:r w:rsidR="005E32C2" w:rsidRPr="005E32C2">
        <w:rPr>
          <w:rFonts w:ascii="Arial Narrow" w:hAnsi="Arial Narrow" w:cs="Arial"/>
          <w:b/>
          <w:lang w:val="es-ES"/>
        </w:rPr>
        <w:t>¿EXISTE ACUERDOS O COMPROMISOS PARA EL CUMPLIMIENTOS DE LAS OBLIGACIONES CONTRATUALES? SI                  NO               (En caso afirmativo indique el nivel de cumplimiento):</w:t>
      </w:r>
    </w:p>
    <w:p w:rsidR="005E32C2" w:rsidRPr="005E32C2" w:rsidRDefault="005E32C2" w:rsidP="005E32C2">
      <w:pPr>
        <w:ind w:left="1788"/>
        <w:contextualSpacing/>
        <w:jc w:val="both"/>
        <w:rPr>
          <w:rFonts w:ascii="Arial Narrow" w:eastAsia="Calibri" w:hAnsi="Arial Narrow" w:cs="Arial"/>
          <w:b/>
          <w:sz w:val="22"/>
          <w:szCs w:val="22"/>
          <w:lang w:val="es-ES"/>
        </w:rPr>
      </w:pPr>
      <w:r w:rsidRPr="005E32C2">
        <w:rPr>
          <w:rFonts w:ascii="Arial Narrow" w:eastAsia="Calibri" w:hAnsi="Arial Narrow" w:cs="Arial"/>
          <w:b/>
          <w:sz w:val="22"/>
          <w:szCs w:val="22"/>
          <w:lang w:val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 Narrow" w:eastAsia="Calibri" w:hAnsi="Arial Narrow" w:cs="Arial"/>
          <w:b/>
          <w:sz w:val="22"/>
          <w:szCs w:val="22"/>
          <w:lang w:val="es-ES"/>
        </w:rPr>
        <w:t>_______________________________</w:t>
      </w:r>
    </w:p>
    <w:p w:rsidR="005E32C2" w:rsidRPr="005E32C2" w:rsidRDefault="005E32C2" w:rsidP="005E32C2">
      <w:pPr>
        <w:ind w:left="1788"/>
        <w:contextualSpacing/>
        <w:jc w:val="both"/>
        <w:rPr>
          <w:rFonts w:ascii="Arial Narrow" w:eastAsia="Calibri" w:hAnsi="Arial Narrow" w:cs="Arial"/>
          <w:b/>
          <w:sz w:val="22"/>
          <w:szCs w:val="22"/>
          <w:lang w:val="es-ES"/>
        </w:rPr>
      </w:pPr>
    </w:p>
    <w:p w:rsidR="005E32C2" w:rsidRPr="005E32C2" w:rsidRDefault="005E32C2" w:rsidP="005E32C2">
      <w:pPr>
        <w:ind w:left="1788"/>
        <w:contextualSpacing/>
        <w:jc w:val="both"/>
        <w:rPr>
          <w:rFonts w:ascii="Arial Narrow" w:eastAsia="Calibri" w:hAnsi="Arial Narrow" w:cs="Arial"/>
          <w:b/>
          <w:sz w:val="22"/>
          <w:szCs w:val="22"/>
          <w:lang w:val="es-ES"/>
        </w:rPr>
      </w:pPr>
    </w:p>
    <w:p w:rsidR="005E32C2" w:rsidRPr="005E32C2" w:rsidRDefault="005E32C2" w:rsidP="005E32C2">
      <w:pPr>
        <w:ind w:left="1788"/>
        <w:contextualSpacing/>
        <w:jc w:val="both"/>
        <w:rPr>
          <w:rFonts w:ascii="Arial Narrow" w:eastAsia="Calibri" w:hAnsi="Arial Narrow" w:cs="Arial"/>
          <w:b/>
          <w:sz w:val="22"/>
          <w:szCs w:val="22"/>
          <w:lang w:val="es-ES"/>
        </w:rPr>
      </w:pPr>
    </w:p>
    <w:p w:rsidR="005E32C2" w:rsidRPr="005E32C2" w:rsidRDefault="005E32C2" w:rsidP="005E32C2">
      <w:pPr>
        <w:numPr>
          <w:ilvl w:val="1"/>
          <w:numId w:val="16"/>
        </w:numPr>
        <w:contextualSpacing/>
        <w:jc w:val="both"/>
        <w:rPr>
          <w:rFonts w:ascii="Arial Narrow" w:eastAsia="Calibri" w:hAnsi="Arial Narrow" w:cs="Arial"/>
          <w:b/>
          <w:sz w:val="22"/>
          <w:szCs w:val="22"/>
          <w:lang w:val="es-ES"/>
        </w:rPr>
      </w:pPr>
    </w:p>
    <w:tbl>
      <w:tblPr>
        <w:tblW w:w="9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3"/>
        <w:gridCol w:w="3504"/>
        <w:gridCol w:w="443"/>
        <w:gridCol w:w="443"/>
        <w:gridCol w:w="465"/>
        <w:gridCol w:w="502"/>
        <w:gridCol w:w="502"/>
        <w:gridCol w:w="3009"/>
      </w:tblGrid>
      <w:tr w:rsidR="005E32C2" w:rsidRPr="005E32C2" w:rsidTr="001B1D01">
        <w:trPr>
          <w:cantSplit/>
          <w:trHeight w:val="1779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E32C2" w:rsidRPr="005E32C2" w:rsidRDefault="005E32C2" w:rsidP="005E32C2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5E32C2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NÚMERO DE OBLIGACIÓN</w:t>
            </w:r>
          </w:p>
          <w:p w:rsidR="005E32C2" w:rsidRPr="005E32C2" w:rsidRDefault="005E32C2" w:rsidP="005E32C2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C2" w:rsidRPr="005E32C2" w:rsidRDefault="005E32C2" w:rsidP="005E32C2">
            <w:pPr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5E32C2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CUMPLIMIENTO DE LAS OBLIGACIÓN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E32C2" w:rsidRPr="005E32C2" w:rsidRDefault="005E32C2" w:rsidP="005E32C2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5E32C2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DEFICIENTE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E32C2" w:rsidRPr="005E32C2" w:rsidRDefault="005E32C2" w:rsidP="005E32C2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5E32C2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A MEJORAR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E32C2" w:rsidRPr="005E32C2" w:rsidRDefault="005E32C2" w:rsidP="005E32C2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5E32C2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SATISFACTORIO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E32C2" w:rsidRPr="005E32C2" w:rsidRDefault="005E32C2" w:rsidP="005E32C2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5E32C2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SOBRESALIENTE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E32C2" w:rsidRPr="005E32C2" w:rsidRDefault="005E32C2" w:rsidP="005E32C2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5E32C2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NO APLICA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2C2" w:rsidRPr="005E32C2" w:rsidRDefault="005E32C2" w:rsidP="005E32C2">
            <w:pPr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5E32C2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OBSERVACIONES</w:t>
            </w:r>
          </w:p>
        </w:tc>
      </w:tr>
      <w:tr w:rsidR="005E32C2" w:rsidRPr="005E32C2" w:rsidTr="001B1D01">
        <w:trPr>
          <w:trHeight w:val="568"/>
        </w:trPr>
        <w:tc>
          <w:tcPr>
            <w:tcW w:w="603" w:type="dxa"/>
            <w:tcBorders>
              <w:top w:val="single" w:sz="4" w:space="0" w:color="auto"/>
            </w:tcBorders>
          </w:tcPr>
          <w:p w:rsidR="005E32C2" w:rsidRPr="005E32C2" w:rsidRDefault="005E32C2" w:rsidP="005E32C2">
            <w:pPr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</w:p>
        </w:tc>
        <w:tc>
          <w:tcPr>
            <w:tcW w:w="3504" w:type="dxa"/>
            <w:tcBorders>
              <w:top w:val="single" w:sz="4" w:space="0" w:color="auto"/>
            </w:tcBorders>
          </w:tcPr>
          <w:p w:rsidR="005E32C2" w:rsidRPr="005E32C2" w:rsidRDefault="005E32C2" w:rsidP="005E32C2">
            <w:pPr>
              <w:jc w:val="both"/>
              <w:rPr>
                <w:rFonts w:ascii="Arial Narrow" w:eastAsia="Batang" w:hAnsi="Arial Narrow" w:cs="Arial"/>
                <w:noProof/>
                <w:sz w:val="22"/>
                <w:szCs w:val="22"/>
                <w:lang w:eastAsia="es-CO"/>
              </w:rPr>
            </w:pPr>
          </w:p>
        </w:tc>
        <w:tc>
          <w:tcPr>
            <w:tcW w:w="443" w:type="dxa"/>
            <w:tcBorders>
              <w:top w:val="single" w:sz="4" w:space="0" w:color="auto"/>
            </w:tcBorders>
          </w:tcPr>
          <w:p w:rsidR="005E32C2" w:rsidRPr="005E32C2" w:rsidRDefault="005E32C2" w:rsidP="005E32C2">
            <w:pPr>
              <w:jc w:val="both"/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443" w:type="dxa"/>
            <w:tcBorders>
              <w:top w:val="single" w:sz="4" w:space="0" w:color="auto"/>
            </w:tcBorders>
          </w:tcPr>
          <w:p w:rsidR="005E32C2" w:rsidRPr="005E32C2" w:rsidRDefault="005E32C2" w:rsidP="005E32C2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465" w:type="dxa"/>
            <w:tcBorders>
              <w:top w:val="single" w:sz="4" w:space="0" w:color="auto"/>
            </w:tcBorders>
          </w:tcPr>
          <w:p w:rsidR="005E32C2" w:rsidRPr="005E32C2" w:rsidRDefault="005E32C2" w:rsidP="005E32C2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502" w:type="dxa"/>
            <w:tcBorders>
              <w:top w:val="single" w:sz="4" w:space="0" w:color="auto"/>
            </w:tcBorders>
          </w:tcPr>
          <w:p w:rsidR="005E32C2" w:rsidRPr="005E32C2" w:rsidRDefault="005E32C2" w:rsidP="005E32C2">
            <w:pPr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</w:p>
        </w:tc>
        <w:tc>
          <w:tcPr>
            <w:tcW w:w="502" w:type="dxa"/>
            <w:tcBorders>
              <w:top w:val="single" w:sz="4" w:space="0" w:color="auto"/>
            </w:tcBorders>
          </w:tcPr>
          <w:p w:rsidR="005E32C2" w:rsidRPr="005E32C2" w:rsidRDefault="005E32C2" w:rsidP="005E32C2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3009" w:type="dxa"/>
            <w:tcBorders>
              <w:top w:val="single" w:sz="4" w:space="0" w:color="auto"/>
            </w:tcBorders>
          </w:tcPr>
          <w:p w:rsidR="005E32C2" w:rsidRPr="005E32C2" w:rsidRDefault="005E32C2" w:rsidP="005E32C2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</w:tr>
      <w:tr w:rsidR="005E32C2" w:rsidRPr="005E32C2" w:rsidTr="001B1D01">
        <w:trPr>
          <w:trHeight w:val="569"/>
        </w:trPr>
        <w:tc>
          <w:tcPr>
            <w:tcW w:w="4107" w:type="dxa"/>
            <w:gridSpan w:val="2"/>
          </w:tcPr>
          <w:p w:rsidR="005E32C2" w:rsidRPr="005E32C2" w:rsidRDefault="005E32C2" w:rsidP="005E32C2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  <w:r w:rsidRPr="005E32C2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Concepto general del cumplimiento de las obligaciones</w:t>
            </w:r>
          </w:p>
        </w:tc>
        <w:tc>
          <w:tcPr>
            <w:tcW w:w="443" w:type="dxa"/>
          </w:tcPr>
          <w:p w:rsidR="005E32C2" w:rsidRPr="005E32C2" w:rsidRDefault="005E32C2" w:rsidP="005E32C2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443" w:type="dxa"/>
          </w:tcPr>
          <w:p w:rsidR="005E32C2" w:rsidRPr="005E32C2" w:rsidRDefault="005E32C2" w:rsidP="005E32C2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465" w:type="dxa"/>
          </w:tcPr>
          <w:p w:rsidR="005E32C2" w:rsidRPr="005E32C2" w:rsidRDefault="005E32C2" w:rsidP="005E32C2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502" w:type="dxa"/>
          </w:tcPr>
          <w:p w:rsidR="005E32C2" w:rsidRPr="005E32C2" w:rsidRDefault="005E32C2" w:rsidP="005E32C2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502" w:type="dxa"/>
          </w:tcPr>
          <w:p w:rsidR="005E32C2" w:rsidRPr="005E32C2" w:rsidRDefault="005E32C2" w:rsidP="005E32C2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3009" w:type="dxa"/>
          </w:tcPr>
          <w:p w:rsidR="005E32C2" w:rsidRPr="005E32C2" w:rsidRDefault="005E32C2" w:rsidP="005E32C2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</w:tr>
    </w:tbl>
    <w:p w:rsidR="004807A9" w:rsidRPr="005E32C2" w:rsidRDefault="004807A9" w:rsidP="00B13B92">
      <w:pPr>
        <w:pStyle w:val="Prrafodelista"/>
        <w:spacing w:after="0" w:line="240" w:lineRule="auto"/>
        <w:ind w:left="750"/>
        <w:jc w:val="both"/>
        <w:rPr>
          <w:rFonts w:ascii="Arial" w:hAnsi="Arial" w:cs="Arial"/>
          <w:lang w:val="es-ES_tradnl"/>
        </w:rPr>
      </w:pPr>
    </w:p>
    <w:p w:rsidR="00643527" w:rsidRPr="009135AE" w:rsidRDefault="00643527" w:rsidP="00643527">
      <w:pPr>
        <w:pStyle w:val="Prrafodelista"/>
        <w:spacing w:after="0" w:line="240" w:lineRule="auto"/>
        <w:ind w:left="750"/>
        <w:jc w:val="both"/>
        <w:rPr>
          <w:rFonts w:ascii="Arial" w:hAnsi="Arial" w:cs="Arial"/>
          <w:b/>
          <w:lang w:val="es-ES"/>
        </w:rPr>
      </w:pPr>
    </w:p>
    <w:p w:rsidR="00643527" w:rsidRPr="009135AE" w:rsidRDefault="00643527" w:rsidP="00E50CAE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lang w:val="es-ES"/>
        </w:rPr>
      </w:pPr>
      <w:r w:rsidRPr="009135AE">
        <w:rPr>
          <w:rFonts w:ascii="Arial" w:hAnsi="Arial" w:cs="Arial"/>
          <w:b/>
          <w:lang w:val="es-ES"/>
        </w:rPr>
        <w:t>CONCLUSIONES Y/O OBSERVACIONES</w:t>
      </w:r>
    </w:p>
    <w:p w:rsidR="00643527" w:rsidRPr="009135AE" w:rsidRDefault="00643527" w:rsidP="009178A6">
      <w:pPr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643527" w:rsidRPr="009135AE" w:rsidRDefault="00643527" w:rsidP="00E50CAE">
      <w:pPr>
        <w:pStyle w:val="Prrafodelista"/>
        <w:spacing w:after="0" w:line="240" w:lineRule="auto"/>
        <w:ind w:left="0"/>
        <w:jc w:val="both"/>
        <w:rPr>
          <w:rFonts w:ascii="Arial" w:hAnsi="Arial" w:cs="Arial"/>
          <w:lang w:val="es-ES"/>
        </w:rPr>
      </w:pPr>
      <w:r w:rsidRPr="009135AE">
        <w:rPr>
          <w:rFonts w:ascii="Arial" w:hAnsi="Arial" w:cs="Arial"/>
          <w:lang w:val="es-ES"/>
        </w:rPr>
        <w:t>De la interventoría de acuerdo al manual de</w:t>
      </w:r>
      <w:r w:rsidR="0046460D" w:rsidRPr="009135AE">
        <w:rPr>
          <w:rFonts w:ascii="Arial" w:hAnsi="Arial" w:cs="Arial"/>
          <w:lang w:val="es-ES"/>
        </w:rPr>
        <w:t>l interventor</w:t>
      </w:r>
    </w:p>
    <w:p w:rsidR="008D5D45" w:rsidRPr="009135AE" w:rsidRDefault="008D5D45" w:rsidP="00643527">
      <w:pPr>
        <w:jc w:val="both"/>
        <w:rPr>
          <w:rFonts w:ascii="Arial" w:eastAsia="Calibri" w:hAnsi="Arial" w:cs="Arial"/>
          <w:b/>
          <w:sz w:val="22"/>
          <w:szCs w:val="22"/>
          <w:lang w:val="es-ES"/>
        </w:rPr>
      </w:pPr>
    </w:p>
    <w:p w:rsidR="00B13B92" w:rsidRPr="009135AE" w:rsidRDefault="00B13B92" w:rsidP="00643527">
      <w:pPr>
        <w:jc w:val="both"/>
        <w:rPr>
          <w:rFonts w:ascii="Arial" w:eastAsia="Calibri" w:hAnsi="Arial" w:cs="Arial"/>
          <w:b/>
          <w:sz w:val="22"/>
          <w:szCs w:val="22"/>
          <w:lang w:val="es-ES"/>
        </w:rPr>
      </w:pPr>
    </w:p>
    <w:p w:rsidR="008D5D45" w:rsidRPr="009135AE" w:rsidRDefault="008D5D45" w:rsidP="00643527">
      <w:pPr>
        <w:jc w:val="both"/>
        <w:rPr>
          <w:rFonts w:ascii="Arial" w:eastAsia="Calibri" w:hAnsi="Arial" w:cs="Arial"/>
          <w:b/>
          <w:sz w:val="22"/>
          <w:szCs w:val="22"/>
          <w:lang w:val="es-ES"/>
        </w:rPr>
      </w:pPr>
      <w:r w:rsidRPr="009135AE">
        <w:rPr>
          <w:rFonts w:ascii="Arial" w:eastAsia="Calibri" w:hAnsi="Arial" w:cs="Arial"/>
          <w:b/>
          <w:sz w:val="22"/>
          <w:szCs w:val="22"/>
          <w:lang w:val="es-ES"/>
        </w:rPr>
        <w:t>XXXXXXXXXXXX</w:t>
      </w:r>
    </w:p>
    <w:p w:rsidR="008D5D45" w:rsidRPr="009135AE" w:rsidRDefault="008D5D45" w:rsidP="00643527">
      <w:pPr>
        <w:jc w:val="both"/>
        <w:rPr>
          <w:rFonts w:ascii="Arial" w:eastAsia="Calibri" w:hAnsi="Arial" w:cs="Arial"/>
          <w:b/>
          <w:sz w:val="22"/>
          <w:szCs w:val="22"/>
          <w:lang w:val="es-ES"/>
        </w:rPr>
      </w:pPr>
      <w:r w:rsidRPr="009135AE">
        <w:rPr>
          <w:rFonts w:ascii="Arial" w:eastAsia="Calibri" w:hAnsi="Arial" w:cs="Arial"/>
          <w:b/>
          <w:sz w:val="22"/>
          <w:szCs w:val="22"/>
          <w:lang w:val="es-ES"/>
        </w:rPr>
        <w:t>Supervisor del Contrato</w:t>
      </w:r>
      <w:r w:rsidR="00DC0663" w:rsidRPr="009135AE">
        <w:rPr>
          <w:rFonts w:ascii="Arial" w:eastAsia="Calibri" w:hAnsi="Arial" w:cs="Arial"/>
          <w:b/>
          <w:sz w:val="22"/>
          <w:szCs w:val="22"/>
          <w:lang w:val="es-ES"/>
        </w:rPr>
        <w:t xml:space="preserve"> de Compraventa</w:t>
      </w:r>
      <w:r w:rsidRPr="009135AE">
        <w:rPr>
          <w:rFonts w:ascii="Arial" w:eastAsia="Calibri" w:hAnsi="Arial" w:cs="Arial"/>
          <w:b/>
          <w:sz w:val="22"/>
          <w:szCs w:val="22"/>
          <w:lang w:val="es-ES"/>
        </w:rPr>
        <w:t xml:space="preserve"> No </w:t>
      </w:r>
      <w:proofErr w:type="spellStart"/>
      <w:r w:rsidRPr="009135AE">
        <w:rPr>
          <w:rFonts w:ascii="Arial" w:eastAsia="Calibri" w:hAnsi="Arial" w:cs="Arial"/>
          <w:b/>
          <w:sz w:val="22"/>
          <w:szCs w:val="22"/>
          <w:lang w:val="es-ES"/>
        </w:rPr>
        <w:t>xxxxx</w:t>
      </w:r>
      <w:proofErr w:type="spellEnd"/>
      <w:r w:rsidRPr="009135AE">
        <w:rPr>
          <w:rFonts w:ascii="Arial" w:eastAsia="Calibri" w:hAnsi="Arial" w:cs="Arial"/>
          <w:b/>
          <w:sz w:val="22"/>
          <w:szCs w:val="22"/>
          <w:lang w:val="es-ES"/>
        </w:rPr>
        <w:t xml:space="preserve"> de 2015</w:t>
      </w:r>
    </w:p>
    <w:p w:rsidR="00FB1B60" w:rsidRDefault="00FB1B60" w:rsidP="00643527">
      <w:pPr>
        <w:jc w:val="both"/>
        <w:rPr>
          <w:rFonts w:ascii="Arial" w:eastAsia="Calibri" w:hAnsi="Arial" w:cs="Arial"/>
          <w:b/>
          <w:lang w:val="es-ES"/>
        </w:rPr>
      </w:pPr>
    </w:p>
    <w:p w:rsidR="00FB1B60" w:rsidRDefault="00FB1B60" w:rsidP="00643527">
      <w:pPr>
        <w:jc w:val="both"/>
        <w:rPr>
          <w:rFonts w:ascii="Arial" w:eastAsia="Calibri" w:hAnsi="Arial" w:cs="Arial"/>
          <w:b/>
          <w:lang w:val="es-ES"/>
        </w:rPr>
      </w:pPr>
      <w:r>
        <w:rPr>
          <w:rFonts w:ascii="Arial" w:eastAsia="Calibri" w:hAnsi="Arial" w:cs="Arial"/>
          <w:b/>
          <w:lang w:val="es-ES"/>
        </w:rPr>
        <w:t>Anexos:</w:t>
      </w:r>
    </w:p>
    <w:p w:rsidR="00FB1B60" w:rsidRDefault="00FB1B60" w:rsidP="00643527">
      <w:pPr>
        <w:jc w:val="both"/>
        <w:rPr>
          <w:rFonts w:ascii="Arial" w:hAnsi="Arial" w:cs="Arial"/>
          <w:lang w:val="es-ES"/>
        </w:rPr>
      </w:pPr>
      <w:r>
        <w:rPr>
          <w:rFonts w:ascii="Arial" w:eastAsia="Calibri" w:hAnsi="Arial" w:cs="Arial"/>
          <w:b/>
          <w:lang w:val="es-ES"/>
        </w:rPr>
        <w:t>-</w:t>
      </w:r>
      <w:proofErr w:type="spellStart"/>
      <w:r>
        <w:rPr>
          <w:rFonts w:ascii="Arial" w:eastAsia="Calibri" w:hAnsi="Arial" w:cs="Arial"/>
          <w:b/>
          <w:lang w:val="es-ES"/>
        </w:rPr>
        <w:t>xxxxxx</w:t>
      </w:r>
      <w:proofErr w:type="spellEnd"/>
    </w:p>
    <w:p w:rsidR="00FB1B60" w:rsidRPr="00827C01" w:rsidRDefault="00FB1B60" w:rsidP="00EA186E">
      <w:pPr>
        <w:widowControl w:val="0"/>
        <w:tabs>
          <w:tab w:val="left" w:pos="20"/>
          <w:tab w:val="left" w:pos="380"/>
        </w:tabs>
        <w:autoSpaceDE w:val="0"/>
        <w:autoSpaceDN w:val="0"/>
        <w:adjustRightInd w:val="0"/>
        <w:jc w:val="both"/>
        <w:rPr>
          <w:rFonts w:ascii="Calibri" w:hAnsi="Calibri" w:cs="Calibri"/>
          <w:sz w:val="20"/>
          <w:u w:color="000000"/>
        </w:rPr>
      </w:pPr>
      <w:r>
        <w:rPr>
          <w:rFonts w:ascii="Calibri" w:hAnsi="Calibri" w:cs="Calibri"/>
          <w:sz w:val="20"/>
          <w:u w:color="000000"/>
        </w:rPr>
        <w:t>No de folios</w:t>
      </w:r>
    </w:p>
    <w:sectPr w:rsidR="00FB1B60" w:rsidRPr="00827C01" w:rsidSect="000B4C4D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321" w:rsidRDefault="00B53321">
      <w:r>
        <w:separator/>
      </w:r>
    </w:p>
  </w:endnote>
  <w:endnote w:type="continuationSeparator" w:id="0">
    <w:p w:rsidR="00B53321" w:rsidRDefault="00B53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2C2" w:rsidRPr="005E32C2" w:rsidRDefault="005E32C2" w:rsidP="005E32C2">
    <w:pPr>
      <w:tabs>
        <w:tab w:val="center" w:pos="4419"/>
        <w:tab w:val="right" w:pos="8838"/>
      </w:tabs>
      <w:ind w:right="360"/>
      <w:jc w:val="center"/>
      <w:rPr>
        <w:rFonts w:ascii="Calibri" w:eastAsia="Times New Roman" w:hAnsi="Calibri" w:cs="Calibri"/>
        <w:sz w:val="18"/>
        <w:szCs w:val="20"/>
        <w:lang w:val="es-CO" w:eastAsia="x-none"/>
      </w:rPr>
    </w:pPr>
    <w:r w:rsidRPr="005E32C2">
      <w:rPr>
        <w:rFonts w:ascii="Calibri" w:eastAsia="Times New Roman" w:hAnsi="Calibri" w:cs="Calibri"/>
        <w:sz w:val="18"/>
        <w:szCs w:val="20"/>
        <w:lang w:val="es-CO" w:eastAsia="x-none"/>
      </w:rPr>
      <w:t>Ministerio de Trabajo</w:t>
    </w:r>
  </w:p>
  <w:p w:rsidR="005E32C2" w:rsidRPr="005E32C2" w:rsidRDefault="005E32C2" w:rsidP="005E32C2">
    <w:pPr>
      <w:tabs>
        <w:tab w:val="center" w:pos="4419"/>
        <w:tab w:val="right" w:pos="8838"/>
      </w:tabs>
      <w:jc w:val="center"/>
      <w:rPr>
        <w:rFonts w:ascii="Calibri" w:eastAsia="Times New Roman" w:hAnsi="Calibri" w:cs="Calibri"/>
        <w:b/>
        <w:sz w:val="18"/>
        <w:szCs w:val="20"/>
        <w:lang w:val="es-CO" w:eastAsia="x-none"/>
      </w:rPr>
    </w:pPr>
    <w:r w:rsidRPr="005E32C2">
      <w:rPr>
        <w:rFonts w:ascii="Calibri" w:eastAsia="Times New Roman" w:hAnsi="Calibri" w:cs="Calibri"/>
        <w:b/>
        <w:sz w:val="18"/>
        <w:szCs w:val="20"/>
        <w:lang w:val="es-CO" w:eastAsia="x-none"/>
      </w:rPr>
      <w:t>SERVICIO NACIONAL DE APRENDIZAJE</w:t>
    </w:r>
  </w:p>
  <w:p w:rsidR="005E32C2" w:rsidRPr="005E32C2" w:rsidRDefault="005E32C2" w:rsidP="005E32C2">
    <w:pPr>
      <w:tabs>
        <w:tab w:val="center" w:pos="4419"/>
        <w:tab w:val="right" w:pos="8838"/>
      </w:tabs>
      <w:jc w:val="center"/>
      <w:rPr>
        <w:rFonts w:ascii="Calibri" w:eastAsia="Times New Roman" w:hAnsi="Calibri" w:cs="Calibri"/>
        <w:b/>
        <w:sz w:val="18"/>
        <w:szCs w:val="20"/>
        <w:lang w:val="es-CO" w:eastAsia="x-none"/>
      </w:rPr>
    </w:pPr>
    <w:r w:rsidRPr="005E32C2">
      <w:rPr>
        <w:rFonts w:ascii="Calibri" w:eastAsia="Times New Roman" w:hAnsi="Calibri" w:cs="Calibri"/>
        <w:b/>
        <w:sz w:val="18"/>
        <w:szCs w:val="20"/>
        <w:lang w:val="es-CO" w:eastAsia="x-none"/>
      </w:rPr>
      <w:t>Regional  Antioquia</w:t>
    </w:r>
  </w:p>
  <w:p w:rsidR="005E32C2" w:rsidRPr="005E32C2" w:rsidRDefault="005E32C2" w:rsidP="005E32C2">
    <w:pPr>
      <w:tabs>
        <w:tab w:val="center" w:pos="4419"/>
        <w:tab w:val="right" w:pos="8838"/>
      </w:tabs>
      <w:jc w:val="center"/>
      <w:rPr>
        <w:rFonts w:ascii="Calibri" w:eastAsia="Times New Roman" w:hAnsi="Calibri" w:cs="Calibri"/>
        <w:sz w:val="18"/>
        <w:szCs w:val="20"/>
        <w:lang w:val="es-CO" w:eastAsia="x-none"/>
      </w:rPr>
    </w:pPr>
    <w:r w:rsidRPr="005E32C2">
      <w:rPr>
        <w:rFonts w:ascii="Calibri" w:eastAsia="Times New Roman" w:hAnsi="Calibri" w:cs="Calibri"/>
        <w:b/>
        <w:noProof/>
        <w:sz w:val="18"/>
        <w:szCs w:val="20"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C5DD0C" wp14:editId="12BDBD86">
              <wp:simplePos x="0" y="0"/>
              <wp:positionH relativeFrom="column">
                <wp:posOffset>539115</wp:posOffset>
              </wp:positionH>
              <wp:positionV relativeFrom="paragraph">
                <wp:posOffset>7620</wp:posOffset>
              </wp:positionV>
              <wp:extent cx="4781550" cy="0"/>
              <wp:effectExtent l="0" t="0" r="0" b="0"/>
              <wp:wrapNone/>
              <wp:docPr id="2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815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42.45pt;margin-top:.6pt;width:376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"/>
          </w:pict>
        </mc:Fallback>
      </mc:AlternateContent>
    </w:r>
    <w:r w:rsidRPr="005E32C2">
      <w:rPr>
        <w:rFonts w:ascii="Calibri" w:eastAsia="Times New Roman" w:hAnsi="Calibri" w:cs="Calibri"/>
        <w:sz w:val="18"/>
        <w:szCs w:val="20"/>
        <w:lang w:val="es-CO" w:eastAsia="x-none"/>
      </w:rPr>
      <w:t xml:space="preserve">Diagonal 104 # 69 -120  (4) 44 28 00 Ext. 43515 Medellín – </w:t>
    </w:r>
    <w:proofErr w:type="spellStart"/>
    <w:r w:rsidRPr="005E32C2">
      <w:rPr>
        <w:rFonts w:ascii="Calibri" w:eastAsia="Times New Roman" w:hAnsi="Calibri" w:cs="Calibri"/>
        <w:sz w:val="18"/>
        <w:szCs w:val="20"/>
        <w:lang w:val="es-CO" w:eastAsia="x-none"/>
      </w:rPr>
      <w:t>Ant</w:t>
    </w:r>
    <w:proofErr w:type="spellEnd"/>
    <w:r w:rsidRPr="005E32C2">
      <w:rPr>
        <w:rFonts w:ascii="Calibri" w:eastAsia="Times New Roman" w:hAnsi="Calibri" w:cs="Calibri"/>
        <w:sz w:val="18"/>
        <w:szCs w:val="20"/>
        <w:lang w:val="es-CO" w:eastAsia="x-none"/>
      </w:rPr>
      <w:t>.</w:t>
    </w:r>
  </w:p>
  <w:p w:rsidR="005E32C2" w:rsidRPr="005E32C2" w:rsidRDefault="005E32C2" w:rsidP="005E32C2">
    <w:pPr>
      <w:tabs>
        <w:tab w:val="center" w:pos="4419"/>
        <w:tab w:val="right" w:pos="8838"/>
      </w:tabs>
      <w:jc w:val="center"/>
      <w:rPr>
        <w:rFonts w:ascii="Calibri" w:eastAsia="Times New Roman" w:hAnsi="Calibri" w:cs="Calibri"/>
        <w:sz w:val="18"/>
        <w:szCs w:val="20"/>
        <w:lang w:val="es-CO" w:eastAsia="x-none"/>
      </w:rPr>
    </w:pPr>
    <w:r w:rsidRPr="005E32C2">
      <w:rPr>
        <w:rFonts w:ascii="Calibri" w:eastAsia="Times New Roman" w:hAnsi="Calibri" w:cs="Calibri"/>
        <w:sz w:val="18"/>
        <w:szCs w:val="20"/>
        <w:lang w:val="es-CO" w:eastAsia="x-none"/>
      </w:rPr>
      <w:t>www.sena.edu.co - Línea gratuita nacional: 01 8000 9 10 270</w:t>
    </w:r>
  </w:p>
  <w:p w:rsidR="00F67086" w:rsidRPr="005E32C2" w:rsidRDefault="00F67086">
    <w:pPr>
      <w:pStyle w:val="Piedepgina"/>
      <w:rPr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321" w:rsidRDefault="00B53321">
      <w:r>
        <w:separator/>
      </w:r>
    </w:p>
  </w:footnote>
  <w:footnote w:type="continuationSeparator" w:id="0">
    <w:p w:rsidR="00B53321" w:rsidRDefault="00B533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0"/>
      <w:gridCol w:w="7080"/>
      <w:gridCol w:w="1440"/>
    </w:tblGrid>
    <w:tr w:rsidR="00F67086" w:rsidRPr="00DD12A4" w:rsidTr="00DD12A4">
      <w:trPr>
        <w:trHeight w:val="1299"/>
      </w:trPr>
      <w:tc>
        <w:tcPr>
          <w:tcW w:w="1200" w:type="dxa"/>
        </w:tcPr>
        <w:p w:rsidR="00F67086" w:rsidRPr="00DD12A4" w:rsidRDefault="00B53321" w:rsidP="00DD12A4">
          <w:pPr>
            <w:tabs>
              <w:tab w:val="center" w:pos="4252"/>
              <w:tab w:val="right" w:pos="8504"/>
            </w:tabs>
            <w:jc w:val="center"/>
            <w:rPr>
              <w:rFonts w:ascii="Arial" w:eastAsia="Times New Roman" w:hAnsi="Arial"/>
              <w:bCs/>
              <w:sz w:val="16"/>
              <w:szCs w:val="20"/>
              <w:lang w:val="es-CO" w:eastAsia="es-ES"/>
            </w:rPr>
          </w:pPr>
          <w:r>
            <w:rPr>
              <w:rFonts w:ascii="Times New Roman" w:eastAsia="Times New Roman" w:hAnsi="Times New Roman"/>
              <w:b/>
              <w:noProof/>
              <w:sz w:val="16"/>
              <w:szCs w:val="20"/>
              <w:lang w:val="es-CO"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8.5pt;margin-top:2.25pt;width:35.2pt;height:33.9pt;z-index:251659264" fillcolor="#0c9">
                <v:imagedata r:id="rId1" o:title=""/>
                <w10:wrap type="topAndBottom"/>
              </v:shape>
              <o:OLEObject Type="Embed" ProgID="Word.Picture.8" ShapeID="_x0000_s2049" DrawAspect="Content" ObjectID="_1488891009" r:id="rId2"/>
            </w:pict>
          </w:r>
        </w:p>
      </w:tc>
      <w:tc>
        <w:tcPr>
          <w:tcW w:w="7080" w:type="dxa"/>
        </w:tcPr>
        <w:p w:rsidR="00F67086" w:rsidRPr="00DD12A4" w:rsidRDefault="00F67086" w:rsidP="00DD12A4">
          <w:pPr>
            <w:tabs>
              <w:tab w:val="center" w:pos="4252"/>
              <w:tab w:val="right" w:pos="8504"/>
            </w:tabs>
            <w:jc w:val="center"/>
            <w:rPr>
              <w:rFonts w:ascii="Arial" w:eastAsia="Times New Roman" w:hAnsi="Arial"/>
              <w:b/>
              <w:sz w:val="20"/>
              <w:szCs w:val="20"/>
              <w:lang w:val="es-CO" w:eastAsia="es-ES"/>
            </w:rPr>
          </w:pPr>
        </w:p>
        <w:p w:rsidR="00F67086" w:rsidRDefault="00F67086" w:rsidP="00DD12A4">
          <w:pPr>
            <w:tabs>
              <w:tab w:val="center" w:pos="4252"/>
              <w:tab w:val="right" w:pos="8504"/>
            </w:tabs>
            <w:jc w:val="center"/>
            <w:rPr>
              <w:rFonts w:ascii="Arial" w:eastAsia="Times New Roman" w:hAnsi="Arial"/>
              <w:bCs/>
              <w:lang w:val="es-CO" w:eastAsia="es-ES"/>
            </w:rPr>
          </w:pPr>
          <w:r>
            <w:rPr>
              <w:rFonts w:ascii="Arial" w:eastAsia="Times New Roman" w:hAnsi="Arial"/>
              <w:bCs/>
              <w:lang w:val="es-CO" w:eastAsia="es-ES"/>
            </w:rPr>
            <w:t>CENTRO PARA EL DESARROLLO DEL HÁBITAT Y LA CONSTRUCCIÓN REGIONAL ANTIOQUIA</w:t>
          </w:r>
        </w:p>
        <w:p w:rsidR="00F67086" w:rsidRPr="00DD12A4" w:rsidRDefault="00F67086" w:rsidP="009178A6">
          <w:pPr>
            <w:tabs>
              <w:tab w:val="center" w:pos="4252"/>
              <w:tab w:val="right" w:pos="8504"/>
            </w:tabs>
            <w:jc w:val="center"/>
            <w:rPr>
              <w:rFonts w:ascii="Times New Roman" w:eastAsia="Times New Roman" w:hAnsi="Times New Roman"/>
              <w:sz w:val="20"/>
              <w:szCs w:val="20"/>
              <w:lang w:val="es-CO" w:eastAsia="es-ES"/>
            </w:rPr>
          </w:pPr>
          <w:r>
            <w:rPr>
              <w:rFonts w:ascii="Arial" w:eastAsia="Times New Roman" w:hAnsi="Arial"/>
              <w:bCs/>
              <w:lang w:val="es-CO" w:eastAsia="es-ES"/>
            </w:rPr>
            <w:t xml:space="preserve">INFORME MENSUAL DE SUPERVISIÓN CONTRATO DE </w:t>
          </w:r>
          <w:r w:rsidR="000E3E4D">
            <w:rPr>
              <w:rFonts w:ascii="Arial" w:eastAsia="Times New Roman" w:hAnsi="Arial"/>
              <w:bCs/>
              <w:lang w:val="es-CO" w:eastAsia="es-ES"/>
            </w:rPr>
            <w:t>COMPRAVENTA</w:t>
          </w:r>
          <w:r>
            <w:rPr>
              <w:rFonts w:ascii="Arial" w:eastAsia="Times New Roman" w:hAnsi="Arial"/>
              <w:bCs/>
              <w:lang w:val="es-CO" w:eastAsia="es-ES"/>
            </w:rPr>
            <w:t xml:space="preserve"> No</w:t>
          </w:r>
          <w:r w:rsidR="009178A6">
            <w:rPr>
              <w:rFonts w:ascii="Arial" w:eastAsia="Times New Roman" w:hAnsi="Arial"/>
              <w:bCs/>
              <w:lang w:val="es-CO" w:eastAsia="es-ES"/>
            </w:rPr>
            <w:t>_____</w:t>
          </w:r>
          <w:r>
            <w:rPr>
              <w:rFonts w:ascii="Arial" w:eastAsia="Times New Roman" w:hAnsi="Arial"/>
              <w:bCs/>
              <w:lang w:val="es-CO" w:eastAsia="es-ES"/>
            </w:rPr>
            <w:t xml:space="preserve"> DE </w:t>
          </w:r>
          <w:r w:rsidR="009178A6">
            <w:rPr>
              <w:rFonts w:ascii="Arial" w:eastAsia="Times New Roman" w:hAnsi="Arial"/>
              <w:bCs/>
              <w:lang w:val="es-CO" w:eastAsia="es-ES"/>
            </w:rPr>
            <w:t>_______</w:t>
          </w:r>
        </w:p>
      </w:tc>
      <w:tc>
        <w:tcPr>
          <w:tcW w:w="1440" w:type="dxa"/>
        </w:tcPr>
        <w:p w:rsidR="00F67086" w:rsidRPr="00DD12A4" w:rsidRDefault="00F67086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</w:p>
        <w:p w:rsidR="00F67086" w:rsidRDefault="00F67086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  <w:r w:rsidRPr="009178A6">
            <w:rPr>
              <w:rFonts w:ascii="Arial" w:eastAsia="Times New Roman" w:hAnsi="Arial"/>
              <w:sz w:val="16"/>
              <w:szCs w:val="20"/>
              <w:lang w:val="es-CO" w:eastAsia="es-ES"/>
            </w:rPr>
            <w:t xml:space="preserve">Fecha: </w:t>
          </w:r>
          <w:r w:rsidR="009178A6">
            <w:rPr>
              <w:rFonts w:ascii="Arial" w:eastAsia="Times New Roman" w:hAnsi="Arial"/>
              <w:sz w:val="16"/>
              <w:szCs w:val="20"/>
              <w:lang w:val="es-CO" w:eastAsia="es-ES"/>
            </w:rPr>
            <w:t>25 de marzo de 2015</w:t>
          </w:r>
        </w:p>
        <w:p w:rsidR="009178A6" w:rsidRDefault="009178A6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</w:p>
        <w:p w:rsidR="009178A6" w:rsidRPr="009178A6" w:rsidRDefault="009178A6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  <w:r>
            <w:rPr>
              <w:rFonts w:ascii="Arial" w:eastAsia="Times New Roman" w:hAnsi="Arial"/>
              <w:sz w:val="16"/>
              <w:szCs w:val="20"/>
              <w:lang w:val="es-CO" w:eastAsia="es-ES"/>
            </w:rPr>
            <w:t>Versión No 01</w:t>
          </w:r>
        </w:p>
        <w:p w:rsidR="00F67086" w:rsidRPr="009178A6" w:rsidRDefault="00F67086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</w:p>
        <w:p w:rsidR="00F67086" w:rsidRPr="00DD12A4" w:rsidRDefault="00F67086" w:rsidP="00DD12A4">
          <w:pPr>
            <w:tabs>
              <w:tab w:val="center" w:pos="4252"/>
              <w:tab w:val="right" w:pos="8504"/>
            </w:tabs>
            <w:rPr>
              <w:rFonts w:ascii="Times New Roman" w:eastAsia="Times New Roman" w:hAnsi="Times New Roman"/>
              <w:sz w:val="16"/>
              <w:szCs w:val="20"/>
              <w:lang w:val="es-CO" w:eastAsia="es-ES"/>
            </w:rPr>
          </w:pPr>
          <w:r w:rsidRPr="009178A6">
            <w:rPr>
              <w:rFonts w:ascii="Arial" w:eastAsia="Times New Roman" w:hAnsi="Arial"/>
              <w:sz w:val="16"/>
              <w:szCs w:val="20"/>
              <w:lang w:val="es-CO" w:eastAsia="es-ES"/>
            </w:rPr>
            <w:t xml:space="preserve">Página </w:t>
          </w:r>
          <w:r w:rsidRPr="009178A6">
            <w:rPr>
              <w:rFonts w:ascii="Arial" w:eastAsia="Times New Roman" w:hAnsi="Arial"/>
              <w:sz w:val="16"/>
              <w:szCs w:val="20"/>
              <w:lang w:val="es-CO" w:eastAsia="es-ES"/>
            </w:rPr>
            <w:fldChar w:fldCharType="begin"/>
          </w:r>
          <w:r w:rsidRPr="009178A6">
            <w:rPr>
              <w:rFonts w:ascii="Arial" w:eastAsia="Times New Roman" w:hAnsi="Arial"/>
              <w:sz w:val="16"/>
              <w:szCs w:val="20"/>
              <w:lang w:val="es-CO" w:eastAsia="es-ES"/>
            </w:rPr>
            <w:instrText xml:space="preserve"> PAGE </w:instrText>
          </w:r>
          <w:r w:rsidRPr="009178A6">
            <w:rPr>
              <w:rFonts w:ascii="Arial" w:eastAsia="Times New Roman" w:hAnsi="Arial"/>
              <w:sz w:val="16"/>
              <w:szCs w:val="20"/>
              <w:lang w:val="es-CO" w:eastAsia="es-ES"/>
            </w:rPr>
            <w:fldChar w:fldCharType="separate"/>
          </w:r>
          <w:r w:rsidR="005E32C2">
            <w:rPr>
              <w:rFonts w:ascii="Arial" w:eastAsia="Times New Roman" w:hAnsi="Arial"/>
              <w:noProof/>
              <w:sz w:val="16"/>
              <w:szCs w:val="20"/>
              <w:lang w:val="es-CO" w:eastAsia="es-ES"/>
            </w:rPr>
            <w:t>5</w:t>
          </w:r>
          <w:r w:rsidRPr="009178A6">
            <w:rPr>
              <w:rFonts w:ascii="Arial" w:eastAsia="Times New Roman" w:hAnsi="Arial"/>
              <w:sz w:val="16"/>
              <w:szCs w:val="20"/>
              <w:lang w:val="es-CO" w:eastAsia="es-ES"/>
            </w:rPr>
            <w:fldChar w:fldCharType="end"/>
          </w:r>
          <w:r w:rsidRPr="009178A6">
            <w:rPr>
              <w:rFonts w:ascii="Arial" w:eastAsia="Times New Roman" w:hAnsi="Arial"/>
              <w:sz w:val="16"/>
              <w:szCs w:val="20"/>
              <w:lang w:val="es-CO" w:eastAsia="es-ES"/>
            </w:rPr>
            <w:t xml:space="preserve"> de  </w:t>
          </w:r>
          <w:r w:rsidRPr="009178A6">
            <w:rPr>
              <w:rFonts w:ascii="Arial" w:eastAsia="Times New Roman" w:hAnsi="Arial" w:cs="Arial"/>
              <w:sz w:val="16"/>
              <w:szCs w:val="20"/>
              <w:lang w:val="es-CO" w:eastAsia="es-ES"/>
            </w:rPr>
            <w:fldChar w:fldCharType="begin"/>
          </w:r>
          <w:r w:rsidRPr="009178A6">
            <w:rPr>
              <w:rFonts w:ascii="Arial" w:eastAsia="Times New Roman" w:hAnsi="Arial" w:cs="Arial"/>
              <w:sz w:val="16"/>
              <w:szCs w:val="20"/>
              <w:lang w:val="es-CO" w:eastAsia="es-ES"/>
            </w:rPr>
            <w:instrText xml:space="preserve"> NUMPAGES </w:instrText>
          </w:r>
          <w:r w:rsidRPr="009178A6">
            <w:rPr>
              <w:rFonts w:ascii="Arial" w:eastAsia="Times New Roman" w:hAnsi="Arial" w:cs="Arial"/>
              <w:sz w:val="16"/>
              <w:szCs w:val="20"/>
              <w:lang w:val="es-CO" w:eastAsia="es-ES"/>
            </w:rPr>
            <w:fldChar w:fldCharType="separate"/>
          </w:r>
          <w:r w:rsidR="005E32C2">
            <w:rPr>
              <w:rFonts w:ascii="Arial" w:eastAsia="Times New Roman" w:hAnsi="Arial" w:cs="Arial"/>
              <w:noProof/>
              <w:sz w:val="16"/>
              <w:szCs w:val="20"/>
              <w:lang w:val="es-CO" w:eastAsia="es-ES"/>
            </w:rPr>
            <w:t>5</w:t>
          </w:r>
          <w:r w:rsidRPr="009178A6">
            <w:rPr>
              <w:rFonts w:ascii="Arial" w:eastAsia="Times New Roman" w:hAnsi="Arial" w:cs="Arial"/>
              <w:sz w:val="16"/>
              <w:szCs w:val="20"/>
              <w:lang w:val="es-CO" w:eastAsia="es-ES"/>
            </w:rPr>
            <w:fldChar w:fldCharType="end"/>
          </w:r>
        </w:p>
      </w:tc>
    </w:tr>
  </w:tbl>
  <w:p w:rsidR="00F67086" w:rsidRPr="004E5F50" w:rsidRDefault="00F67086" w:rsidP="00905C0A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EE5494EC">
      <w:start w:val="1"/>
      <w:numFmt w:val="upperRoman"/>
      <w:lvlText w:val="%1."/>
      <w:lvlJc w:val="left"/>
      <w:pPr>
        <w:ind w:left="720" w:hanging="360"/>
      </w:pPr>
    </w:lvl>
    <w:lvl w:ilvl="1" w:tplc="9CF4A842">
      <w:numFmt w:val="decimal"/>
      <w:lvlText w:val=""/>
      <w:lvlJc w:val="left"/>
    </w:lvl>
    <w:lvl w:ilvl="2" w:tplc="70F854DE">
      <w:numFmt w:val="decimal"/>
      <w:lvlText w:val=""/>
      <w:lvlJc w:val="left"/>
    </w:lvl>
    <w:lvl w:ilvl="3" w:tplc="5C22FE98">
      <w:numFmt w:val="decimal"/>
      <w:lvlText w:val=""/>
      <w:lvlJc w:val="left"/>
    </w:lvl>
    <w:lvl w:ilvl="4" w:tplc="A3D22D30">
      <w:numFmt w:val="decimal"/>
      <w:lvlText w:val=""/>
      <w:lvlJc w:val="left"/>
    </w:lvl>
    <w:lvl w:ilvl="5" w:tplc="D402FC08">
      <w:numFmt w:val="decimal"/>
      <w:lvlText w:val=""/>
      <w:lvlJc w:val="left"/>
    </w:lvl>
    <w:lvl w:ilvl="6" w:tplc="75304FEC">
      <w:numFmt w:val="decimal"/>
      <w:lvlText w:val=""/>
      <w:lvlJc w:val="left"/>
    </w:lvl>
    <w:lvl w:ilvl="7" w:tplc="6DC6D28C">
      <w:numFmt w:val="decimal"/>
      <w:lvlText w:val=""/>
      <w:lvlJc w:val="left"/>
    </w:lvl>
    <w:lvl w:ilvl="8" w:tplc="E700ADB4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5C0E211C">
      <w:start w:val="1"/>
      <w:numFmt w:val="upperRoman"/>
      <w:lvlText w:val="%1."/>
      <w:lvlJc w:val="left"/>
      <w:pPr>
        <w:ind w:left="720" w:hanging="360"/>
      </w:pPr>
    </w:lvl>
    <w:lvl w:ilvl="1" w:tplc="A3543DB0">
      <w:numFmt w:val="decimal"/>
      <w:lvlText w:val=""/>
      <w:lvlJc w:val="left"/>
    </w:lvl>
    <w:lvl w:ilvl="2" w:tplc="F6B40D06">
      <w:numFmt w:val="decimal"/>
      <w:lvlText w:val=""/>
      <w:lvlJc w:val="left"/>
    </w:lvl>
    <w:lvl w:ilvl="3" w:tplc="10EA3D60">
      <w:numFmt w:val="decimal"/>
      <w:lvlText w:val=""/>
      <w:lvlJc w:val="left"/>
    </w:lvl>
    <w:lvl w:ilvl="4" w:tplc="F9F4B2EA">
      <w:numFmt w:val="decimal"/>
      <w:lvlText w:val=""/>
      <w:lvlJc w:val="left"/>
    </w:lvl>
    <w:lvl w:ilvl="5" w:tplc="5E788D06">
      <w:numFmt w:val="decimal"/>
      <w:lvlText w:val=""/>
      <w:lvlJc w:val="left"/>
    </w:lvl>
    <w:lvl w:ilvl="6" w:tplc="9CAE4114">
      <w:numFmt w:val="decimal"/>
      <w:lvlText w:val=""/>
      <w:lvlJc w:val="left"/>
    </w:lvl>
    <w:lvl w:ilvl="7" w:tplc="0EC2A5AA">
      <w:numFmt w:val="decimal"/>
      <w:lvlText w:val=""/>
      <w:lvlJc w:val="left"/>
    </w:lvl>
    <w:lvl w:ilvl="8" w:tplc="194CBDD4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2F123AF4">
      <w:start w:val="1"/>
      <w:numFmt w:val="bullet"/>
      <w:lvlText w:val=""/>
      <w:lvlJc w:val="left"/>
      <w:pPr>
        <w:ind w:left="720" w:hanging="360"/>
      </w:pPr>
    </w:lvl>
    <w:lvl w:ilvl="1" w:tplc="FBBAC9C0">
      <w:numFmt w:val="decimal"/>
      <w:lvlText w:val=""/>
      <w:lvlJc w:val="left"/>
    </w:lvl>
    <w:lvl w:ilvl="2" w:tplc="562A1C92">
      <w:numFmt w:val="decimal"/>
      <w:lvlText w:val=""/>
      <w:lvlJc w:val="left"/>
    </w:lvl>
    <w:lvl w:ilvl="3" w:tplc="74C8B442">
      <w:numFmt w:val="decimal"/>
      <w:lvlText w:val=""/>
      <w:lvlJc w:val="left"/>
    </w:lvl>
    <w:lvl w:ilvl="4" w:tplc="D9C4DDA8">
      <w:numFmt w:val="decimal"/>
      <w:lvlText w:val=""/>
      <w:lvlJc w:val="left"/>
    </w:lvl>
    <w:lvl w:ilvl="5" w:tplc="0B0630FC">
      <w:numFmt w:val="decimal"/>
      <w:lvlText w:val=""/>
      <w:lvlJc w:val="left"/>
    </w:lvl>
    <w:lvl w:ilvl="6" w:tplc="C49C2ACA">
      <w:numFmt w:val="decimal"/>
      <w:lvlText w:val=""/>
      <w:lvlJc w:val="left"/>
    </w:lvl>
    <w:lvl w:ilvl="7" w:tplc="FBF48D42">
      <w:numFmt w:val="decimal"/>
      <w:lvlText w:val=""/>
      <w:lvlJc w:val="left"/>
    </w:lvl>
    <w:lvl w:ilvl="8" w:tplc="A164F456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D8AE4A2E">
      <w:start w:val="1"/>
      <w:numFmt w:val="bullet"/>
      <w:lvlText w:val="•"/>
      <w:lvlJc w:val="left"/>
      <w:pPr>
        <w:ind w:left="720" w:hanging="360"/>
      </w:pPr>
    </w:lvl>
    <w:lvl w:ilvl="1" w:tplc="3E3AB47C">
      <w:numFmt w:val="decimal"/>
      <w:lvlText w:val=""/>
      <w:lvlJc w:val="left"/>
    </w:lvl>
    <w:lvl w:ilvl="2" w:tplc="8F066B04">
      <w:numFmt w:val="decimal"/>
      <w:lvlText w:val=""/>
      <w:lvlJc w:val="left"/>
    </w:lvl>
    <w:lvl w:ilvl="3" w:tplc="F26A8E8E">
      <w:numFmt w:val="decimal"/>
      <w:lvlText w:val=""/>
      <w:lvlJc w:val="left"/>
    </w:lvl>
    <w:lvl w:ilvl="4" w:tplc="5E0C8D12">
      <w:numFmt w:val="decimal"/>
      <w:lvlText w:val=""/>
      <w:lvlJc w:val="left"/>
    </w:lvl>
    <w:lvl w:ilvl="5" w:tplc="8760D096">
      <w:numFmt w:val="decimal"/>
      <w:lvlText w:val=""/>
      <w:lvlJc w:val="left"/>
    </w:lvl>
    <w:lvl w:ilvl="6" w:tplc="AFB2C6B8">
      <w:numFmt w:val="decimal"/>
      <w:lvlText w:val=""/>
      <w:lvlJc w:val="left"/>
    </w:lvl>
    <w:lvl w:ilvl="7" w:tplc="FCEED7F6">
      <w:numFmt w:val="decimal"/>
      <w:lvlText w:val=""/>
      <w:lvlJc w:val="left"/>
    </w:lvl>
    <w:lvl w:ilvl="8" w:tplc="79B69A76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7DB29968">
      <w:start w:val="1"/>
      <w:numFmt w:val="decimal"/>
      <w:lvlText w:val="%1."/>
      <w:lvlJc w:val="left"/>
      <w:pPr>
        <w:ind w:left="720" w:hanging="360"/>
      </w:pPr>
    </w:lvl>
    <w:lvl w:ilvl="1" w:tplc="AAFE556A">
      <w:numFmt w:val="decimal"/>
      <w:lvlText w:val=""/>
      <w:lvlJc w:val="left"/>
    </w:lvl>
    <w:lvl w:ilvl="2" w:tplc="305243AE">
      <w:numFmt w:val="decimal"/>
      <w:lvlText w:val=""/>
      <w:lvlJc w:val="left"/>
    </w:lvl>
    <w:lvl w:ilvl="3" w:tplc="E9C82CC6">
      <w:numFmt w:val="decimal"/>
      <w:lvlText w:val=""/>
      <w:lvlJc w:val="left"/>
    </w:lvl>
    <w:lvl w:ilvl="4" w:tplc="02826F50">
      <w:numFmt w:val="decimal"/>
      <w:lvlText w:val=""/>
      <w:lvlJc w:val="left"/>
    </w:lvl>
    <w:lvl w:ilvl="5" w:tplc="B4444CB0">
      <w:numFmt w:val="decimal"/>
      <w:lvlText w:val=""/>
      <w:lvlJc w:val="left"/>
    </w:lvl>
    <w:lvl w:ilvl="6" w:tplc="894CA9B8">
      <w:numFmt w:val="decimal"/>
      <w:lvlText w:val=""/>
      <w:lvlJc w:val="left"/>
    </w:lvl>
    <w:lvl w:ilvl="7" w:tplc="73AA9E3E">
      <w:numFmt w:val="decimal"/>
      <w:lvlText w:val=""/>
      <w:lvlJc w:val="left"/>
    </w:lvl>
    <w:lvl w:ilvl="8" w:tplc="4BDCC0E0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953CA43C">
      <w:start w:val="1"/>
      <w:numFmt w:val="bullet"/>
      <w:lvlText w:val=""/>
      <w:lvlJc w:val="left"/>
      <w:pPr>
        <w:ind w:left="720" w:hanging="360"/>
      </w:pPr>
    </w:lvl>
    <w:lvl w:ilvl="1" w:tplc="33E4274C">
      <w:numFmt w:val="decimal"/>
      <w:lvlText w:val=""/>
      <w:lvlJc w:val="left"/>
    </w:lvl>
    <w:lvl w:ilvl="2" w:tplc="11BEEC00">
      <w:numFmt w:val="decimal"/>
      <w:lvlText w:val=""/>
      <w:lvlJc w:val="left"/>
    </w:lvl>
    <w:lvl w:ilvl="3" w:tplc="3A5C2F6E">
      <w:numFmt w:val="decimal"/>
      <w:lvlText w:val=""/>
      <w:lvlJc w:val="left"/>
    </w:lvl>
    <w:lvl w:ilvl="4" w:tplc="0EB0B370">
      <w:numFmt w:val="decimal"/>
      <w:lvlText w:val=""/>
      <w:lvlJc w:val="left"/>
    </w:lvl>
    <w:lvl w:ilvl="5" w:tplc="7C0A2FD4">
      <w:numFmt w:val="decimal"/>
      <w:lvlText w:val=""/>
      <w:lvlJc w:val="left"/>
    </w:lvl>
    <w:lvl w:ilvl="6" w:tplc="6234D428">
      <w:numFmt w:val="decimal"/>
      <w:lvlText w:val=""/>
      <w:lvlJc w:val="left"/>
    </w:lvl>
    <w:lvl w:ilvl="7" w:tplc="C3D07BBA">
      <w:numFmt w:val="decimal"/>
      <w:lvlText w:val=""/>
      <w:lvlJc w:val="left"/>
    </w:lvl>
    <w:lvl w:ilvl="8" w:tplc="F46EE392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4B6CC7FA">
      <w:start w:val="1"/>
      <w:numFmt w:val="upperRoman"/>
      <w:lvlText w:val="%1."/>
      <w:lvlJc w:val="left"/>
      <w:pPr>
        <w:ind w:left="720" w:hanging="360"/>
      </w:pPr>
    </w:lvl>
    <w:lvl w:ilvl="1" w:tplc="7D047256">
      <w:numFmt w:val="decimal"/>
      <w:lvlText w:val=""/>
      <w:lvlJc w:val="left"/>
    </w:lvl>
    <w:lvl w:ilvl="2" w:tplc="AA38B4D0">
      <w:numFmt w:val="decimal"/>
      <w:lvlText w:val=""/>
      <w:lvlJc w:val="left"/>
    </w:lvl>
    <w:lvl w:ilvl="3" w:tplc="17EC210A">
      <w:numFmt w:val="decimal"/>
      <w:lvlText w:val=""/>
      <w:lvlJc w:val="left"/>
    </w:lvl>
    <w:lvl w:ilvl="4" w:tplc="C4489B9A">
      <w:numFmt w:val="decimal"/>
      <w:lvlText w:val=""/>
      <w:lvlJc w:val="left"/>
    </w:lvl>
    <w:lvl w:ilvl="5" w:tplc="F54CF680">
      <w:numFmt w:val="decimal"/>
      <w:lvlText w:val=""/>
      <w:lvlJc w:val="left"/>
    </w:lvl>
    <w:lvl w:ilvl="6" w:tplc="2222D800">
      <w:numFmt w:val="decimal"/>
      <w:lvlText w:val=""/>
      <w:lvlJc w:val="left"/>
    </w:lvl>
    <w:lvl w:ilvl="7" w:tplc="0066C0AA">
      <w:numFmt w:val="decimal"/>
      <w:lvlText w:val=""/>
      <w:lvlJc w:val="left"/>
    </w:lvl>
    <w:lvl w:ilvl="8" w:tplc="ECE81C58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13A60AF6">
      <w:start w:val="1"/>
      <w:numFmt w:val="upperRoman"/>
      <w:lvlText w:val="%1."/>
      <w:lvlJc w:val="left"/>
      <w:pPr>
        <w:ind w:left="720" w:hanging="360"/>
      </w:pPr>
    </w:lvl>
    <w:lvl w:ilvl="1" w:tplc="CEE23BD8">
      <w:numFmt w:val="decimal"/>
      <w:lvlText w:val=""/>
      <w:lvlJc w:val="left"/>
    </w:lvl>
    <w:lvl w:ilvl="2" w:tplc="45D0B39C">
      <w:numFmt w:val="decimal"/>
      <w:lvlText w:val=""/>
      <w:lvlJc w:val="left"/>
    </w:lvl>
    <w:lvl w:ilvl="3" w:tplc="E5B25A68">
      <w:numFmt w:val="decimal"/>
      <w:lvlText w:val=""/>
      <w:lvlJc w:val="left"/>
    </w:lvl>
    <w:lvl w:ilvl="4" w:tplc="B840DCFA">
      <w:numFmt w:val="decimal"/>
      <w:lvlText w:val=""/>
      <w:lvlJc w:val="left"/>
    </w:lvl>
    <w:lvl w:ilvl="5" w:tplc="0832CDFA">
      <w:numFmt w:val="decimal"/>
      <w:lvlText w:val=""/>
      <w:lvlJc w:val="left"/>
    </w:lvl>
    <w:lvl w:ilvl="6" w:tplc="6A78F208">
      <w:numFmt w:val="decimal"/>
      <w:lvlText w:val=""/>
      <w:lvlJc w:val="left"/>
    </w:lvl>
    <w:lvl w:ilvl="7" w:tplc="AF4438C6">
      <w:numFmt w:val="decimal"/>
      <w:lvlText w:val=""/>
      <w:lvlJc w:val="left"/>
    </w:lvl>
    <w:lvl w:ilvl="8" w:tplc="63B45898">
      <w:numFmt w:val="decimal"/>
      <w:lvlText w:val=""/>
      <w:lvlJc w:val="left"/>
    </w:lvl>
  </w:abstractNum>
  <w:abstractNum w:abstractNumId="8">
    <w:nsid w:val="09C04E21"/>
    <w:multiLevelType w:val="hybridMultilevel"/>
    <w:tmpl w:val="014E8E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EA6304"/>
    <w:multiLevelType w:val="hybridMultilevel"/>
    <w:tmpl w:val="2858357C"/>
    <w:lvl w:ilvl="0" w:tplc="BA18D62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30B956DA"/>
    <w:multiLevelType w:val="multilevel"/>
    <w:tmpl w:val="50CE520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11">
    <w:nsid w:val="32C84FF1"/>
    <w:multiLevelType w:val="hybridMultilevel"/>
    <w:tmpl w:val="289A0276"/>
    <w:lvl w:ilvl="0" w:tplc="993864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032B64A" w:tentative="1">
      <w:start w:val="1"/>
      <w:numFmt w:val="lowerLetter"/>
      <w:lvlText w:val="%2."/>
      <w:lvlJc w:val="left"/>
      <w:pPr>
        <w:ind w:left="1440" w:hanging="360"/>
      </w:pPr>
    </w:lvl>
    <w:lvl w:ilvl="2" w:tplc="E000FD34" w:tentative="1">
      <w:start w:val="1"/>
      <w:numFmt w:val="lowerRoman"/>
      <w:lvlText w:val="%3."/>
      <w:lvlJc w:val="right"/>
      <w:pPr>
        <w:ind w:left="2160" w:hanging="180"/>
      </w:pPr>
    </w:lvl>
    <w:lvl w:ilvl="3" w:tplc="6D388F92" w:tentative="1">
      <w:start w:val="1"/>
      <w:numFmt w:val="decimal"/>
      <w:lvlText w:val="%4."/>
      <w:lvlJc w:val="left"/>
      <w:pPr>
        <w:ind w:left="2880" w:hanging="360"/>
      </w:pPr>
    </w:lvl>
    <w:lvl w:ilvl="4" w:tplc="56A8C404" w:tentative="1">
      <w:start w:val="1"/>
      <w:numFmt w:val="lowerLetter"/>
      <w:lvlText w:val="%5."/>
      <w:lvlJc w:val="left"/>
      <w:pPr>
        <w:ind w:left="3600" w:hanging="360"/>
      </w:pPr>
    </w:lvl>
    <w:lvl w:ilvl="5" w:tplc="7AD81564" w:tentative="1">
      <w:start w:val="1"/>
      <w:numFmt w:val="lowerRoman"/>
      <w:lvlText w:val="%6."/>
      <w:lvlJc w:val="right"/>
      <w:pPr>
        <w:ind w:left="4320" w:hanging="180"/>
      </w:pPr>
    </w:lvl>
    <w:lvl w:ilvl="6" w:tplc="E3B2C1DC" w:tentative="1">
      <w:start w:val="1"/>
      <w:numFmt w:val="decimal"/>
      <w:lvlText w:val="%7."/>
      <w:lvlJc w:val="left"/>
      <w:pPr>
        <w:ind w:left="5040" w:hanging="360"/>
      </w:pPr>
    </w:lvl>
    <w:lvl w:ilvl="7" w:tplc="B46C090C" w:tentative="1">
      <w:start w:val="1"/>
      <w:numFmt w:val="lowerLetter"/>
      <w:lvlText w:val="%8."/>
      <w:lvlJc w:val="left"/>
      <w:pPr>
        <w:ind w:left="5760" w:hanging="360"/>
      </w:pPr>
    </w:lvl>
    <w:lvl w:ilvl="8" w:tplc="963AC3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254F51"/>
    <w:multiLevelType w:val="hybridMultilevel"/>
    <w:tmpl w:val="1A0A73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EB3FB8"/>
    <w:multiLevelType w:val="multilevel"/>
    <w:tmpl w:val="50CE520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14">
    <w:nsid w:val="456D1915"/>
    <w:multiLevelType w:val="hybridMultilevel"/>
    <w:tmpl w:val="A8CE7536"/>
    <w:lvl w:ilvl="0" w:tplc="8C9CD5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F45FE2" w:tentative="1">
      <w:start w:val="1"/>
      <w:numFmt w:val="lowerLetter"/>
      <w:lvlText w:val="%2."/>
      <w:lvlJc w:val="left"/>
      <w:pPr>
        <w:ind w:left="1440" w:hanging="360"/>
      </w:pPr>
    </w:lvl>
    <w:lvl w:ilvl="2" w:tplc="BD445604" w:tentative="1">
      <w:start w:val="1"/>
      <w:numFmt w:val="lowerRoman"/>
      <w:lvlText w:val="%3."/>
      <w:lvlJc w:val="right"/>
      <w:pPr>
        <w:ind w:left="2160" w:hanging="180"/>
      </w:pPr>
    </w:lvl>
    <w:lvl w:ilvl="3" w:tplc="4F781380" w:tentative="1">
      <w:start w:val="1"/>
      <w:numFmt w:val="decimal"/>
      <w:lvlText w:val="%4."/>
      <w:lvlJc w:val="left"/>
      <w:pPr>
        <w:ind w:left="2880" w:hanging="360"/>
      </w:pPr>
    </w:lvl>
    <w:lvl w:ilvl="4" w:tplc="956E3408" w:tentative="1">
      <w:start w:val="1"/>
      <w:numFmt w:val="lowerLetter"/>
      <w:lvlText w:val="%5."/>
      <w:lvlJc w:val="left"/>
      <w:pPr>
        <w:ind w:left="3600" w:hanging="360"/>
      </w:pPr>
    </w:lvl>
    <w:lvl w:ilvl="5" w:tplc="A5484396" w:tentative="1">
      <w:start w:val="1"/>
      <w:numFmt w:val="lowerRoman"/>
      <w:lvlText w:val="%6."/>
      <w:lvlJc w:val="right"/>
      <w:pPr>
        <w:ind w:left="4320" w:hanging="180"/>
      </w:pPr>
    </w:lvl>
    <w:lvl w:ilvl="6" w:tplc="49EEA560" w:tentative="1">
      <w:start w:val="1"/>
      <w:numFmt w:val="decimal"/>
      <w:lvlText w:val="%7."/>
      <w:lvlJc w:val="left"/>
      <w:pPr>
        <w:ind w:left="5040" w:hanging="360"/>
      </w:pPr>
    </w:lvl>
    <w:lvl w:ilvl="7" w:tplc="06B83A38" w:tentative="1">
      <w:start w:val="1"/>
      <w:numFmt w:val="lowerLetter"/>
      <w:lvlText w:val="%8."/>
      <w:lvlJc w:val="left"/>
      <w:pPr>
        <w:ind w:left="5760" w:hanging="360"/>
      </w:pPr>
    </w:lvl>
    <w:lvl w:ilvl="8" w:tplc="E68899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493D29"/>
    <w:multiLevelType w:val="multilevel"/>
    <w:tmpl w:val="50CE520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5C9D4789"/>
    <w:multiLevelType w:val="multilevel"/>
    <w:tmpl w:val="50CE520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3FD2736"/>
    <w:multiLevelType w:val="hybridMultilevel"/>
    <w:tmpl w:val="39B8C000"/>
    <w:lvl w:ilvl="0" w:tplc="696CCF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A6ECB04" w:tentative="1">
      <w:start w:val="1"/>
      <w:numFmt w:val="lowerLetter"/>
      <w:lvlText w:val="%2."/>
      <w:lvlJc w:val="left"/>
      <w:pPr>
        <w:ind w:left="1440" w:hanging="360"/>
      </w:pPr>
    </w:lvl>
    <w:lvl w:ilvl="2" w:tplc="D60E6A40" w:tentative="1">
      <w:start w:val="1"/>
      <w:numFmt w:val="lowerRoman"/>
      <w:lvlText w:val="%3."/>
      <w:lvlJc w:val="right"/>
      <w:pPr>
        <w:ind w:left="2160" w:hanging="180"/>
      </w:pPr>
    </w:lvl>
    <w:lvl w:ilvl="3" w:tplc="85D4BBDC" w:tentative="1">
      <w:start w:val="1"/>
      <w:numFmt w:val="decimal"/>
      <w:lvlText w:val="%4."/>
      <w:lvlJc w:val="left"/>
      <w:pPr>
        <w:ind w:left="2880" w:hanging="360"/>
      </w:pPr>
    </w:lvl>
    <w:lvl w:ilvl="4" w:tplc="A2065CB0" w:tentative="1">
      <w:start w:val="1"/>
      <w:numFmt w:val="lowerLetter"/>
      <w:lvlText w:val="%5."/>
      <w:lvlJc w:val="left"/>
      <w:pPr>
        <w:ind w:left="3600" w:hanging="360"/>
      </w:pPr>
    </w:lvl>
    <w:lvl w:ilvl="5" w:tplc="38E28B76" w:tentative="1">
      <w:start w:val="1"/>
      <w:numFmt w:val="lowerRoman"/>
      <w:lvlText w:val="%6."/>
      <w:lvlJc w:val="right"/>
      <w:pPr>
        <w:ind w:left="4320" w:hanging="180"/>
      </w:pPr>
    </w:lvl>
    <w:lvl w:ilvl="6" w:tplc="AABC92C2" w:tentative="1">
      <w:start w:val="1"/>
      <w:numFmt w:val="decimal"/>
      <w:lvlText w:val="%7."/>
      <w:lvlJc w:val="left"/>
      <w:pPr>
        <w:ind w:left="5040" w:hanging="360"/>
      </w:pPr>
    </w:lvl>
    <w:lvl w:ilvl="7" w:tplc="B76E6B24" w:tentative="1">
      <w:start w:val="1"/>
      <w:numFmt w:val="lowerLetter"/>
      <w:lvlText w:val="%8."/>
      <w:lvlJc w:val="left"/>
      <w:pPr>
        <w:ind w:left="5760" w:hanging="360"/>
      </w:pPr>
    </w:lvl>
    <w:lvl w:ilvl="8" w:tplc="E1307D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DC474C"/>
    <w:multiLevelType w:val="hybridMultilevel"/>
    <w:tmpl w:val="CA582F06"/>
    <w:lvl w:ilvl="0" w:tplc="F6E8D0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AD41C66" w:tentative="1">
      <w:start w:val="1"/>
      <w:numFmt w:val="lowerLetter"/>
      <w:lvlText w:val="%2."/>
      <w:lvlJc w:val="left"/>
      <w:pPr>
        <w:ind w:left="1440" w:hanging="360"/>
      </w:pPr>
    </w:lvl>
    <w:lvl w:ilvl="2" w:tplc="FCF04CEC" w:tentative="1">
      <w:start w:val="1"/>
      <w:numFmt w:val="lowerRoman"/>
      <w:lvlText w:val="%3."/>
      <w:lvlJc w:val="right"/>
      <w:pPr>
        <w:ind w:left="2160" w:hanging="180"/>
      </w:pPr>
    </w:lvl>
    <w:lvl w:ilvl="3" w:tplc="5BC646AE" w:tentative="1">
      <w:start w:val="1"/>
      <w:numFmt w:val="decimal"/>
      <w:lvlText w:val="%4."/>
      <w:lvlJc w:val="left"/>
      <w:pPr>
        <w:ind w:left="2880" w:hanging="360"/>
      </w:pPr>
    </w:lvl>
    <w:lvl w:ilvl="4" w:tplc="127C8330" w:tentative="1">
      <w:start w:val="1"/>
      <w:numFmt w:val="lowerLetter"/>
      <w:lvlText w:val="%5."/>
      <w:lvlJc w:val="left"/>
      <w:pPr>
        <w:ind w:left="3600" w:hanging="360"/>
      </w:pPr>
    </w:lvl>
    <w:lvl w:ilvl="5" w:tplc="6EAE7314" w:tentative="1">
      <w:start w:val="1"/>
      <w:numFmt w:val="lowerRoman"/>
      <w:lvlText w:val="%6."/>
      <w:lvlJc w:val="right"/>
      <w:pPr>
        <w:ind w:left="4320" w:hanging="180"/>
      </w:pPr>
    </w:lvl>
    <w:lvl w:ilvl="6" w:tplc="239C9396" w:tentative="1">
      <w:start w:val="1"/>
      <w:numFmt w:val="decimal"/>
      <w:lvlText w:val="%7."/>
      <w:lvlJc w:val="left"/>
      <w:pPr>
        <w:ind w:left="5040" w:hanging="360"/>
      </w:pPr>
    </w:lvl>
    <w:lvl w:ilvl="7" w:tplc="6D5A771A" w:tentative="1">
      <w:start w:val="1"/>
      <w:numFmt w:val="lowerLetter"/>
      <w:lvlText w:val="%8."/>
      <w:lvlJc w:val="left"/>
      <w:pPr>
        <w:ind w:left="5760" w:hanging="360"/>
      </w:pPr>
    </w:lvl>
    <w:lvl w:ilvl="8" w:tplc="9AAC3C5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4"/>
  </w:num>
  <w:num w:numId="10">
    <w:abstractNumId w:val="17"/>
  </w:num>
  <w:num w:numId="11">
    <w:abstractNumId w:val="18"/>
  </w:num>
  <w:num w:numId="12">
    <w:abstractNumId w:val="11"/>
  </w:num>
  <w:num w:numId="13">
    <w:abstractNumId w:val="15"/>
  </w:num>
  <w:num w:numId="14">
    <w:abstractNumId w:val="9"/>
  </w:num>
  <w:num w:numId="15">
    <w:abstractNumId w:val="12"/>
  </w:num>
  <w:num w:numId="16">
    <w:abstractNumId w:val="13"/>
  </w:num>
  <w:num w:numId="17">
    <w:abstractNumId w:val="16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AC"/>
    <w:rsid w:val="00020AEA"/>
    <w:rsid w:val="0002204D"/>
    <w:rsid w:val="00022C01"/>
    <w:rsid w:val="00031F7D"/>
    <w:rsid w:val="000349DC"/>
    <w:rsid w:val="00056A44"/>
    <w:rsid w:val="00064E99"/>
    <w:rsid w:val="000A7048"/>
    <w:rsid w:val="000B114B"/>
    <w:rsid w:val="000B1A7F"/>
    <w:rsid w:val="000B4C4D"/>
    <w:rsid w:val="000D42AD"/>
    <w:rsid w:val="000D6200"/>
    <w:rsid w:val="000E3E4D"/>
    <w:rsid w:val="000F4A4C"/>
    <w:rsid w:val="000F7978"/>
    <w:rsid w:val="0011134C"/>
    <w:rsid w:val="00140AB6"/>
    <w:rsid w:val="001618BF"/>
    <w:rsid w:val="001A0319"/>
    <w:rsid w:val="001B3181"/>
    <w:rsid w:val="001E1D2D"/>
    <w:rsid w:val="001E7447"/>
    <w:rsid w:val="001F0334"/>
    <w:rsid w:val="0020368C"/>
    <w:rsid w:val="00217FB2"/>
    <w:rsid w:val="002203FD"/>
    <w:rsid w:val="00221EAC"/>
    <w:rsid w:val="00230C6C"/>
    <w:rsid w:val="00251765"/>
    <w:rsid w:val="00283B58"/>
    <w:rsid w:val="00285920"/>
    <w:rsid w:val="002876FC"/>
    <w:rsid w:val="002A0F22"/>
    <w:rsid w:val="002A36B0"/>
    <w:rsid w:val="002C4CD5"/>
    <w:rsid w:val="002F5A2F"/>
    <w:rsid w:val="00340E98"/>
    <w:rsid w:val="003422E2"/>
    <w:rsid w:val="00381F92"/>
    <w:rsid w:val="00395BF2"/>
    <w:rsid w:val="003B633F"/>
    <w:rsid w:val="003B743B"/>
    <w:rsid w:val="003F0051"/>
    <w:rsid w:val="00405C5C"/>
    <w:rsid w:val="004445DF"/>
    <w:rsid w:val="0044508E"/>
    <w:rsid w:val="0045453C"/>
    <w:rsid w:val="0046292E"/>
    <w:rsid w:val="0046460D"/>
    <w:rsid w:val="00467009"/>
    <w:rsid w:val="004807A9"/>
    <w:rsid w:val="00483BBF"/>
    <w:rsid w:val="0049230A"/>
    <w:rsid w:val="00496BD9"/>
    <w:rsid w:val="004A0608"/>
    <w:rsid w:val="004A1B4D"/>
    <w:rsid w:val="004A5CCD"/>
    <w:rsid w:val="004C74C0"/>
    <w:rsid w:val="004D27A3"/>
    <w:rsid w:val="004E53B2"/>
    <w:rsid w:val="00500C00"/>
    <w:rsid w:val="005100DE"/>
    <w:rsid w:val="005170B1"/>
    <w:rsid w:val="00534B5A"/>
    <w:rsid w:val="00537679"/>
    <w:rsid w:val="00557584"/>
    <w:rsid w:val="00575A8E"/>
    <w:rsid w:val="005911BC"/>
    <w:rsid w:val="005B2676"/>
    <w:rsid w:val="005B2B18"/>
    <w:rsid w:val="005C3150"/>
    <w:rsid w:val="005E32C2"/>
    <w:rsid w:val="005F20A2"/>
    <w:rsid w:val="005F548A"/>
    <w:rsid w:val="006112E3"/>
    <w:rsid w:val="00626813"/>
    <w:rsid w:val="0063502B"/>
    <w:rsid w:val="00643527"/>
    <w:rsid w:val="006750D7"/>
    <w:rsid w:val="006978FC"/>
    <w:rsid w:val="006A2AE5"/>
    <w:rsid w:val="006A4F08"/>
    <w:rsid w:val="006A7A97"/>
    <w:rsid w:val="006B1E42"/>
    <w:rsid w:val="006B3B7F"/>
    <w:rsid w:val="006C3831"/>
    <w:rsid w:val="006D2352"/>
    <w:rsid w:val="006E1849"/>
    <w:rsid w:val="006F3C40"/>
    <w:rsid w:val="007112A0"/>
    <w:rsid w:val="0072166B"/>
    <w:rsid w:val="007415ED"/>
    <w:rsid w:val="0074697B"/>
    <w:rsid w:val="00757C74"/>
    <w:rsid w:val="00764A56"/>
    <w:rsid w:val="007A0F47"/>
    <w:rsid w:val="007C3C5E"/>
    <w:rsid w:val="007C7ACA"/>
    <w:rsid w:val="007D0B94"/>
    <w:rsid w:val="007F1105"/>
    <w:rsid w:val="00801724"/>
    <w:rsid w:val="00827C01"/>
    <w:rsid w:val="008410A2"/>
    <w:rsid w:val="00853FBA"/>
    <w:rsid w:val="00873243"/>
    <w:rsid w:val="008D5D45"/>
    <w:rsid w:val="008E604D"/>
    <w:rsid w:val="00905C0A"/>
    <w:rsid w:val="009135AE"/>
    <w:rsid w:val="00913A76"/>
    <w:rsid w:val="009178A6"/>
    <w:rsid w:val="00963985"/>
    <w:rsid w:val="00967DC7"/>
    <w:rsid w:val="009835D4"/>
    <w:rsid w:val="00985B6E"/>
    <w:rsid w:val="009878FC"/>
    <w:rsid w:val="009A2217"/>
    <w:rsid w:val="009C1771"/>
    <w:rsid w:val="009E63D1"/>
    <w:rsid w:val="00A02F31"/>
    <w:rsid w:val="00A0345E"/>
    <w:rsid w:val="00A10F79"/>
    <w:rsid w:val="00A13969"/>
    <w:rsid w:val="00A26E0C"/>
    <w:rsid w:val="00A417C5"/>
    <w:rsid w:val="00A6153A"/>
    <w:rsid w:val="00A66D0C"/>
    <w:rsid w:val="00A97C2E"/>
    <w:rsid w:val="00AE3ED2"/>
    <w:rsid w:val="00B13B92"/>
    <w:rsid w:val="00B23C91"/>
    <w:rsid w:val="00B276C9"/>
    <w:rsid w:val="00B4607F"/>
    <w:rsid w:val="00B53321"/>
    <w:rsid w:val="00B54186"/>
    <w:rsid w:val="00B74437"/>
    <w:rsid w:val="00B747CD"/>
    <w:rsid w:val="00B7674D"/>
    <w:rsid w:val="00B960D6"/>
    <w:rsid w:val="00B97B23"/>
    <w:rsid w:val="00BB0C4B"/>
    <w:rsid w:val="00BB7FEB"/>
    <w:rsid w:val="00BF6799"/>
    <w:rsid w:val="00C25FF1"/>
    <w:rsid w:val="00C35455"/>
    <w:rsid w:val="00C469D8"/>
    <w:rsid w:val="00C7155F"/>
    <w:rsid w:val="00C90D25"/>
    <w:rsid w:val="00C91AD9"/>
    <w:rsid w:val="00C9625A"/>
    <w:rsid w:val="00CB1D90"/>
    <w:rsid w:val="00CD7961"/>
    <w:rsid w:val="00CF2F23"/>
    <w:rsid w:val="00D1502D"/>
    <w:rsid w:val="00D5513D"/>
    <w:rsid w:val="00D63036"/>
    <w:rsid w:val="00D97880"/>
    <w:rsid w:val="00DA4F0A"/>
    <w:rsid w:val="00DB1A67"/>
    <w:rsid w:val="00DC0663"/>
    <w:rsid w:val="00DC366B"/>
    <w:rsid w:val="00DD12A4"/>
    <w:rsid w:val="00DD1A52"/>
    <w:rsid w:val="00DF5609"/>
    <w:rsid w:val="00E50CAE"/>
    <w:rsid w:val="00E907E0"/>
    <w:rsid w:val="00E9135F"/>
    <w:rsid w:val="00E924B9"/>
    <w:rsid w:val="00EA186E"/>
    <w:rsid w:val="00EA4448"/>
    <w:rsid w:val="00EB745D"/>
    <w:rsid w:val="00EC14AE"/>
    <w:rsid w:val="00EC510B"/>
    <w:rsid w:val="00EE1BA4"/>
    <w:rsid w:val="00EE6298"/>
    <w:rsid w:val="00EF5A69"/>
    <w:rsid w:val="00EF7016"/>
    <w:rsid w:val="00F62EB6"/>
    <w:rsid w:val="00F67086"/>
    <w:rsid w:val="00F670CF"/>
    <w:rsid w:val="00FB1B60"/>
    <w:rsid w:val="00FB7F73"/>
    <w:rsid w:val="00FC317C"/>
    <w:rsid w:val="00FC69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51713A"/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A1CAC"/>
    <w:pPr>
      <w:jc w:val="center"/>
    </w:pPr>
    <w:rPr>
      <w:rFonts w:ascii="Times New Roman" w:eastAsia="Calibri" w:hAnsi="Times New Roman"/>
      <w:b/>
      <w:lang w:val="es-ES" w:eastAsia="es-CO"/>
    </w:rPr>
  </w:style>
  <w:style w:type="character" w:customStyle="1" w:styleId="TextoindependienteCar">
    <w:name w:val="Texto independiente Car"/>
    <w:link w:val="Textoindependiente"/>
    <w:rsid w:val="00BA1CAC"/>
    <w:rPr>
      <w:rFonts w:ascii="Times New Roman" w:eastAsia="Calibri" w:hAnsi="Times New Roman"/>
      <w:b/>
      <w:sz w:val="24"/>
      <w:szCs w:val="24"/>
      <w:lang w:val="es-ES" w:eastAsia="es-CO"/>
    </w:rPr>
  </w:style>
  <w:style w:type="character" w:customStyle="1" w:styleId="apple-style-span">
    <w:name w:val="apple-style-span"/>
    <w:basedOn w:val="Fuentedeprrafopredeter"/>
    <w:rsid w:val="00BA1CAC"/>
  </w:style>
  <w:style w:type="paragraph" w:styleId="Encabezado">
    <w:name w:val="header"/>
    <w:basedOn w:val="Normal"/>
    <w:link w:val="EncabezadoCar"/>
    <w:rsid w:val="003025C2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rsid w:val="003025C2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rsid w:val="003025C2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rsid w:val="003025C2"/>
    <w:rPr>
      <w:sz w:val="24"/>
      <w:szCs w:val="24"/>
      <w:lang w:eastAsia="en-US"/>
    </w:rPr>
  </w:style>
  <w:style w:type="table" w:styleId="Tablaconcuadrcula">
    <w:name w:val="Table Grid"/>
    <w:basedOn w:val="Tablanormal"/>
    <w:uiPriority w:val="59"/>
    <w:rsid w:val="000E31D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Text">
    <w:name w:val="Comment Text"/>
    <w:basedOn w:val="Normal"/>
    <w:link w:val="CommentTextCar"/>
    <w:uiPriority w:val="99"/>
    <w:semiHidden/>
    <w:unhideWhenUsed/>
    <w:rsid w:val="00E338F3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64352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rsid w:val="00340E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40E98"/>
    <w:rPr>
      <w:rFonts w:ascii="Segoe UI" w:hAnsi="Segoe UI" w:cs="Segoe UI"/>
      <w:sz w:val="18"/>
      <w:szCs w:val="18"/>
      <w:lang w:val="es-ES_tradnl" w:eastAsia="en-US"/>
    </w:rPr>
  </w:style>
  <w:style w:type="character" w:styleId="Refdecomentario">
    <w:name w:val="annotation reference"/>
    <w:rsid w:val="003422E2"/>
    <w:rPr>
      <w:sz w:val="16"/>
      <w:szCs w:val="16"/>
    </w:rPr>
  </w:style>
  <w:style w:type="paragraph" w:styleId="Asuntodelcomentario">
    <w:name w:val="annotation subject"/>
    <w:basedOn w:val="CommentText"/>
    <w:next w:val="CommentText"/>
    <w:link w:val="AsuntodelcomentarioCar"/>
    <w:rsid w:val="003422E2"/>
    <w:rPr>
      <w:b/>
      <w:bCs/>
    </w:rPr>
  </w:style>
  <w:style w:type="character" w:customStyle="1" w:styleId="CommentTextCar">
    <w:name w:val="Comment Text Car"/>
    <w:link w:val="CommentText"/>
    <w:uiPriority w:val="99"/>
    <w:semiHidden/>
    <w:rsid w:val="003422E2"/>
    <w:rPr>
      <w:lang w:val="es-ES_tradnl" w:eastAsia="en-US"/>
    </w:rPr>
  </w:style>
  <w:style w:type="character" w:customStyle="1" w:styleId="AsuntodelcomentarioCar">
    <w:name w:val="Asunto del comentario Car"/>
    <w:link w:val="Asuntodelcomentario"/>
    <w:rsid w:val="003422E2"/>
    <w:rPr>
      <w:b/>
      <w:bCs/>
      <w:lang w:val="es-ES_tradnl" w:eastAsia="en-US"/>
    </w:rPr>
  </w:style>
  <w:style w:type="table" w:customStyle="1" w:styleId="Tabladecuadrcula6concolores-nfasis11">
    <w:name w:val="Tabla de cuadrícula 6 con colores - Énfasis 11"/>
    <w:basedOn w:val="Tablanormal"/>
    <w:uiPriority w:val="51"/>
    <w:rsid w:val="00EC510B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Ttulo">
    <w:name w:val="Title"/>
    <w:basedOn w:val="Normal"/>
    <w:next w:val="Normal"/>
    <w:link w:val="TtuloCar"/>
    <w:qFormat/>
    <w:rsid w:val="0011134C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11134C"/>
    <w:rPr>
      <w:rFonts w:ascii="Calibri Light" w:eastAsia="Times New Roman" w:hAnsi="Calibri Light" w:cs="Times New Roman"/>
      <w:b/>
      <w:bCs/>
      <w:kern w:val="28"/>
      <w:sz w:val="32"/>
      <w:szCs w:val="32"/>
      <w:lang w:val="es-ES_tradnl" w:eastAsia="en-US"/>
    </w:rPr>
  </w:style>
  <w:style w:type="table" w:customStyle="1" w:styleId="Tabladecuadrcula6concolores1">
    <w:name w:val="Tabla de cuadrícula 6 con colores1"/>
    <w:basedOn w:val="Tablanormal"/>
    <w:uiPriority w:val="51"/>
    <w:rsid w:val="002876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media1">
    <w:name w:val="Medium Grid 1"/>
    <w:basedOn w:val="Tablanormal"/>
    <w:rsid w:val="00483BB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uadrculadetablaclara1">
    <w:name w:val="Cuadrícula de tabla clara1"/>
    <w:basedOn w:val="Tablanormal"/>
    <w:uiPriority w:val="40"/>
    <w:rsid w:val="000D42A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51713A"/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A1CAC"/>
    <w:pPr>
      <w:jc w:val="center"/>
    </w:pPr>
    <w:rPr>
      <w:rFonts w:ascii="Times New Roman" w:eastAsia="Calibri" w:hAnsi="Times New Roman"/>
      <w:b/>
      <w:lang w:val="es-ES" w:eastAsia="es-CO"/>
    </w:rPr>
  </w:style>
  <w:style w:type="character" w:customStyle="1" w:styleId="TextoindependienteCar">
    <w:name w:val="Texto independiente Car"/>
    <w:link w:val="Textoindependiente"/>
    <w:rsid w:val="00BA1CAC"/>
    <w:rPr>
      <w:rFonts w:ascii="Times New Roman" w:eastAsia="Calibri" w:hAnsi="Times New Roman"/>
      <w:b/>
      <w:sz w:val="24"/>
      <w:szCs w:val="24"/>
      <w:lang w:val="es-ES" w:eastAsia="es-CO"/>
    </w:rPr>
  </w:style>
  <w:style w:type="character" w:customStyle="1" w:styleId="apple-style-span">
    <w:name w:val="apple-style-span"/>
    <w:basedOn w:val="Fuentedeprrafopredeter"/>
    <w:rsid w:val="00BA1CAC"/>
  </w:style>
  <w:style w:type="paragraph" w:styleId="Encabezado">
    <w:name w:val="header"/>
    <w:basedOn w:val="Normal"/>
    <w:link w:val="EncabezadoCar"/>
    <w:rsid w:val="003025C2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rsid w:val="003025C2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rsid w:val="003025C2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rsid w:val="003025C2"/>
    <w:rPr>
      <w:sz w:val="24"/>
      <w:szCs w:val="24"/>
      <w:lang w:eastAsia="en-US"/>
    </w:rPr>
  </w:style>
  <w:style w:type="table" w:styleId="Tablaconcuadrcula">
    <w:name w:val="Table Grid"/>
    <w:basedOn w:val="Tablanormal"/>
    <w:uiPriority w:val="59"/>
    <w:rsid w:val="000E31D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Text">
    <w:name w:val="Comment Text"/>
    <w:basedOn w:val="Normal"/>
    <w:link w:val="CommentTextCar"/>
    <w:uiPriority w:val="99"/>
    <w:semiHidden/>
    <w:unhideWhenUsed/>
    <w:rsid w:val="00E338F3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64352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rsid w:val="00340E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40E98"/>
    <w:rPr>
      <w:rFonts w:ascii="Segoe UI" w:hAnsi="Segoe UI" w:cs="Segoe UI"/>
      <w:sz w:val="18"/>
      <w:szCs w:val="18"/>
      <w:lang w:val="es-ES_tradnl" w:eastAsia="en-US"/>
    </w:rPr>
  </w:style>
  <w:style w:type="character" w:styleId="Refdecomentario">
    <w:name w:val="annotation reference"/>
    <w:rsid w:val="003422E2"/>
    <w:rPr>
      <w:sz w:val="16"/>
      <w:szCs w:val="16"/>
    </w:rPr>
  </w:style>
  <w:style w:type="paragraph" w:styleId="Asuntodelcomentario">
    <w:name w:val="annotation subject"/>
    <w:basedOn w:val="CommentText"/>
    <w:next w:val="CommentText"/>
    <w:link w:val="AsuntodelcomentarioCar"/>
    <w:rsid w:val="003422E2"/>
    <w:rPr>
      <w:b/>
      <w:bCs/>
    </w:rPr>
  </w:style>
  <w:style w:type="character" w:customStyle="1" w:styleId="CommentTextCar">
    <w:name w:val="Comment Text Car"/>
    <w:link w:val="CommentText"/>
    <w:uiPriority w:val="99"/>
    <w:semiHidden/>
    <w:rsid w:val="003422E2"/>
    <w:rPr>
      <w:lang w:val="es-ES_tradnl" w:eastAsia="en-US"/>
    </w:rPr>
  </w:style>
  <w:style w:type="character" w:customStyle="1" w:styleId="AsuntodelcomentarioCar">
    <w:name w:val="Asunto del comentario Car"/>
    <w:link w:val="Asuntodelcomentario"/>
    <w:rsid w:val="003422E2"/>
    <w:rPr>
      <w:b/>
      <w:bCs/>
      <w:lang w:val="es-ES_tradnl" w:eastAsia="en-US"/>
    </w:rPr>
  </w:style>
  <w:style w:type="table" w:customStyle="1" w:styleId="Tabladecuadrcula6concolores-nfasis11">
    <w:name w:val="Tabla de cuadrícula 6 con colores - Énfasis 11"/>
    <w:basedOn w:val="Tablanormal"/>
    <w:uiPriority w:val="51"/>
    <w:rsid w:val="00EC510B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Ttulo">
    <w:name w:val="Title"/>
    <w:basedOn w:val="Normal"/>
    <w:next w:val="Normal"/>
    <w:link w:val="TtuloCar"/>
    <w:qFormat/>
    <w:rsid w:val="0011134C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11134C"/>
    <w:rPr>
      <w:rFonts w:ascii="Calibri Light" w:eastAsia="Times New Roman" w:hAnsi="Calibri Light" w:cs="Times New Roman"/>
      <w:b/>
      <w:bCs/>
      <w:kern w:val="28"/>
      <w:sz w:val="32"/>
      <w:szCs w:val="32"/>
      <w:lang w:val="es-ES_tradnl" w:eastAsia="en-US"/>
    </w:rPr>
  </w:style>
  <w:style w:type="table" w:customStyle="1" w:styleId="Tabladecuadrcula6concolores1">
    <w:name w:val="Tabla de cuadrícula 6 con colores1"/>
    <w:basedOn w:val="Tablanormal"/>
    <w:uiPriority w:val="51"/>
    <w:rsid w:val="002876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media1">
    <w:name w:val="Medium Grid 1"/>
    <w:basedOn w:val="Tablanormal"/>
    <w:rsid w:val="00483BB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uadrculadetablaclara1">
    <w:name w:val="Cuadrícula de tabla clara1"/>
    <w:basedOn w:val="Tablanormal"/>
    <w:uiPriority w:val="40"/>
    <w:rsid w:val="000D42A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6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4309B-07D7-45DA-B615-E05A518B6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PORTHOS</dc:creator>
  <cp:lastModifiedBy>Fredy Andres Mendez Rua</cp:lastModifiedBy>
  <cp:revision>4</cp:revision>
  <cp:lastPrinted>2014-01-22T17:29:00Z</cp:lastPrinted>
  <dcterms:created xsi:type="dcterms:W3CDTF">2015-03-26T20:59:00Z</dcterms:created>
  <dcterms:modified xsi:type="dcterms:W3CDTF">2015-03-26T21:03:00Z</dcterms:modified>
</cp:coreProperties>
</file>