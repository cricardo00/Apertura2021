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A4" w:rsidRPr="002050CA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Medellín</w:t>
      </w:r>
      <w:r w:rsidRPr="002050CA">
        <w:rPr>
          <w:rFonts w:ascii="Calibri" w:hAnsi="Calibri" w:cs="Calibri"/>
          <w:u w:color="000000"/>
        </w:rPr>
        <w:t xml:space="preserve">, 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u w:color="000000"/>
        </w:rPr>
      </w:pPr>
    </w:p>
    <w:p w:rsidR="00DD12A4" w:rsidRPr="00846B4D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Doctora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6"/>
          <w:szCs w:val="26"/>
          <w:u w:color="000000"/>
        </w:rPr>
      </w:pPr>
      <w:r>
        <w:rPr>
          <w:rFonts w:ascii="Calibri" w:hAnsi="Calibri" w:cs="Calibri"/>
          <w:b/>
          <w:bCs/>
          <w:sz w:val="26"/>
          <w:szCs w:val="26"/>
          <w:u w:color="000000"/>
        </w:rPr>
        <w:t>NOHORA JUDITH HERNÁNDEZ LÓPEZ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Subdirectora Centro para el Desarrollo del Hábitat y la Construcción</w:t>
      </w:r>
    </w:p>
    <w:p w:rsidR="00DD12A4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>
        <w:rPr>
          <w:rFonts w:ascii="Calibri" w:hAnsi="Calibri" w:cs="Calibri"/>
          <w:sz w:val="26"/>
          <w:szCs w:val="26"/>
          <w:u w:color="000000"/>
        </w:rPr>
        <w:t>Regional Antioquia –SENA-</w:t>
      </w:r>
    </w:p>
    <w:p w:rsidR="00DD12A4" w:rsidRPr="00846B4D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  <w:u w:color="000000"/>
        </w:rPr>
      </w:pPr>
      <w:r w:rsidRPr="00846B4D">
        <w:rPr>
          <w:rFonts w:ascii="Calibri" w:hAnsi="Calibri" w:cs="Calibri"/>
          <w:sz w:val="26"/>
          <w:szCs w:val="26"/>
          <w:u w:color="000000"/>
        </w:rPr>
        <w:t>Ciudad.</w:t>
      </w:r>
    </w:p>
    <w:p w:rsidR="00496BD9" w:rsidRPr="002050CA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u w:color="000000"/>
        </w:rPr>
      </w:pPr>
    </w:p>
    <w:p w:rsidR="00496BD9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  <w:r w:rsidRPr="0046460D">
        <w:rPr>
          <w:rFonts w:ascii="Calibri" w:hAnsi="Calibri" w:cs="Calibri"/>
          <w:b/>
          <w:u w:color="000000"/>
        </w:rPr>
        <w:t>ASUNTO:</w:t>
      </w:r>
      <w:r>
        <w:rPr>
          <w:rFonts w:ascii="Calibri" w:hAnsi="Calibri" w:cs="Calibri"/>
          <w:u w:color="000000"/>
        </w:rPr>
        <w:t xml:space="preserve"> INFORME </w:t>
      </w:r>
      <w:r w:rsidR="0095188D">
        <w:rPr>
          <w:rFonts w:ascii="Calibri" w:hAnsi="Calibri" w:cs="Calibri"/>
          <w:u w:color="000000"/>
        </w:rPr>
        <w:t xml:space="preserve"> FINAL</w:t>
      </w:r>
      <w:r w:rsidR="00537679">
        <w:rPr>
          <w:rFonts w:ascii="Calibri" w:hAnsi="Calibri" w:cs="Calibri"/>
          <w:u w:color="000000"/>
        </w:rPr>
        <w:t xml:space="preserve"> </w:t>
      </w:r>
      <w:r>
        <w:rPr>
          <w:rFonts w:ascii="Calibri" w:hAnsi="Calibri" w:cs="Calibri"/>
          <w:u w:color="000000"/>
        </w:rPr>
        <w:t xml:space="preserve">DE </w:t>
      </w:r>
      <w:r w:rsidR="00DD12A4">
        <w:rPr>
          <w:rFonts w:ascii="Calibri" w:hAnsi="Calibri" w:cs="Calibri"/>
          <w:u w:color="000000"/>
        </w:rPr>
        <w:t>SUPERVISIÓN</w:t>
      </w:r>
      <w:r>
        <w:rPr>
          <w:rFonts w:ascii="Calibri" w:hAnsi="Calibri" w:cs="Calibri"/>
          <w:u w:color="000000"/>
        </w:rPr>
        <w:t xml:space="preserve"> DEL CONTRATO DE </w:t>
      </w:r>
      <w:r w:rsidR="00541528">
        <w:rPr>
          <w:rFonts w:ascii="Calibri" w:hAnsi="Calibri" w:cs="Calibri"/>
          <w:u w:color="000000"/>
        </w:rPr>
        <w:t xml:space="preserve">PRESTACIÓN DE SERVICIOS </w:t>
      </w:r>
      <w:r>
        <w:rPr>
          <w:rFonts w:ascii="Calibri" w:hAnsi="Calibri" w:cs="Calibri"/>
          <w:u w:color="000000"/>
        </w:rPr>
        <w:t xml:space="preserve">Nº </w:t>
      </w:r>
      <w:r w:rsidR="00751EFB">
        <w:rPr>
          <w:rFonts w:ascii="Calibri" w:hAnsi="Calibri" w:cs="Calibri"/>
          <w:u w:color="000000"/>
        </w:rPr>
        <w:t>___</w:t>
      </w:r>
      <w:r>
        <w:rPr>
          <w:rFonts w:ascii="Calibri" w:hAnsi="Calibri" w:cs="Calibri"/>
          <w:u w:color="000000"/>
        </w:rPr>
        <w:t xml:space="preserve"> DURANTE EL PERIODO </w:t>
      </w:r>
      <w:r w:rsidR="00751EFB">
        <w:rPr>
          <w:rFonts w:ascii="Calibri" w:hAnsi="Calibri" w:cs="Calibri"/>
          <w:u w:color="000000"/>
        </w:rPr>
        <w:t>_____________</w:t>
      </w:r>
    </w:p>
    <w:p w:rsidR="00A66D0C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</w:p>
    <w:p w:rsidR="00A66D0C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INFORME No XXXX.</w:t>
      </w:r>
    </w:p>
    <w:p w:rsidR="00496BD9" w:rsidRPr="002050CA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</w:p>
    <w:p w:rsidR="00963985" w:rsidRPr="00DD12A4" w:rsidRDefault="00496BD9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bCs/>
          <w:u w:color="000000"/>
        </w:rPr>
      </w:pPr>
      <w:r w:rsidRPr="0046460D">
        <w:rPr>
          <w:rFonts w:ascii="Calibri" w:hAnsi="Calibri" w:cs="Calibri"/>
          <w:bCs/>
          <w:u w:color="000000"/>
        </w:rPr>
        <w:t>Respetu</w:t>
      </w:r>
      <w:r>
        <w:rPr>
          <w:rFonts w:ascii="Calibri" w:hAnsi="Calibri" w:cs="Calibri"/>
          <w:bCs/>
          <w:u w:color="000000"/>
        </w:rPr>
        <w:t xml:space="preserve">osamente presento el informe del </w:t>
      </w:r>
      <w:r w:rsidR="00F67086">
        <w:rPr>
          <w:rFonts w:ascii="Calibri" w:hAnsi="Calibri" w:cs="Calibri"/>
          <w:bCs/>
          <w:u w:color="000000"/>
        </w:rPr>
        <w:t xml:space="preserve">contrato de </w:t>
      </w:r>
      <w:r w:rsidR="00541528">
        <w:rPr>
          <w:rFonts w:ascii="Calibri" w:hAnsi="Calibri" w:cs="Calibri"/>
          <w:bCs/>
          <w:u w:color="000000"/>
        </w:rPr>
        <w:t xml:space="preserve">prestación de servicios </w:t>
      </w:r>
      <w:r w:rsidRPr="0046460D">
        <w:rPr>
          <w:rFonts w:ascii="Calibri" w:hAnsi="Calibri" w:cs="Calibri"/>
          <w:bCs/>
          <w:u w:color="000000"/>
        </w:rPr>
        <w:t>con el OBJETO “</w:t>
      </w:r>
      <w:r w:rsidRPr="0046460D">
        <w:rPr>
          <w:rFonts w:ascii="Calibri" w:hAnsi="Calibri" w:cs="Calibri"/>
          <w:bCs/>
          <w:highlight w:val="yellow"/>
          <w:u w:color="000000"/>
        </w:rPr>
        <w:t>DESCRIBIR OBJETO</w:t>
      </w:r>
      <w:r w:rsidRPr="0046460D">
        <w:rPr>
          <w:rFonts w:ascii="Calibri" w:hAnsi="Calibri" w:cs="Calibri"/>
          <w:bCs/>
          <w:u w:color="000000"/>
        </w:rPr>
        <w:t>”</w:t>
      </w:r>
      <w:r>
        <w:rPr>
          <w:rFonts w:ascii="Calibri" w:hAnsi="Calibri" w:cs="Calibri"/>
          <w:bCs/>
          <w:u w:color="000000"/>
        </w:rPr>
        <w:t xml:space="preserve"> durante el periodo de </w:t>
      </w:r>
      <w:r w:rsidRPr="0046460D">
        <w:rPr>
          <w:rFonts w:ascii="Calibri" w:hAnsi="Calibri" w:cs="Calibri"/>
          <w:bCs/>
          <w:highlight w:val="yellow"/>
          <w:u w:color="000000"/>
        </w:rPr>
        <w:t>XXXXXXXXXXXXXXX</w:t>
      </w:r>
      <w:r>
        <w:rPr>
          <w:rFonts w:ascii="Calibri" w:hAnsi="Calibri" w:cs="Calibri"/>
          <w:bCs/>
          <w:u w:color="000000"/>
        </w:rPr>
        <w:t>.</w:t>
      </w:r>
    </w:p>
    <w:p w:rsidR="004445DF" w:rsidRDefault="004445DF" w:rsidP="0046460D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8"/>
          <w:szCs w:val="24"/>
          <w:highlight w:val="lightGray"/>
          <w:u w:val="single"/>
          <w:lang w:val="es-ES"/>
        </w:rPr>
      </w:pPr>
    </w:p>
    <w:p w:rsidR="001B3181" w:rsidRDefault="00541528" w:rsidP="00B5143E">
      <w:pPr>
        <w:pStyle w:val="Prrafodelista"/>
        <w:numPr>
          <w:ilvl w:val="0"/>
          <w:numId w:val="13"/>
        </w:numPr>
        <w:spacing w:after="0" w:line="240" w:lineRule="auto"/>
        <w:ind w:left="567" w:hanging="567"/>
        <w:jc w:val="both"/>
        <w:rPr>
          <w:rFonts w:ascii="Arial" w:hAnsi="Arial" w:cs="Arial"/>
          <w:b/>
          <w:sz w:val="28"/>
          <w:szCs w:val="24"/>
          <w:u w:val="single"/>
          <w:lang w:val="es-ES"/>
        </w:rPr>
      </w:pPr>
      <w:r>
        <w:rPr>
          <w:rFonts w:ascii="Arial" w:hAnsi="Arial" w:cs="Arial"/>
          <w:b/>
          <w:sz w:val="28"/>
          <w:szCs w:val="24"/>
          <w:u w:val="single"/>
          <w:lang w:val="es-ES"/>
        </w:rPr>
        <w:t>PRESTACIÓN DE SERVICIOS</w:t>
      </w:r>
    </w:p>
    <w:p w:rsidR="001B3181" w:rsidRPr="001B3181" w:rsidRDefault="001B3181" w:rsidP="00B5143E">
      <w:pPr>
        <w:pStyle w:val="Prrafodelista"/>
        <w:spacing w:after="0" w:line="240" w:lineRule="auto"/>
        <w:ind w:left="567" w:hanging="567"/>
        <w:jc w:val="both"/>
        <w:rPr>
          <w:rFonts w:ascii="Arial" w:hAnsi="Arial" w:cs="Arial"/>
          <w:b/>
          <w:sz w:val="28"/>
          <w:szCs w:val="24"/>
          <w:u w:val="single"/>
          <w:lang w:val="es-ES"/>
        </w:rPr>
      </w:pPr>
    </w:p>
    <w:p w:rsidR="00643527" w:rsidRPr="00707818" w:rsidRDefault="00643527" w:rsidP="00B5143E">
      <w:pPr>
        <w:pStyle w:val="Prrafodelista"/>
        <w:numPr>
          <w:ilvl w:val="1"/>
          <w:numId w:val="13"/>
        </w:numPr>
        <w:spacing w:after="0" w:line="240" w:lineRule="auto"/>
        <w:ind w:left="567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07818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GENERALIDADES DEL CONTRATO DE </w:t>
      </w:r>
      <w:r w:rsidR="00B5143E">
        <w:rPr>
          <w:rFonts w:ascii="Arial" w:hAnsi="Arial" w:cs="Arial"/>
          <w:b/>
          <w:sz w:val="24"/>
          <w:szCs w:val="24"/>
          <w:u w:val="single"/>
          <w:lang w:val="es-ES"/>
        </w:rPr>
        <w:t>PRESTACIÓN DE SERVICIOS</w:t>
      </w:r>
    </w:p>
    <w:p w:rsidR="00643527" w:rsidRDefault="00B5143E" w:rsidP="00B5143E">
      <w:pPr>
        <w:tabs>
          <w:tab w:val="left" w:pos="1080"/>
        </w:tabs>
        <w:ind w:left="567" w:hanging="567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ab/>
      </w:r>
    </w:p>
    <w:p w:rsidR="00643527" w:rsidRDefault="00643527" w:rsidP="00B5143E">
      <w:pPr>
        <w:pStyle w:val="Prrafodelista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INFORME CONTRACTUAL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A57970" w:rsidRDefault="00A66D0C" w:rsidP="00B5143E">
      <w:pPr>
        <w:pStyle w:val="Prrafodelista"/>
        <w:numPr>
          <w:ilvl w:val="3"/>
          <w:numId w:val="13"/>
        </w:numPr>
        <w:spacing w:after="0" w:line="240" w:lineRule="auto"/>
        <w:ind w:left="1701" w:hanging="1134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GENERALIDADES DEL CONTRATO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9620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2"/>
        <w:gridCol w:w="1134"/>
        <w:gridCol w:w="142"/>
        <w:gridCol w:w="1134"/>
        <w:gridCol w:w="850"/>
        <w:gridCol w:w="567"/>
        <w:gridCol w:w="142"/>
        <w:gridCol w:w="1701"/>
        <w:gridCol w:w="180"/>
        <w:gridCol w:w="682"/>
        <w:gridCol w:w="1676"/>
      </w:tblGrid>
      <w:tr w:rsidR="009835D4" w:rsidTr="00DD12A4">
        <w:trPr>
          <w:trHeight w:val="346"/>
          <w:tblHeader/>
          <w:jc w:val="center"/>
        </w:trPr>
        <w:tc>
          <w:tcPr>
            <w:tcW w:w="9620" w:type="dxa"/>
            <w:gridSpan w:val="11"/>
            <w:shd w:val="solid" w:color="FFFFFF" w:fill="FFFFFF"/>
            <w:vAlign w:val="center"/>
          </w:tcPr>
          <w:p w:rsidR="009835D4" w:rsidRPr="009835D4" w:rsidRDefault="009835D4" w:rsidP="009835D4">
            <w:pPr>
              <w:pStyle w:val="Encabezado"/>
              <w:jc w:val="center"/>
              <w:rPr>
                <w:rFonts w:ascii="Tahoma" w:hAnsi="Tahoma"/>
                <w:sz w:val="22"/>
                <w:lang w:val="es-ES"/>
              </w:rPr>
            </w:pPr>
            <w:r>
              <w:rPr>
                <w:rFonts w:ascii="Tahoma" w:hAnsi="Tahoma"/>
                <w:sz w:val="22"/>
                <w:lang w:val="es-ES"/>
              </w:rPr>
              <w:t>FICHA TECNICA DEL CONTRATO</w:t>
            </w:r>
          </w:p>
        </w:tc>
      </w:tr>
      <w:tr w:rsidR="003422E2" w:rsidTr="00DD12A4">
        <w:trPr>
          <w:trHeight w:val="422"/>
          <w:jc w:val="center"/>
        </w:trPr>
        <w:tc>
          <w:tcPr>
            <w:tcW w:w="9620" w:type="dxa"/>
            <w:gridSpan w:val="11"/>
            <w:shd w:val="clear" w:color="auto" w:fill="FFFFFF"/>
            <w:vAlign w:val="center"/>
          </w:tcPr>
          <w:p w:rsidR="003422E2" w:rsidRPr="003422E2" w:rsidRDefault="003422E2" w:rsidP="00F62EB6">
            <w:pPr>
              <w:pStyle w:val="Encabezado"/>
              <w:jc w:val="center"/>
              <w:rPr>
                <w:rFonts w:ascii="Tahoma" w:hAnsi="Tahoma"/>
                <w:sz w:val="22"/>
                <w:lang w:val="es-CO"/>
              </w:rPr>
            </w:pPr>
            <w:r>
              <w:rPr>
                <w:rFonts w:ascii="Tahoma" w:hAnsi="Tahoma"/>
                <w:sz w:val="22"/>
                <w:lang w:val="es-CO"/>
              </w:rPr>
              <w:t xml:space="preserve">CONDICIONES </w:t>
            </w:r>
            <w:r w:rsidR="00F62EB6">
              <w:rPr>
                <w:rFonts w:ascii="Tahoma" w:hAnsi="Tahoma"/>
                <w:sz w:val="22"/>
                <w:lang w:val="es-CO"/>
              </w:rPr>
              <w:t xml:space="preserve">INICIALES </w:t>
            </w:r>
            <w:r>
              <w:rPr>
                <w:rFonts w:ascii="Tahoma" w:hAnsi="Tahoma"/>
                <w:sz w:val="22"/>
                <w:lang w:val="es-CO"/>
              </w:rPr>
              <w:t>DEL CONTRATO</w:t>
            </w:r>
          </w:p>
        </w:tc>
      </w:tr>
      <w:tr w:rsidR="00643527" w:rsidTr="00AB78A1">
        <w:trPr>
          <w:trHeight w:val="27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Supervisión:</w:t>
            </w:r>
          </w:p>
        </w:tc>
        <w:tc>
          <w:tcPr>
            <w:tcW w:w="7074" w:type="dxa"/>
            <w:gridSpan w:val="9"/>
            <w:vAlign w:val="center"/>
          </w:tcPr>
          <w:p w:rsidR="00643527" w:rsidRDefault="00643527" w:rsidP="009E63D1">
            <w:pPr>
              <w:pStyle w:val="Encabezado"/>
              <w:jc w:val="both"/>
              <w:rPr>
                <w:rFonts w:ascii="Tahoma" w:hAnsi="Tahoma"/>
                <w:sz w:val="22"/>
              </w:rPr>
            </w:pPr>
          </w:p>
        </w:tc>
      </w:tr>
      <w:tr w:rsidR="00643527" w:rsidTr="00AB78A1">
        <w:trPr>
          <w:trHeight w:val="9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643527" w:rsidRPr="009835D4" w:rsidRDefault="00643527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Objeto del Contrato:</w:t>
            </w:r>
          </w:p>
        </w:tc>
        <w:tc>
          <w:tcPr>
            <w:tcW w:w="7074" w:type="dxa"/>
            <w:gridSpan w:val="9"/>
            <w:vAlign w:val="center"/>
          </w:tcPr>
          <w:p w:rsidR="00643527" w:rsidRDefault="00643527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0B70BB" w:rsidTr="000B70BB">
        <w:trPr>
          <w:trHeight w:val="354"/>
          <w:jc w:val="center"/>
        </w:trPr>
        <w:tc>
          <w:tcPr>
            <w:tcW w:w="1412" w:type="dxa"/>
            <w:shd w:val="clear" w:color="auto" w:fill="FFFFFF"/>
            <w:vAlign w:val="center"/>
          </w:tcPr>
          <w:p w:rsidR="000B70BB" w:rsidRPr="009835D4" w:rsidRDefault="000B70BB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Contrato No: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B70BB" w:rsidRPr="009835D4" w:rsidRDefault="000B70BB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Contratista:</w:t>
            </w:r>
          </w:p>
        </w:tc>
        <w:tc>
          <w:tcPr>
            <w:tcW w:w="5798" w:type="dxa"/>
            <w:gridSpan w:val="7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0B70BB" w:rsidTr="000B70BB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0B70BB" w:rsidRPr="009835D4" w:rsidRDefault="000B70BB" w:rsidP="009E63D1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Representante Legal:</w:t>
            </w:r>
          </w:p>
        </w:tc>
        <w:tc>
          <w:tcPr>
            <w:tcW w:w="2835" w:type="dxa"/>
            <w:gridSpan w:val="5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1701" w:type="dxa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Valor del Contrato:</w:t>
            </w:r>
          </w:p>
        </w:tc>
        <w:tc>
          <w:tcPr>
            <w:tcW w:w="2538" w:type="dxa"/>
            <w:gridSpan w:val="3"/>
            <w:vAlign w:val="center"/>
          </w:tcPr>
          <w:p w:rsidR="000B70BB" w:rsidRDefault="000B70BB" w:rsidP="009E63D1">
            <w:pPr>
              <w:jc w:val="both"/>
              <w:rPr>
                <w:rFonts w:ascii="Tahoma" w:eastAsia="Calibri" w:hAnsi="Tahoma"/>
              </w:rPr>
            </w:pPr>
          </w:p>
        </w:tc>
      </w:tr>
      <w:tr w:rsidR="00AB78A1" w:rsidTr="00AB78A1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AB78A1" w:rsidRPr="009835D4" w:rsidRDefault="00AB78A1" w:rsidP="00F62EB6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Fecha de inicio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2126" w:type="dxa"/>
            <w:gridSpan w:val="3"/>
            <w:vAlign w:val="center"/>
          </w:tcPr>
          <w:p w:rsidR="00AB78A1" w:rsidRDefault="00AB78A1" w:rsidP="003422E2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3272" w:type="dxa"/>
            <w:gridSpan w:val="5"/>
            <w:vAlign w:val="center"/>
          </w:tcPr>
          <w:p w:rsidR="00AB78A1" w:rsidRDefault="00AB78A1" w:rsidP="003422E2">
            <w:pPr>
              <w:jc w:val="both"/>
              <w:rPr>
                <w:rFonts w:ascii="Tahoma" w:eastAsia="Calibri" w:hAnsi="Tahoma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Fecha de </w:t>
            </w:r>
            <w:r>
              <w:rPr>
                <w:rFonts w:ascii="Tahoma" w:eastAsia="Calibri" w:hAnsi="Tahoma"/>
                <w:sz w:val="20"/>
                <w:szCs w:val="20"/>
              </w:rPr>
              <w:t>terminación inicial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1676" w:type="dxa"/>
            <w:vAlign w:val="center"/>
          </w:tcPr>
          <w:p w:rsidR="00AB78A1" w:rsidRDefault="00AB78A1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7709AD" w:rsidTr="007F5128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7709AD" w:rsidRPr="009835D4" w:rsidRDefault="007709AD" w:rsidP="007F5128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Dirección del Contratista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2126" w:type="dxa"/>
            <w:gridSpan w:val="3"/>
            <w:vAlign w:val="center"/>
          </w:tcPr>
          <w:p w:rsidR="007709AD" w:rsidRDefault="007709AD" w:rsidP="007F5128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3272" w:type="dxa"/>
            <w:gridSpan w:val="5"/>
            <w:vAlign w:val="center"/>
          </w:tcPr>
          <w:p w:rsidR="007709AD" w:rsidRDefault="007709AD" w:rsidP="007F5128">
            <w:pPr>
              <w:jc w:val="both"/>
              <w:rPr>
                <w:rFonts w:ascii="Tahoma" w:eastAsia="Calibri" w:hAnsi="Tahoma"/>
              </w:rPr>
            </w:pPr>
            <w:proofErr w:type="spellStart"/>
            <w:r>
              <w:rPr>
                <w:rFonts w:ascii="Tahoma" w:eastAsia="Calibri" w:hAnsi="Tahoma"/>
                <w:sz w:val="20"/>
                <w:szCs w:val="20"/>
              </w:rPr>
              <w:t>Telefono</w:t>
            </w:r>
            <w:proofErr w:type="spellEnd"/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1676" w:type="dxa"/>
            <w:vAlign w:val="center"/>
          </w:tcPr>
          <w:p w:rsidR="007709AD" w:rsidRDefault="007709AD" w:rsidP="007F5128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DD12A4">
        <w:trPr>
          <w:trHeight w:val="354"/>
          <w:jc w:val="center"/>
        </w:trPr>
        <w:tc>
          <w:tcPr>
            <w:tcW w:w="9620" w:type="dxa"/>
            <w:gridSpan w:val="11"/>
            <w:shd w:val="clear" w:color="auto" w:fill="FFFFFF"/>
            <w:vAlign w:val="center"/>
          </w:tcPr>
          <w:p w:rsidR="003422E2" w:rsidRDefault="003422E2" w:rsidP="003422E2">
            <w:pPr>
              <w:jc w:val="center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MODIFICACIONES REALIZADAS</w:t>
            </w:r>
          </w:p>
        </w:tc>
      </w:tr>
      <w:tr w:rsidR="003422E2" w:rsidTr="00AB78A1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Adición valor del contrato:</w:t>
            </w:r>
          </w:p>
        </w:tc>
        <w:tc>
          <w:tcPr>
            <w:tcW w:w="7074" w:type="dxa"/>
            <w:gridSpan w:val="9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AB78A1">
        <w:trPr>
          <w:trHeight w:val="354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3422E2" w:rsidRPr="009835D4" w:rsidRDefault="003422E2" w:rsidP="00A66D0C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 xml:space="preserve">Valor del Contrato + </w:t>
            </w:r>
            <w:r w:rsidR="00A66D0C">
              <w:rPr>
                <w:rFonts w:ascii="Tahoma" w:eastAsia="Calibri" w:hAnsi="Tahoma"/>
                <w:sz w:val="20"/>
                <w:szCs w:val="20"/>
              </w:rPr>
              <w:t>Prórroga</w:t>
            </w:r>
            <w:r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7074" w:type="dxa"/>
            <w:gridSpan w:val="9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Plazo de ejecución</w:t>
            </w:r>
            <w:r>
              <w:rPr>
                <w:rFonts w:ascii="Tahoma" w:eastAsia="Calibri" w:hAnsi="Tahoma"/>
                <w:sz w:val="20"/>
                <w:szCs w:val="20"/>
              </w:rPr>
              <w:t xml:space="preserve"> inicial:</w:t>
            </w:r>
          </w:p>
        </w:tc>
        <w:tc>
          <w:tcPr>
            <w:tcW w:w="7074" w:type="dxa"/>
            <w:gridSpan w:val="9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XXXX (XX) DIAS/MESES CALENDARIO</w:t>
            </w:r>
          </w:p>
        </w:tc>
      </w:tr>
      <w:tr w:rsidR="000B70BB" w:rsidTr="000B70BB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0B70BB" w:rsidRPr="009835D4" w:rsidRDefault="000B70BB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lastRenderedPageBreak/>
              <w:t>Fecha de suspensión:</w:t>
            </w:r>
          </w:p>
        </w:tc>
        <w:tc>
          <w:tcPr>
            <w:tcW w:w="2693" w:type="dxa"/>
            <w:gridSpan w:val="4"/>
            <w:vAlign w:val="center"/>
          </w:tcPr>
          <w:p w:rsidR="000B70BB" w:rsidRDefault="000B70BB" w:rsidP="003422E2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B70BB" w:rsidRDefault="000B70BB" w:rsidP="003422E2">
            <w:pPr>
              <w:jc w:val="both"/>
              <w:rPr>
                <w:rFonts w:ascii="Tahoma" w:eastAsia="Calibri" w:hAnsi="Tahoma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Fecha de reinicio:</w:t>
            </w:r>
          </w:p>
        </w:tc>
        <w:tc>
          <w:tcPr>
            <w:tcW w:w="2538" w:type="dxa"/>
            <w:gridSpan w:val="3"/>
            <w:vAlign w:val="center"/>
          </w:tcPr>
          <w:p w:rsidR="000B70BB" w:rsidRDefault="000B70BB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557584" w:rsidRPr="009835D4" w:rsidRDefault="00557584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B23C91">
              <w:rPr>
                <w:rFonts w:ascii="Tahoma" w:eastAsia="Calibri" w:hAnsi="Tahoma"/>
                <w:sz w:val="20"/>
                <w:szCs w:val="20"/>
              </w:rPr>
              <w:t xml:space="preserve">Total días </w:t>
            </w:r>
            <w:r w:rsidR="00A97C2E" w:rsidRPr="00B23C91">
              <w:rPr>
                <w:rFonts w:ascii="Tahoma" w:eastAsia="Calibri" w:hAnsi="Tahoma"/>
                <w:sz w:val="20"/>
                <w:szCs w:val="20"/>
              </w:rPr>
              <w:t>tran</w:t>
            </w:r>
            <w:r w:rsidR="00B23C91" w:rsidRPr="00B23C91">
              <w:rPr>
                <w:rFonts w:ascii="Tahoma" w:eastAsia="Calibri" w:hAnsi="Tahoma"/>
                <w:sz w:val="20"/>
                <w:szCs w:val="20"/>
              </w:rPr>
              <w:t>s</w:t>
            </w:r>
            <w:r w:rsidR="00A97C2E" w:rsidRPr="00B23C91">
              <w:rPr>
                <w:rFonts w:ascii="Tahoma" w:eastAsia="Calibri" w:hAnsi="Tahoma"/>
                <w:sz w:val="20"/>
                <w:szCs w:val="20"/>
              </w:rPr>
              <w:t>curridos</w:t>
            </w:r>
            <w:r w:rsidRPr="00B23C91">
              <w:rPr>
                <w:rFonts w:ascii="Tahoma" w:eastAsia="Calibri" w:hAnsi="Tahoma"/>
                <w:color w:val="FF0000"/>
                <w:sz w:val="20"/>
                <w:szCs w:val="20"/>
              </w:rPr>
              <w:t xml:space="preserve"> </w:t>
            </w:r>
            <w:r w:rsidRPr="00B23C91">
              <w:rPr>
                <w:rFonts w:ascii="Tahoma" w:eastAsia="Calibri" w:hAnsi="Tahoma"/>
                <w:sz w:val="20"/>
                <w:szCs w:val="20"/>
              </w:rPr>
              <w:t xml:space="preserve">de suspensión </w:t>
            </w:r>
            <w:r w:rsidRPr="00A97C2E">
              <w:rPr>
                <w:rFonts w:ascii="Tahoma" w:eastAsia="Calibri" w:hAnsi="Tahoma"/>
                <w:sz w:val="20"/>
                <w:szCs w:val="20"/>
                <w:highlight w:val="green"/>
              </w:rPr>
              <w:t>(1,2,3 para cada caso):</w:t>
            </w:r>
          </w:p>
        </w:tc>
        <w:tc>
          <w:tcPr>
            <w:tcW w:w="7074" w:type="dxa"/>
            <w:gridSpan w:val="9"/>
            <w:vAlign w:val="center"/>
          </w:tcPr>
          <w:p w:rsidR="00557584" w:rsidRDefault="00557584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3422E2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3422E2" w:rsidRPr="009835D4" w:rsidRDefault="003422E2" w:rsidP="003422E2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Fecha de Prorroga:</w:t>
            </w:r>
          </w:p>
        </w:tc>
        <w:tc>
          <w:tcPr>
            <w:tcW w:w="7074" w:type="dxa"/>
            <w:gridSpan w:val="9"/>
            <w:vAlign w:val="center"/>
          </w:tcPr>
          <w:p w:rsidR="003422E2" w:rsidRDefault="003422E2" w:rsidP="003422E2">
            <w:pPr>
              <w:jc w:val="both"/>
              <w:rPr>
                <w:rFonts w:ascii="Tahoma" w:eastAsia="Calibri" w:hAnsi="Tahoma"/>
              </w:rPr>
            </w:pPr>
          </w:p>
        </w:tc>
      </w:tr>
      <w:tr w:rsidR="00557584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Adición plazo </w:t>
            </w:r>
            <w:r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7074" w:type="dxa"/>
            <w:gridSpan w:val="9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Del XX de XXXXX al XX de XXXXXX de 201X</w:t>
            </w:r>
          </w:p>
        </w:tc>
      </w:tr>
      <w:tr w:rsidR="00557584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>Plazo de ejecución</w:t>
            </w:r>
            <w:r>
              <w:rPr>
                <w:rFonts w:ascii="Tahoma" w:eastAsia="Calibri" w:hAnsi="Tahoma"/>
                <w:sz w:val="20"/>
                <w:szCs w:val="20"/>
              </w:rPr>
              <w:t xml:space="preserve"> modificado:</w:t>
            </w:r>
          </w:p>
        </w:tc>
        <w:tc>
          <w:tcPr>
            <w:tcW w:w="7074" w:type="dxa"/>
            <w:gridSpan w:val="9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</w:rPr>
              <w:t>XXXX (XX) DIAS/MESES CALENDARIO</w:t>
            </w:r>
          </w:p>
        </w:tc>
      </w:tr>
      <w:tr w:rsidR="00557584" w:rsidTr="00AB78A1">
        <w:trPr>
          <w:trHeight w:val="397"/>
          <w:jc w:val="center"/>
        </w:trPr>
        <w:tc>
          <w:tcPr>
            <w:tcW w:w="2546" w:type="dxa"/>
            <w:gridSpan w:val="2"/>
            <w:shd w:val="clear" w:color="auto" w:fill="FFFFFF"/>
            <w:vAlign w:val="center"/>
          </w:tcPr>
          <w:p w:rsidR="00557584" w:rsidRPr="009835D4" w:rsidRDefault="00557584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 w:rsidRPr="009835D4">
              <w:rPr>
                <w:rFonts w:ascii="Tahoma" w:eastAsia="Calibri" w:hAnsi="Tahoma"/>
                <w:sz w:val="20"/>
                <w:szCs w:val="20"/>
              </w:rPr>
              <w:t xml:space="preserve">Fecha de </w:t>
            </w:r>
            <w:r>
              <w:rPr>
                <w:rFonts w:ascii="Tahoma" w:eastAsia="Calibri" w:hAnsi="Tahoma"/>
                <w:sz w:val="20"/>
                <w:szCs w:val="20"/>
              </w:rPr>
              <w:t>terminación actualizada</w:t>
            </w:r>
            <w:r w:rsidRPr="009835D4">
              <w:rPr>
                <w:rFonts w:ascii="Tahoma" w:eastAsia="Calibri" w:hAnsi="Tahoma"/>
                <w:sz w:val="20"/>
                <w:szCs w:val="20"/>
              </w:rPr>
              <w:t>:</w:t>
            </w:r>
          </w:p>
        </w:tc>
        <w:tc>
          <w:tcPr>
            <w:tcW w:w="7074" w:type="dxa"/>
            <w:gridSpan w:val="9"/>
            <w:vAlign w:val="center"/>
          </w:tcPr>
          <w:p w:rsidR="00557584" w:rsidRDefault="00557584" w:rsidP="00557584">
            <w:pPr>
              <w:jc w:val="both"/>
              <w:rPr>
                <w:rFonts w:ascii="Tahoma" w:eastAsia="Calibri" w:hAnsi="Tahoma"/>
              </w:rPr>
            </w:pPr>
          </w:p>
        </w:tc>
      </w:tr>
      <w:tr w:rsidR="000B70BB" w:rsidTr="000B70BB">
        <w:trPr>
          <w:trHeight w:val="397"/>
          <w:jc w:val="center"/>
        </w:trPr>
        <w:tc>
          <w:tcPr>
            <w:tcW w:w="2688" w:type="dxa"/>
            <w:gridSpan w:val="3"/>
            <w:shd w:val="clear" w:color="auto" w:fill="FFFFFF"/>
            <w:vAlign w:val="center"/>
          </w:tcPr>
          <w:p w:rsidR="000B70BB" w:rsidRPr="009835D4" w:rsidRDefault="000B70BB" w:rsidP="00557584">
            <w:pPr>
              <w:jc w:val="both"/>
              <w:rPr>
                <w:rFonts w:ascii="Tahoma" w:eastAsia="Calibri" w:hAnsi="Tahoma"/>
                <w:sz w:val="20"/>
                <w:szCs w:val="20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Fecha de Corte del Informe:</w:t>
            </w:r>
          </w:p>
        </w:tc>
        <w:tc>
          <w:tcPr>
            <w:tcW w:w="2693" w:type="dxa"/>
            <w:gridSpan w:val="4"/>
            <w:vAlign w:val="center"/>
          </w:tcPr>
          <w:p w:rsidR="000B70BB" w:rsidRDefault="000B70BB" w:rsidP="00557584">
            <w:pPr>
              <w:jc w:val="both"/>
              <w:rPr>
                <w:rFonts w:ascii="Tahoma" w:eastAsia="Calibri" w:hAnsi="Tahoma"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0B70BB" w:rsidRDefault="000B70BB" w:rsidP="00557584">
            <w:pPr>
              <w:jc w:val="both"/>
              <w:rPr>
                <w:rFonts w:ascii="Tahoma" w:eastAsia="Calibri" w:hAnsi="Tahoma"/>
              </w:rPr>
            </w:pPr>
            <w:r>
              <w:rPr>
                <w:rFonts w:ascii="Tahoma" w:eastAsia="Calibri" w:hAnsi="Tahoma"/>
                <w:sz w:val="20"/>
                <w:szCs w:val="20"/>
              </w:rPr>
              <w:t>Días Transcurridos:</w:t>
            </w:r>
          </w:p>
        </w:tc>
        <w:tc>
          <w:tcPr>
            <w:tcW w:w="2358" w:type="dxa"/>
            <w:gridSpan w:val="2"/>
            <w:vAlign w:val="center"/>
          </w:tcPr>
          <w:p w:rsidR="000B70BB" w:rsidRDefault="000B70BB" w:rsidP="00557584">
            <w:pPr>
              <w:jc w:val="both"/>
              <w:rPr>
                <w:rFonts w:ascii="Tahoma" w:eastAsia="Calibri" w:hAnsi="Tahoma"/>
              </w:rPr>
            </w:pPr>
          </w:p>
        </w:tc>
      </w:tr>
    </w:tbl>
    <w:p w:rsidR="00D5513D" w:rsidRDefault="00D5513D" w:rsidP="00D5513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349DC" w:rsidRDefault="000349DC" w:rsidP="00D5513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43527" w:rsidRDefault="00643527" w:rsidP="00643527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7818">
        <w:rPr>
          <w:rFonts w:ascii="Arial" w:hAnsi="Arial" w:cs="Arial"/>
          <w:sz w:val="24"/>
          <w:szCs w:val="24"/>
          <w:lang w:val="es-ES"/>
        </w:rPr>
        <w:t>GARANTIA UNICA (VIGENCIAS)</w:t>
      </w:r>
    </w:p>
    <w:p w:rsidR="00B23C91" w:rsidRPr="00B23C91" w:rsidRDefault="00B23C91" w:rsidP="00B23C91">
      <w:pPr>
        <w:pStyle w:val="Prrafodelista"/>
        <w:spacing w:after="0" w:line="240" w:lineRule="auto"/>
        <w:ind w:left="2640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GridTableLight"/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774"/>
        <w:gridCol w:w="1814"/>
      </w:tblGrid>
      <w:tr w:rsidR="00EC510B" w:rsidRPr="003F1424" w:rsidTr="00F62EB6">
        <w:trPr>
          <w:trHeight w:val="132"/>
        </w:trPr>
        <w:tc>
          <w:tcPr>
            <w:tcW w:w="9639" w:type="dxa"/>
            <w:gridSpan w:val="6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lang w:eastAsia="es-ES"/>
              </w:rPr>
              <w:t>CONDICIONES INICIALES</w:t>
            </w:r>
          </w:p>
        </w:tc>
      </w:tr>
      <w:tr w:rsidR="00EC510B" w:rsidRPr="003F1424" w:rsidTr="00F62EB6">
        <w:trPr>
          <w:trHeight w:val="245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VALOR ASEGURADO</w:t>
            </w:r>
          </w:p>
        </w:tc>
      </w:tr>
      <w:tr w:rsidR="00EC510B" w:rsidRPr="003F1424" w:rsidTr="00F62EB6">
        <w:trPr>
          <w:trHeight w:val="137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187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70"/>
        </w:trPr>
        <w:tc>
          <w:tcPr>
            <w:tcW w:w="3390" w:type="dxa"/>
            <w:noWrap/>
            <w:hideMark/>
          </w:tcPr>
          <w:p w:rsidR="00EC510B" w:rsidRPr="00CF2F23" w:rsidRDefault="00EC510B" w:rsidP="00F67086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CALIDAD DE</w:t>
            </w:r>
            <w:r w:rsidR="00541528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L SERVICIO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300"/>
        </w:trPr>
        <w:tc>
          <w:tcPr>
            <w:tcW w:w="9639" w:type="dxa"/>
            <w:gridSpan w:val="6"/>
            <w:noWrap/>
            <w:hideMark/>
          </w:tcPr>
          <w:p w:rsidR="00EC510B" w:rsidRPr="00CF2F23" w:rsidRDefault="00EC510B" w:rsidP="006978FC">
            <w:pPr>
              <w:rPr>
                <w:rFonts w:ascii="Calibri Light" w:eastAsia="Times New Roman" w:hAnsi="Calibri Light"/>
                <w:bCs/>
                <w:color w:val="2E74B5"/>
                <w:sz w:val="16"/>
                <w:szCs w:val="16"/>
                <w:lang w:eastAsia="es-ES"/>
              </w:rPr>
            </w:pPr>
          </w:p>
        </w:tc>
      </w:tr>
      <w:tr w:rsidR="00EC510B" w:rsidRPr="003F1424" w:rsidTr="00F62EB6">
        <w:trPr>
          <w:trHeight w:val="100"/>
        </w:trPr>
        <w:tc>
          <w:tcPr>
            <w:tcW w:w="9639" w:type="dxa"/>
            <w:gridSpan w:val="6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MODIFICACIONES REINICIO ADICIONES  (1-2)</w:t>
            </w:r>
          </w:p>
        </w:tc>
      </w:tr>
      <w:tr w:rsidR="00EC510B" w:rsidRPr="003F1424" w:rsidTr="00F62EB6">
        <w:trPr>
          <w:trHeight w:val="300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VALOR ASEGURADO</w:t>
            </w:r>
          </w:p>
        </w:tc>
      </w:tr>
      <w:tr w:rsidR="00EC510B" w:rsidRPr="003F1424" w:rsidTr="00F62EB6">
        <w:trPr>
          <w:trHeight w:val="81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224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136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CALIDAD D</w:t>
            </w:r>
            <w:r w:rsidR="00541528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EL SERVICIO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192"/>
        </w:trPr>
        <w:tc>
          <w:tcPr>
            <w:tcW w:w="9639" w:type="dxa"/>
            <w:gridSpan w:val="6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ACTA DE TERMINACION</w:t>
            </w:r>
          </w:p>
        </w:tc>
      </w:tr>
      <w:tr w:rsidR="00EC510B" w:rsidRPr="003F1424" w:rsidTr="00F62EB6">
        <w:trPr>
          <w:trHeight w:val="138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VALOR ASEGURADO</w:t>
            </w:r>
          </w:p>
        </w:tc>
      </w:tr>
      <w:tr w:rsidR="00EC510B" w:rsidRPr="003F1424" w:rsidTr="00F62EB6">
        <w:trPr>
          <w:trHeight w:val="164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300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EC510B" w:rsidRPr="003F1424" w:rsidTr="00F62EB6">
        <w:trPr>
          <w:trHeight w:val="107"/>
        </w:trPr>
        <w:tc>
          <w:tcPr>
            <w:tcW w:w="3390" w:type="dxa"/>
            <w:noWrap/>
            <w:hideMark/>
          </w:tcPr>
          <w:p w:rsidR="00EC510B" w:rsidRPr="00CF2F23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16"/>
                <w:szCs w:val="16"/>
                <w:lang w:eastAsia="es-ES"/>
              </w:rPr>
            </w:pPr>
            <w:r w:rsidRPr="00CF2F23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CALIDAD DE</w:t>
            </w:r>
            <w:r w:rsidR="00541528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L SERVICIO</w:t>
            </w:r>
          </w:p>
        </w:tc>
        <w:tc>
          <w:tcPr>
            <w:tcW w:w="174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6978FC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</w:pPr>
            <w:r w:rsidRPr="006978FC">
              <w:rPr>
                <w:rFonts w:ascii="Calibri Light" w:eastAsia="Times New Roman" w:hAnsi="Calibri Light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:rsidR="00B23C91" w:rsidRDefault="00B23C91" w:rsidP="00B23C9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0349DC" w:rsidRDefault="000349DC" w:rsidP="00B23C9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0349DC" w:rsidRDefault="007112A0" w:rsidP="007112A0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7112A0">
        <w:rPr>
          <w:rFonts w:ascii="Arial" w:hAnsi="Arial" w:cs="Arial"/>
          <w:b/>
          <w:lang w:val="es-ES"/>
        </w:rPr>
        <w:t>INFORME TECNICO</w:t>
      </w:r>
    </w:p>
    <w:p w:rsidR="007112A0" w:rsidRPr="00B23C91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020AEA" w:rsidRPr="00020AEA" w:rsidRDefault="00643527" w:rsidP="00020AEA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707818">
        <w:rPr>
          <w:rFonts w:ascii="Arial" w:hAnsi="Arial" w:cs="Arial"/>
          <w:b/>
          <w:sz w:val="24"/>
          <w:szCs w:val="24"/>
          <w:lang w:val="es-ES"/>
        </w:rPr>
        <w:t>DESCRIPCION DEL  OBJETO (</w:t>
      </w:r>
      <w:r w:rsidRPr="00707818">
        <w:rPr>
          <w:rFonts w:ascii="Arial" w:hAnsi="Arial" w:cs="Arial"/>
          <w:sz w:val="24"/>
          <w:szCs w:val="24"/>
          <w:lang w:val="es-ES"/>
        </w:rPr>
        <w:t>Según estudios previos</w:t>
      </w:r>
      <w:r w:rsidRPr="00707818">
        <w:rPr>
          <w:rFonts w:ascii="Arial" w:hAnsi="Arial" w:cs="Arial"/>
          <w:b/>
          <w:sz w:val="24"/>
          <w:szCs w:val="24"/>
          <w:lang w:val="es-ES"/>
        </w:rPr>
        <w:t>)</w:t>
      </w:r>
    </w:p>
    <w:p w:rsidR="00020AEA" w:rsidRDefault="00020AEA" w:rsidP="00020AEA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0349DC" w:rsidRDefault="00643527" w:rsidP="000349DC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lang w:val="es-ES"/>
        </w:rPr>
      </w:pPr>
    </w:p>
    <w:p w:rsidR="009835D4" w:rsidRDefault="009835D4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51EFB" w:rsidRDefault="00140AB6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DESCRIPCIÓN </w:t>
      </w:r>
      <w:r w:rsidR="00751EFB">
        <w:rPr>
          <w:rFonts w:ascii="Arial" w:hAnsi="Arial" w:cs="Arial"/>
          <w:b/>
          <w:sz w:val="24"/>
          <w:szCs w:val="24"/>
          <w:lang w:val="es-ES"/>
        </w:rPr>
        <w:t>DE LOS SERVICIOS PRESTADOS</w:t>
      </w:r>
      <w:r w:rsidR="007709AD">
        <w:rPr>
          <w:rFonts w:ascii="Arial" w:hAnsi="Arial" w:cs="Arial"/>
          <w:b/>
          <w:sz w:val="24"/>
          <w:szCs w:val="24"/>
          <w:lang w:val="es-ES"/>
        </w:rPr>
        <w:t xml:space="preserve"> (INDICAR DE LA MANERA GENERAL LA  EJECUCIÓN DEL CONTRATO)</w:t>
      </w:r>
    </w:p>
    <w:p w:rsidR="00751EFB" w:rsidRDefault="00751EFB" w:rsidP="00751EF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985"/>
        <w:gridCol w:w="3969"/>
      </w:tblGrid>
      <w:tr w:rsidR="007709AD" w:rsidTr="007709AD">
        <w:trPr>
          <w:trHeight w:val="555"/>
        </w:trPr>
        <w:tc>
          <w:tcPr>
            <w:tcW w:w="2977" w:type="dxa"/>
          </w:tcPr>
          <w:p w:rsidR="007709AD" w:rsidRPr="009835D4" w:rsidRDefault="007709AD" w:rsidP="007709AD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lastRenderedPageBreak/>
              <w:t xml:space="preserve">ACTIVIDADES EN LA EJECUCIÓN </w:t>
            </w:r>
          </w:p>
        </w:tc>
        <w:tc>
          <w:tcPr>
            <w:tcW w:w="1985" w:type="dxa"/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 xml:space="preserve">ACTIVIDAD PROGRAMA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ACTIVIDAD EJECUTADAS</w:t>
            </w:r>
          </w:p>
        </w:tc>
      </w:tr>
      <w:tr w:rsidR="007709AD" w:rsidTr="007709AD">
        <w:trPr>
          <w:trHeight w:val="957"/>
        </w:trPr>
        <w:tc>
          <w:tcPr>
            <w:tcW w:w="2977" w:type="dxa"/>
          </w:tcPr>
          <w:p w:rsidR="007709AD" w:rsidRPr="009835D4" w:rsidRDefault="007709AD" w:rsidP="001F659F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proofErr w:type="spellStart"/>
            <w:r>
              <w:rPr>
                <w:rFonts w:ascii="Tahoma" w:hAnsi="Tahoma"/>
                <w:b/>
                <w:sz w:val="22"/>
                <w:lang w:val="es-ES"/>
              </w:rPr>
              <w:t>Ejm</w:t>
            </w:r>
            <w:proofErr w:type="spellEnd"/>
            <w:r>
              <w:rPr>
                <w:rFonts w:ascii="Tahoma" w:hAnsi="Tahoma"/>
                <w:b/>
                <w:sz w:val="22"/>
                <w:lang w:val="es-ES"/>
              </w:rPr>
              <w:t>: citologías para los aprendices</w:t>
            </w:r>
          </w:p>
        </w:tc>
        <w:tc>
          <w:tcPr>
            <w:tcW w:w="1985" w:type="dxa"/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1000 citologías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  <w:r>
              <w:rPr>
                <w:rFonts w:ascii="Tahoma" w:hAnsi="Tahoma"/>
                <w:b/>
                <w:sz w:val="22"/>
                <w:lang w:val="es-ES"/>
              </w:rPr>
              <w:t>850 citologías</w:t>
            </w:r>
          </w:p>
        </w:tc>
      </w:tr>
      <w:tr w:rsidR="007709AD" w:rsidTr="007709AD">
        <w:trPr>
          <w:trHeight w:val="915"/>
        </w:trPr>
        <w:tc>
          <w:tcPr>
            <w:tcW w:w="2977" w:type="dxa"/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1985" w:type="dxa"/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</w:tr>
      <w:tr w:rsidR="007709AD" w:rsidTr="007709AD">
        <w:trPr>
          <w:trHeight w:val="821"/>
        </w:trPr>
        <w:tc>
          <w:tcPr>
            <w:tcW w:w="2977" w:type="dxa"/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1985" w:type="dxa"/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709AD" w:rsidRPr="009835D4" w:rsidRDefault="007709AD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lang w:val="es-ES"/>
              </w:rPr>
            </w:pPr>
          </w:p>
        </w:tc>
      </w:tr>
    </w:tbl>
    <w:p w:rsidR="009835D4" w:rsidRPr="007709AD" w:rsidRDefault="009835D4" w:rsidP="007709AD">
      <w:pPr>
        <w:jc w:val="both"/>
        <w:rPr>
          <w:rFonts w:ascii="Arial" w:hAnsi="Arial" w:cs="Arial"/>
          <w:b/>
          <w:lang w:val="es-ES"/>
        </w:rPr>
      </w:pPr>
    </w:p>
    <w:p w:rsidR="00643527" w:rsidRPr="00785C34" w:rsidRDefault="00643527" w:rsidP="00E31E33">
      <w:pPr>
        <w:pStyle w:val="Prrafodelista"/>
        <w:numPr>
          <w:ilvl w:val="1"/>
          <w:numId w:val="16"/>
        </w:numPr>
        <w:spacing w:after="0" w:line="240" w:lineRule="auto"/>
        <w:ind w:left="1418" w:hanging="709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85C34">
        <w:rPr>
          <w:rFonts w:ascii="Arial" w:hAnsi="Arial" w:cs="Arial"/>
          <w:b/>
          <w:sz w:val="24"/>
          <w:szCs w:val="24"/>
          <w:u w:val="single"/>
          <w:lang w:val="es-ES"/>
        </w:rPr>
        <w:t>INFORME FINANCIERO</w:t>
      </w:r>
    </w:p>
    <w:p w:rsidR="00643527" w:rsidRPr="00785C34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4807A9" w:rsidRDefault="004807A9" w:rsidP="00643527">
      <w:pPr>
        <w:jc w:val="both"/>
        <w:rPr>
          <w:rFonts w:ascii="Arial" w:hAnsi="Arial" w:cs="Arial"/>
          <w:b/>
          <w:lang w:val="es-ES"/>
        </w:rPr>
      </w:pPr>
    </w:p>
    <w:tbl>
      <w:tblPr>
        <w:tblpPr w:leftFromText="141" w:rightFromText="141" w:vertAnchor="page" w:horzAnchor="margin" w:tblpY="670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3408"/>
      </w:tblGrid>
      <w:tr w:rsidR="007709AD" w:rsidRPr="00567344" w:rsidTr="007709AD">
        <w:trPr>
          <w:trHeight w:val="264"/>
        </w:trPr>
        <w:tc>
          <w:tcPr>
            <w:tcW w:w="5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AD" w:rsidRPr="00567344" w:rsidRDefault="007709AD" w:rsidP="007709AD">
            <w:pPr>
              <w:widowControl w:val="0"/>
              <w:adjustRightInd w:val="0"/>
              <w:jc w:val="center"/>
              <w:rPr>
                <w:rFonts w:ascii="Arial Narrow" w:hAnsi="Arial Narrow" w:cstheme="minorHAnsi"/>
                <w:bCs/>
              </w:rPr>
            </w:pPr>
            <w:bookmarkStart w:id="0" w:name="_GoBack"/>
            <w:bookmarkEnd w:id="0"/>
            <w:r w:rsidRPr="00567344">
              <w:rPr>
                <w:rFonts w:ascii="Arial Narrow" w:hAnsi="Arial Narrow" w:cstheme="minorHAnsi"/>
                <w:bCs/>
              </w:rPr>
              <w:t xml:space="preserve">Valor  total del contrato 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AD" w:rsidRPr="00567344" w:rsidRDefault="007709AD" w:rsidP="007709AD">
            <w:pPr>
              <w:jc w:val="right"/>
              <w:rPr>
                <w:rFonts w:ascii="Arial Narrow" w:hAnsi="Arial Narrow" w:cstheme="minorHAnsi"/>
                <w:bCs/>
              </w:rPr>
            </w:pPr>
            <w:r w:rsidRPr="00567344">
              <w:rPr>
                <w:rFonts w:ascii="Arial Narrow" w:hAnsi="Arial Narrow" w:cstheme="minorHAnsi"/>
                <w:bCs/>
              </w:rPr>
              <w:t>$</w:t>
            </w:r>
            <w:r w:rsidRPr="00567344">
              <w:rPr>
                <w:rFonts w:ascii="Arial Narrow" w:hAnsi="Arial Narrow" w:cstheme="minorHAnsi"/>
                <w:bCs/>
                <w:i/>
              </w:rPr>
              <w:t>.............................</w:t>
            </w:r>
          </w:p>
        </w:tc>
      </w:tr>
      <w:tr w:rsidR="007709AD" w:rsidRPr="00567344" w:rsidTr="007709AD">
        <w:trPr>
          <w:trHeight w:val="385"/>
        </w:trPr>
        <w:tc>
          <w:tcPr>
            <w:tcW w:w="5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09AD" w:rsidRPr="00567344" w:rsidRDefault="007709AD" w:rsidP="007709AD">
            <w:pPr>
              <w:widowControl w:val="0"/>
              <w:adjustRightInd w:val="0"/>
              <w:jc w:val="center"/>
              <w:rPr>
                <w:rFonts w:ascii="Arial Narrow" w:hAnsi="Arial Narrow" w:cstheme="minorHAnsi"/>
                <w:bCs/>
              </w:rPr>
            </w:pPr>
            <w:r w:rsidRPr="00567344">
              <w:rPr>
                <w:rFonts w:ascii="Arial Narrow" w:hAnsi="Arial Narrow" w:cstheme="minorHAnsi"/>
                <w:bCs/>
              </w:rPr>
              <w:t>Valor Ejecutado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09AD" w:rsidRPr="00567344" w:rsidRDefault="007709AD" w:rsidP="007709AD">
            <w:pPr>
              <w:jc w:val="right"/>
              <w:rPr>
                <w:rFonts w:ascii="Arial Narrow" w:hAnsi="Arial Narrow" w:cstheme="minorHAnsi"/>
                <w:bCs/>
              </w:rPr>
            </w:pPr>
            <w:r w:rsidRPr="00567344">
              <w:rPr>
                <w:rFonts w:ascii="Arial Narrow" w:hAnsi="Arial Narrow" w:cstheme="minorHAnsi"/>
                <w:bCs/>
              </w:rPr>
              <w:t>$.............................</w:t>
            </w:r>
          </w:p>
        </w:tc>
      </w:tr>
      <w:tr w:rsidR="007709AD" w:rsidRPr="00567344" w:rsidTr="007709AD">
        <w:trPr>
          <w:trHeight w:val="376"/>
        </w:trPr>
        <w:tc>
          <w:tcPr>
            <w:tcW w:w="5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AD" w:rsidRPr="00567344" w:rsidRDefault="007709AD" w:rsidP="007709AD">
            <w:pPr>
              <w:widowControl w:val="0"/>
              <w:adjustRightInd w:val="0"/>
              <w:jc w:val="center"/>
              <w:rPr>
                <w:rFonts w:ascii="Arial Narrow" w:hAnsi="Arial Narrow" w:cstheme="minorHAnsi"/>
                <w:bCs/>
              </w:rPr>
            </w:pPr>
            <w:r w:rsidRPr="00567344">
              <w:rPr>
                <w:rFonts w:ascii="Arial Narrow" w:hAnsi="Arial Narrow" w:cstheme="minorHAnsi"/>
                <w:bCs/>
              </w:rPr>
              <w:t>Saldo de pendiente de cancelar al contratista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AD" w:rsidRPr="00567344" w:rsidRDefault="007709AD" w:rsidP="007709AD">
            <w:pPr>
              <w:jc w:val="right"/>
              <w:rPr>
                <w:rFonts w:ascii="Arial Narrow" w:hAnsi="Arial Narrow" w:cstheme="minorHAnsi"/>
                <w:bCs/>
              </w:rPr>
            </w:pPr>
            <w:r w:rsidRPr="00567344">
              <w:rPr>
                <w:rFonts w:ascii="Arial Narrow" w:hAnsi="Arial Narrow" w:cstheme="minorHAnsi"/>
                <w:bCs/>
              </w:rPr>
              <w:t>$.............................</w:t>
            </w:r>
          </w:p>
        </w:tc>
      </w:tr>
      <w:tr w:rsidR="007709AD" w:rsidRPr="00567344" w:rsidTr="007709AD">
        <w:trPr>
          <w:trHeight w:val="376"/>
        </w:trPr>
        <w:tc>
          <w:tcPr>
            <w:tcW w:w="51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AD" w:rsidRPr="00567344" w:rsidRDefault="007709AD" w:rsidP="007709AD">
            <w:pPr>
              <w:jc w:val="center"/>
              <w:rPr>
                <w:rFonts w:ascii="Arial Narrow" w:hAnsi="Arial Narrow" w:cstheme="minorHAnsi"/>
                <w:bCs/>
              </w:rPr>
            </w:pPr>
            <w:r>
              <w:rPr>
                <w:rFonts w:ascii="Arial Narrow" w:hAnsi="Arial Narrow" w:cstheme="minorHAnsi"/>
                <w:bCs/>
              </w:rPr>
              <w:t>Saldo del contrato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AD" w:rsidRPr="00567344" w:rsidRDefault="007709AD" w:rsidP="007709AD">
            <w:pPr>
              <w:jc w:val="right"/>
              <w:rPr>
                <w:rFonts w:ascii="Arial Narrow" w:hAnsi="Arial Narrow" w:cstheme="minorHAnsi"/>
                <w:bCs/>
              </w:rPr>
            </w:pPr>
            <w:r w:rsidRPr="00567344">
              <w:rPr>
                <w:rFonts w:ascii="Arial Narrow" w:hAnsi="Arial Narrow" w:cstheme="minorHAnsi"/>
                <w:bCs/>
              </w:rPr>
              <w:t>$ …………………</w:t>
            </w:r>
          </w:p>
        </w:tc>
      </w:tr>
    </w:tbl>
    <w:p w:rsidR="007709AD" w:rsidRPr="007709AD" w:rsidRDefault="007709AD" w:rsidP="007709AD">
      <w:pPr>
        <w:jc w:val="both"/>
        <w:rPr>
          <w:rFonts w:ascii="Arial" w:hAnsi="Arial" w:cs="Arial"/>
          <w:b/>
          <w:lang w:val="es-ES"/>
        </w:rPr>
      </w:pPr>
    </w:p>
    <w:p w:rsidR="007709AD" w:rsidRDefault="007709AD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5188D" w:rsidRDefault="0095188D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3B92" w:rsidRDefault="00B13B92" w:rsidP="002538C0">
      <w:pPr>
        <w:pStyle w:val="Prrafodelista"/>
        <w:numPr>
          <w:ilvl w:val="1"/>
          <w:numId w:val="16"/>
        </w:numPr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B13B92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CUMPLIMIENTO FRENTE A LA OBLIGACIÓN A LA SEGURIDAD SOCIAL:   </w:t>
      </w:r>
    </w:p>
    <w:p w:rsidR="00B13B92" w:rsidRDefault="00B13B92" w:rsidP="002538C0">
      <w:pPr>
        <w:pStyle w:val="Prrafodelista"/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B13B92" w:rsidRDefault="00B13B92" w:rsidP="002538C0">
      <w:pPr>
        <w:pStyle w:val="Prrafodelista"/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9407B0" w:rsidRDefault="009407B0" w:rsidP="009407B0">
      <w:pPr>
        <w:pStyle w:val="Prrafodelista"/>
        <w:spacing w:after="0" w:line="240" w:lineRule="auto"/>
        <w:ind w:left="42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u w:val="single"/>
          <w:lang w:val="es-ES"/>
        </w:rPr>
        <w:t>Nota:</w:t>
      </w:r>
      <w:r>
        <w:rPr>
          <w:rFonts w:ascii="Arial" w:hAnsi="Arial" w:cs="Arial"/>
          <w:lang w:val="es-ES"/>
        </w:rPr>
        <w:t xml:space="preserve"> Recuerde que si es persona natural sin personal a cargo, debe realizarse esta verificación</w:t>
      </w:r>
    </w:p>
    <w:p w:rsidR="009407B0" w:rsidRDefault="009407B0" w:rsidP="009407B0">
      <w:pPr>
        <w:pStyle w:val="Prrafodelista"/>
        <w:spacing w:after="0" w:line="240" w:lineRule="auto"/>
        <w:ind w:left="1458"/>
        <w:jc w:val="both"/>
        <w:rPr>
          <w:rFonts w:ascii="Arial" w:hAnsi="Arial" w:cs="Arial"/>
          <w:b/>
          <w:u w:val="single"/>
          <w:lang w:val="es-ES"/>
        </w:rPr>
      </w:pPr>
    </w:p>
    <w:p w:rsidR="00B13B92" w:rsidRDefault="00B13B92" w:rsidP="002538C0">
      <w:pPr>
        <w:pStyle w:val="Prrafodelista"/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643527" w:rsidRPr="00854C59" w:rsidRDefault="00643527" w:rsidP="002538C0">
      <w:pPr>
        <w:pStyle w:val="Prrafodelista"/>
        <w:numPr>
          <w:ilvl w:val="1"/>
          <w:numId w:val="16"/>
        </w:numPr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>INFORME LEGAL</w:t>
      </w:r>
    </w:p>
    <w:p w:rsidR="00643527" w:rsidRDefault="00643527" w:rsidP="002538C0">
      <w:pPr>
        <w:ind w:left="851" w:hanging="567"/>
        <w:jc w:val="both"/>
        <w:rPr>
          <w:rFonts w:ascii="Arial" w:hAnsi="Arial" w:cs="Arial"/>
          <w:b/>
          <w:u w:val="single"/>
          <w:lang w:val="es-ES"/>
        </w:rPr>
      </w:pPr>
    </w:p>
    <w:p w:rsidR="00643527" w:rsidRPr="008D5D45" w:rsidRDefault="00643527" w:rsidP="002538C0">
      <w:pPr>
        <w:pStyle w:val="Prrafodelista"/>
        <w:numPr>
          <w:ilvl w:val="2"/>
          <w:numId w:val="16"/>
        </w:numPr>
        <w:spacing w:after="0" w:line="240" w:lineRule="auto"/>
        <w:ind w:left="851" w:hanging="567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D5D45">
        <w:rPr>
          <w:rFonts w:ascii="Arial" w:hAnsi="Arial" w:cs="Arial"/>
          <w:b/>
          <w:sz w:val="24"/>
          <w:szCs w:val="24"/>
          <w:lang w:val="es-ES"/>
        </w:rPr>
        <w:t>DESCRIPCION DEL CUMPLIMIENTO DEL CONTRATISTA DEL OBJETO Y SUS OBLIGACIONES</w:t>
      </w:r>
    </w:p>
    <w:p w:rsidR="00643527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</w:p>
    <w:p w:rsidR="00FB1B60" w:rsidRDefault="00BF679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contratista ha cumplido con las obligaciones del presente contrato, sin dar lugar al inicio de procesos sancionatorios por multas, imposición de la Cláusula Penal Pecuniaria o declaratoria de caducidad. </w:t>
      </w:r>
    </w:p>
    <w:tbl>
      <w:tblPr>
        <w:tblStyle w:val="Tablaconcuadrcula"/>
        <w:tblW w:w="0" w:type="auto"/>
        <w:tblInd w:w="750" w:type="dxa"/>
        <w:tblLook w:val="04A0" w:firstRow="1" w:lastRow="0" w:firstColumn="1" w:lastColumn="0" w:noHBand="0" w:noVBand="1"/>
      </w:tblPr>
      <w:tblGrid>
        <w:gridCol w:w="492"/>
        <w:gridCol w:w="426"/>
        <w:gridCol w:w="3072"/>
        <w:gridCol w:w="613"/>
        <w:gridCol w:w="425"/>
      </w:tblGrid>
      <w:tr w:rsidR="0029127E" w:rsidTr="00D210E5">
        <w:tc>
          <w:tcPr>
            <w:tcW w:w="492" w:type="dxa"/>
            <w:tcBorders>
              <w:top w:val="nil"/>
              <w:left w:val="nil"/>
              <w:bottom w:val="nil"/>
            </w:tcBorders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426" w:type="dxa"/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072" w:type="dxa"/>
            <w:tcBorders>
              <w:top w:val="nil"/>
              <w:bottom w:val="nil"/>
              <w:right w:val="nil"/>
            </w:tcBorders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</w:tcBorders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  <w:tc>
          <w:tcPr>
            <w:tcW w:w="425" w:type="dxa"/>
          </w:tcPr>
          <w:p w:rsidR="0029127E" w:rsidRDefault="0029127E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E90DE9" w:rsidRDefault="00E90DE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"/>
        </w:rPr>
      </w:pPr>
    </w:p>
    <w:p w:rsidR="00E90DE9" w:rsidRPr="00E90DE9" w:rsidRDefault="00E90DE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</w:rPr>
      </w:pPr>
    </w:p>
    <w:p w:rsidR="002538C0" w:rsidRDefault="00BF6799" w:rsidP="002538C0">
      <w:pPr>
        <w:pStyle w:val="Prrafodelista"/>
        <w:numPr>
          <w:ilvl w:val="2"/>
          <w:numId w:val="16"/>
        </w:numPr>
        <w:ind w:left="851" w:hanging="567"/>
        <w:jc w:val="both"/>
        <w:rPr>
          <w:rFonts w:ascii="Arial Narrow" w:hAnsi="Arial Narrow" w:cs="Arial"/>
          <w:b/>
          <w:lang w:val="es-ES"/>
        </w:rPr>
      </w:pPr>
      <w:r w:rsidRPr="008A152F">
        <w:rPr>
          <w:rFonts w:ascii="Arial" w:hAnsi="Arial" w:cs="Arial"/>
          <w:sz w:val="24"/>
          <w:szCs w:val="24"/>
          <w:lang w:val="es-ES"/>
        </w:rPr>
        <w:lastRenderedPageBreak/>
        <w:t xml:space="preserve"> </w:t>
      </w:r>
      <w:r w:rsidR="008A152F" w:rsidRPr="008A152F">
        <w:rPr>
          <w:rFonts w:ascii="Arial Narrow" w:hAnsi="Arial Narrow" w:cs="Arial"/>
          <w:b/>
          <w:lang w:val="es-ES"/>
        </w:rPr>
        <w:t>¿EXISTE ACUERDOS O COMPROMISOS PARA EL CUMPLIMIENTOS DE LAS OBLIGACIONES CONTRATUALES?</w:t>
      </w:r>
    </w:p>
    <w:tbl>
      <w:tblPr>
        <w:tblStyle w:val="Tablaconcuadrcula"/>
        <w:tblW w:w="0" w:type="auto"/>
        <w:tblInd w:w="750" w:type="dxa"/>
        <w:tblLook w:val="04A0" w:firstRow="1" w:lastRow="0" w:firstColumn="1" w:lastColumn="0" w:noHBand="0" w:noVBand="1"/>
      </w:tblPr>
      <w:tblGrid>
        <w:gridCol w:w="492"/>
        <w:gridCol w:w="284"/>
        <w:gridCol w:w="425"/>
        <w:gridCol w:w="567"/>
        <w:gridCol w:w="284"/>
        <w:gridCol w:w="5386"/>
      </w:tblGrid>
      <w:tr w:rsidR="002538C0" w:rsidTr="00D210E5">
        <w:tc>
          <w:tcPr>
            <w:tcW w:w="492" w:type="dxa"/>
            <w:tcBorders>
              <w:top w:val="nil"/>
              <w:left w:val="nil"/>
              <w:bottom w:val="nil"/>
            </w:tcBorders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</w:t>
            </w:r>
          </w:p>
        </w:tc>
        <w:tc>
          <w:tcPr>
            <w:tcW w:w="284" w:type="dxa"/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</w:t>
            </w:r>
          </w:p>
        </w:tc>
        <w:tc>
          <w:tcPr>
            <w:tcW w:w="284" w:type="dxa"/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386" w:type="dxa"/>
            <w:tcBorders>
              <w:top w:val="nil"/>
              <w:bottom w:val="nil"/>
              <w:right w:val="nil"/>
            </w:tcBorders>
          </w:tcPr>
          <w:p w:rsidR="002538C0" w:rsidRDefault="002538C0" w:rsidP="00D210E5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5E32C2">
              <w:rPr>
                <w:rFonts w:ascii="Arial Narrow" w:hAnsi="Arial Narrow" w:cs="Arial"/>
                <w:b/>
                <w:lang w:val="es-ES"/>
              </w:rPr>
              <w:t>(En caso afirmativo indique el nivel de cumplimiento):</w:t>
            </w:r>
          </w:p>
        </w:tc>
      </w:tr>
    </w:tbl>
    <w:p w:rsidR="002538C0" w:rsidRDefault="002538C0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405928" w:rsidRDefault="008A152F" w:rsidP="002538C0">
      <w:pPr>
        <w:pStyle w:val="Prrafodelista"/>
        <w:spacing w:after="0" w:line="240" w:lineRule="auto"/>
        <w:ind w:left="709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52D48" w:rsidRPr="00052D48" w:rsidRDefault="00052D48" w:rsidP="007709AD">
      <w:pPr>
        <w:contextualSpacing/>
        <w:jc w:val="both"/>
        <w:rPr>
          <w:rFonts w:ascii="Arial Narrow" w:eastAsia="Times New Roman" w:hAnsi="Arial Narrow" w:cs="Arial"/>
          <w:b/>
          <w:sz w:val="21"/>
          <w:szCs w:val="21"/>
          <w:highlight w:val="yellow"/>
          <w:lang w:val="es-ES"/>
        </w:rPr>
      </w:pPr>
    </w:p>
    <w:p w:rsidR="008A152F" w:rsidRPr="00405928" w:rsidRDefault="008A152F" w:rsidP="008A152F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8A152F" w:rsidRPr="0054196B" w:rsidRDefault="0054196B" w:rsidP="0054196B">
      <w:pPr>
        <w:pStyle w:val="Prrafodelista"/>
        <w:numPr>
          <w:ilvl w:val="1"/>
          <w:numId w:val="16"/>
        </w:numPr>
        <w:ind w:left="851" w:hanging="567"/>
        <w:jc w:val="both"/>
        <w:rPr>
          <w:rFonts w:ascii="Arial Narrow" w:hAnsi="Arial Narrow" w:cs="Arial"/>
          <w:b/>
          <w:lang w:val="es-ES"/>
        </w:rPr>
      </w:pPr>
      <w:r w:rsidRPr="0054196B">
        <w:rPr>
          <w:rFonts w:ascii="Arial Narrow" w:hAnsi="Arial Narrow" w:cs="Arial"/>
          <w:b/>
          <w:lang w:val="es-ES"/>
        </w:rPr>
        <w:t>CALIFICACIÓN DEL CUMPLIMIENTO CONTRACTUAL</w:t>
      </w:r>
    </w:p>
    <w:p w:rsidR="004807A9" w:rsidRDefault="004807A9" w:rsidP="00B13B92">
      <w:pPr>
        <w:pStyle w:val="Prrafodelista"/>
        <w:spacing w:after="0" w:line="240" w:lineRule="auto"/>
        <w:ind w:left="750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443"/>
        <w:gridCol w:w="443"/>
        <w:gridCol w:w="465"/>
        <w:gridCol w:w="502"/>
        <w:gridCol w:w="502"/>
        <w:gridCol w:w="3009"/>
      </w:tblGrid>
      <w:tr w:rsidR="0054196B" w:rsidRPr="005E32C2" w:rsidTr="00D210E5">
        <w:trPr>
          <w:cantSplit/>
          <w:trHeight w:val="1360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6B" w:rsidRPr="005E32C2" w:rsidRDefault="0054196B" w:rsidP="00D210E5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Deficiente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A mejorar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Satisfactorio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Sobresaliente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4196B" w:rsidRPr="005E32C2" w:rsidRDefault="0054196B" w:rsidP="00D210E5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No aplica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96B" w:rsidRPr="005E32C2" w:rsidRDefault="0054196B" w:rsidP="00D210E5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OBSERVACIONES</w:t>
            </w:r>
          </w:p>
        </w:tc>
      </w:tr>
      <w:tr w:rsidR="0054196B" w:rsidRPr="005E32C2" w:rsidTr="00D210E5">
        <w:trPr>
          <w:trHeight w:val="569"/>
        </w:trPr>
        <w:tc>
          <w:tcPr>
            <w:tcW w:w="4107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Concepto general del cumplimiento de las obligaciones</w:t>
            </w:r>
          </w:p>
        </w:tc>
        <w:tc>
          <w:tcPr>
            <w:tcW w:w="443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</w:tcPr>
          <w:p w:rsidR="0054196B" w:rsidRPr="005E32C2" w:rsidRDefault="0054196B" w:rsidP="00D210E5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</w:tbl>
    <w:p w:rsidR="00C136A2" w:rsidRDefault="00C136A2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43527" w:rsidRPr="0093359D" w:rsidRDefault="00643527" w:rsidP="00E50CAE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3359D">
        <w:rPr>
          <w:rFonts w:ascii="Arial" w:hAnsi="Arial" w:cs="Arial"/>
          <w:b/>
          <w:sz w:val="24"/>
          <w:szCs w:val="24"/>
          <w:lang w:val="es-ES"/>
        </w:rPr>
        <w:t>CONCLUSIONES Y/O OBSERVACIONES</w:t>
      </w:r>
    </w:p>
    <w:p w:rsidR="00643527" w:rsidRPr="0093359D" w:rsidRDefault="00643527" w:rsidP="00643527">
      <w:pPr>
        <w:ind w:left="360"/>
        <w:jc w:val="both"/>
        <w:rPr>
          <w:rFonts w:ascii="Arial" w:hAnsi="Arial" w:cs="Arial"/>
          <w:b/>
          <w:lang w:val="es-ES"/>
        </w:rPr>
      </w:pPr>
    </w:p>
    <w:p w:rsidR="00643527" w:rsidRDefault="00643527" w:rsidP="00E50CAE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8D5D45">
        <w:rPr>
          <w:rFonts w:ascii="Arial" w:hAnsi="Arial" w:cs="Arial"/>
          <w:sz w:val="24"/>
          <w:szCs w:val="24"/>
          <w:lang w:val="es-ES"/>
        </w:rPr>
        <w:t>De la interventoría de acuerdo al manual de</w:t>
      </w:r>
      <w:r w:rsidR="0046460D" w:rsidRPr="008D5D45">
        <w:rPr>
          <w:rFonts w:ascii="Arial" w:hAnsi="Arial" w:cs="Arial"/>
          <w:sz w:val="24"/>
          <w:szCs w:val="24"/>
          <w:lang w:val="es-ES"/>
        </w:rPr>
        <w:t>l interventor</w:t>
      </w: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B13B92" w:rsidRDefault="00B13B92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B13B92" w:rsidRDefault="00B13B92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XXXXXXXXXXXX</w:t>
      </w:r>
    </w:p>
    <w:p w:rsidR="008D5D45" w:rsidRDefault="008D5D45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 xml:space="preserve">Supervisor del Contrato No </w:t>
      </w:r>
      <w:proofErr w:type="spellStart"/>
      <w:r>
        <w:rPr>
          <w:rFonts w:ascii="Arial" w:eastAsia="Calibri" w:hAnsi="Arial" w:cs="Arial"/>
          <w:b/>
          <w:lang w:val="es-ES"/>
        </w:rPr>
        <w:t>xxxxx</w:t>
      </w:r>
      <w:proofErr w:type="spellEnd"/>
      <w:r>
        <w:rPr>
          <w:rFonts w:ascii="Arial" w:eastAsia="Calibri" w:hAnsi="Arial" w:cs="Arial"/>
          <w:b/>
          <w:lang w:val="es-ES"/>
        </w:rPr>
        <w:t xml:space="preserve"> de 2015</w:t>
      </w:r>
    </w:p>
    <w:p w:rsidR="00FB1B60" w:rsidRDefault="00FB1B60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FB1B60" w:rsidRDefault="00FB1B60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Anexos:</w:t>
      </w:r>
    </w:p>
    <w:p w:rsidR="00FB1B60" w:rsidRDefault="00FB1B60" w:rsidP="00643527">
      <w:pPr>
        <w:jc w:val="both"/>
        <w:rPr>
          <w:rFonts w:ascii="Arial" w:hAnsi="Arial" w:cs="Arial"/>
          <w:lang w:val="es-ES"/>
        </w:rPr>
      </w:pPr>
      <w:r>
        <w:rPr>
          <w:rFonts w:ascii="Arial" w:eastAsia="Calibri" w:hAnsi="Arial" w:cs="Arial"/>
          <w:b/>
          <w:lang w:val="es-ES"/>
        </w:rPr>
        <w:t>-</w:t>
      </w:r>
      <w:proofErr w:type="spellStart"/>
      <w:r>
        <w:rPr>
          <w:rFonts w:ascii="Arial" w:eastAsia="Calibri" w:hAnsi="Arial" w:cs="Arial"/>
          <w:b/>
          <w:lang w:val="es-ES"/>
        </w:rPr>
        <w:t>xxxxxx</w:t>
      </w:r>
      <w:proofErr w:type="spellEnd"/>
    </w:p>
    <w:p w:rsidR="00FB1B60" w:rsidRPr="00827C01" w:rsidRDefault="00FB1B60" w:rsidP="00EA186E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u w:color="000000"/>
        </w:rPr>
      </w:pPr>
      <w:r>
        <w:rPr>
          <w:rFonts w:ascii="Calibri" w:hAnsi="Calibri" w:cs="Calibri"/>
          <w:sz w:val="20"/>
          <w:u w:color="000000"/>
        </w:rPr>
        <w:t>No de folios</w:t>
      </w:r>
    </w:p>
    <w:sectPr w:rsidR="00FB1B60" w:rsidRPr="00827C01" w:rsidSect="000B4C4D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38A" w:rsidRDefault="009F038A">
      <w:r>
        <w:separator/>
      </w:r>
    </w:p>
  </w:endnote>
  <w:endnote w:type="continuationSeparator" w:id="0">
    <w:p w:rsidR="009F038A" w:rsidRDefault="009F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F32" w:rsidRPr="00596F32" w:rsidRDefault="00596F32" w:rsidP="00596F32">
    <w:pPr>
      <w:tabs>
        <w:tab w:val="center" w:pos="4419"/>
        <w:tab w:val="right" w:pos="8838"/>
      </w:tabs>
      <w:ind w:right="360"/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Ministerio de Trabajo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sz w:val="18"/>
        <w:szCs w:val="20"/>
        <w:lang w:val="es-CO" w:eastAsia="x-none"/>
      </w:rPr>
      <w:t>SERVICIO NACIONAL DE APRENDIZAJE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sz w:val="18"/>
        <w:szCs w:val="20"/>
        <w:lang w:val="es-CO" w:eastAsia="x-none"/>
      </w:rPr>
      <w:t>Regional  Antioquia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b/>
        <w:noProof/>
        <w:sz w:val="18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86D1F4" wp14:editId="7231791F">
              <wp:simplePos x="0" y="0"/>
              <wp:positionH relativeFrom="column">
                <wp:posOffset>539115</wp:posOffset>
              </wp:positionH>
              <wp:positionV relativeFrom="paragraph">
                <wp:posOffset>7620</wp:posOffset>
              </wp:positionV>
              <wp:extent cx="4781550" cy="0"/>
              <wp:effectExtent l="0" t="0" r="0" b="0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42.45pt;margin-top:.6pt;width:37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"/>
          </w:pict>
        </mc:Fallback>
      </mc:AlternateContent>
    </w: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 xml:space="preserve">Diagonal 104 # 69 -120  (4) 44 28 00 Ext. 43515 Medellín – </w:t>
    </w:r>
    <w:proofErr w:type="spellStart"/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Ant</w:t>
    </w:r>
    <w:proofErr w:type="spellEnd"/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.</w:t>
    </w:r>
  </w:p>
  <w:p w:rsidR="00596F32" w:rsidRPr="00596F32" w:rsidRDefault="00596F32" w:rsidP="00596F3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96F32">
      <w:rPr>
        <w:rFonts w:ascii="Calibri" w:eastAsia="Times New Roman" w:hAnsi="Calibri" w:cs="Calibri"/>
        <w:sz w:val="18"/>
        <w:szCs w:val="20"/>
        <w:lang w:val="es-CO" w:eastAsia="x-none"/>
      </w:rPr>
      <w:t>www.sena.edu.co - Línea gratuita nacional: 01 8000 9 10 270</w:t>
    </w:r>
  </w:p>
  <w:p w:rsidR="00596F32" w:rsidRPr="00596F32" w:rsidRDefault="00596F32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38A" w:rsidRDefault="009F038A">
      <w:r>
        <w:separator/>
      </w:r>
    </w:p>
  </w:footnote>
  <w:footnote w:type="continuationSeparator" w:id="0">
    <w:p w:rsidR="009F038A" w:rsidRDefault="009F0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0"/>
      <w:gridCol w:w="7080"/>
      <w:gridCol w:w="1440"/>
    </w:tblGrid>
    <w:tr w:rsidR="00F67086" w:rsidRPr="00DD12A4" w:rsidTr="00DD12A4">
      <w:trPr>
        <w:trHeight w:val="1299"/>
      </w:trPr>
      <w:tc>
        <w:tcPr>
          <w:tcW w:w="1200" w:type="dxa"/>
        </w:tcPr>
        <w:p w:rsidR="00F67086" w:rsidRPr="00DD12A4" w:rsidRDefault="009F038A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16"/>
              <w:szCs w:val="20"/>
              <w:lang w:val="es-CO" w:eastAsia="es-ES"/>
            </w:rPr>
          </w:pPr>
          <w:r>
            <w:rPr>
              <w:rFonts w:ascii="Times New Roman" w:eastAsia="Times New Roman" w:hAnsi="Times New Roman"/>
              <w:b/>
              <w:noProof/>
              <w:sz w:val="16"/>
              <w:szCs w:val="20"/>
              <w:lang w:val="es-CO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8.5pt;margin-top:12.3pt;width:35.2pt;height:33.9pt;z-index:251659264" fillcolor="#0c9">
                <v:imagedata r:id="rId1" o:title=""/>
                <w10:wrap type="topAndBottom"/>
              </v:shape>
              <o:OLEObject Type="Embed" ProgID="Word.Picture.8" ShapeID="_x0000_s2049" DrawAspect="Content" ObjectID="_1491653132" r:id="rId2"/>
            </w:pict>
          </w:r>
        </w:p>
      </w:tc>
      <w:tc>
        <w:tcPr>
          <w:tcW w:w="7080" w:type="dxa"/>
        </w:tcPr>
        <w:p w:rsidR="00F67086" w:rsidRPr="00DD12A4" w:rsidRDefault="00F6708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/>
              <w:sz w:val="20"/>
              <w:szCs w:val="20"/>
              <w:lang w:val="es-CO" w:eastAsia="es-ES"/>
            </w:rPr>
          </w:pPr>
        </w:p>
        <w:p w:rsidR="00F67086" w:rsidRPr="00644291" w:rsidRDefault="00F6708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20"/>
              <w:lang w:val="es-CO" w:eastAsia="es-ES"/>
            </w:rPr>
          </w:pPr>
          <w:r w:rsidRPr="00644291">
            <w:rPr>
              <w:rFonts w:ascii="Arial" w:eastAsia="Times New Roman" w:hAnsi="Arial"/>
              <w:bCs/>
              <w:sz w:val="20"/>
              <w:lang w:val="es-CO" w:eastAsia="es-ES"/>
            </w:rPr>
            <w:t>CENTRO PARA EL DESARROLLO DEL HÁBITAT Y LA CONSTRUCCIÓN REGIONAL ANTIOQUIA</w:t>
          </w:r>
        </w:p>
        <w:p w:rsidR="00F67086" w:rsidRPr="00DD12A4" w:rsidRDefault="0095188D" w:rsidP="00751EFB">
          <w:pPr>
            <w:tabs>
              <w:tab w:val="center" w:pos="4252"/>
              <w:tab w:val="right" w:pos="8504"/>
            </w:tabs>
            <w:jc w:val="center"/>
            <w:rPr>
              <w:rFonts w:ascii="Times New Roman" w:eastAsia="Times New Roman" w:hAnsi="Times New Roman"/>
              <w:sz w:val="20"/>
              <w:szCs w:val="20"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>INFORME FINAL</w:t>
          </w:r>
          <w:r w:rsidR="00F67086">
            <w:rPr>
              <w:rFonts w:ascii="Arial" w:eastAsia="Times New Roman" w:hAnsi="Arial"/>
              <w:bCs/>
              <w:lang w:val="es-CO" w:eastAsia="es-ES"/>
            </w:rPr>
            <w:t xml:space="preserve"> DE SU</w:t>
          </w:r>
          <w:r w:rsidR="00541528">
            <w:rPr>
              <w:rFonts w:ascii="Arial" w:eastAsia="Times New Roman" w:hAnsi="Arial"/>
              <w:bCs/>
              <w:lang w:val="es-CO" w:eastAsia="es-ES"/>
            </w:rPr>
            <w:t>PERVISIÓN CONTRATO DE PRESTACIÓN DE SERVICIOS</w:t>
          </w:r>
          <w:r w:rsidR="00F67086">
            <w:rPr>
              <w:rFonts w:ascii="Arial" w:eastAsia="Times New Roman" w:hAnsi="Arial"/>
              <w:bCs/>
              <w:lang w:val="es-CO" w:eastAsia="es-ES"/>
            </w:rPr>
            <w:t xml:space="preserve"> No </w:t>
          </w:r>
          <w:r w:rsidR="00751EFB">
            <w:rPr>
              <w:rFonts w:ascii="Arial" w:eastAsia="Times New Roman" w:hAnsi="Arial"/>
              <w:bCs/>
              <w:lang w:val="es-CO" w:eastAsia="es-ES"/>
            </w:rPr>
            <w:t>__________</w:t>
          </w:r>
          <w:r w:rsidR="00F67086">
            <w:rPr>
              <w:rFonts w:ascii="Arial" w:eastAsia="Times New Roman" w:hAnsi="Arial"/>
              <w:bCs/>
              <w:lang w:val="es-CO" w:eastAsia="es-ES"/>
            </w:rPr>
            <w:t xml:space="preserve">DE </w:t>
          </w:r>
          <w:r w:rsidR="00751EFB">
            <w:rPr>
              <w:rFonts w:ascii="Arial" w:eastAsia="Times New Roman" w:hAnsi="Arial"/>
              <w:bCs/>
              <w:lang w:val="es-CO" w:eastAsia="es-ES"/>
            </w:rPr>
            <w:t>2015</w:t>
          </w:r>
        </w:p>
      </w:tc>
      <w:tc>
        <w:tcPr>
          <w:tcW w:w="1440" w:type="dxa"/>
        </w:tcPr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F67086" w:rsidRDefault="00644291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Fecha</w:t>
          </w:r>
          <w:r w:rsidR="0095188D">
            <w:rPr>
              <w:rFonts w:ascii="Arial" w:eastAsia="Times New Roman" w:hAnsi="Arial"/>
              <w:sz w:val="16"/>
              <w:szCs w:val="20"/>
              <w:lang w:val="es-CO" w:eastAsia="es-ES"/>
            </w:rPr>
            <w:t>: 25 de marzo de 2014</w:t>
          </w:r>
        </w:p>
        <w:p w:rsidR="00751EFB" w:rsidRDefault="00751EFB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751EFB" w:rsidRPr="00751EFB" w:rsidRDefault="00751EFB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Versión No 01</w:t>
          </w:r>
        </w:p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highlight w:val="red"/>
              <w:lang w:val="es-CO" w:eastAsia="es-ES"/>
            </w:rPr>
          </w:pPr>
        </w:p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/>
              <w:sz w:val="16"/>
              <w:szCs w:val="20"/>
              <w:lang w:val="es-CO" w:eastAsia="es-ES"/>
            </w:rPr>
          </w:pP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Página </w: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begin"/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instrText xml:space="preserve"> PAGE </w:instrTex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separate"/>
          </w:r>
          <w:r w:rsidR="007709AD">
            <w:rPr>
              <w:rFonts w:ascii="Arial" w:eastAsia="Times New Roman" w:hAnsi="Arial"/>
              <w:noProof/>
              <w:sz w:val="16"/>
              <w:szCs w:val="20"/>
              <w:lang w:val="es-CO" w:eastAsia="es-ES"/>
            </w:rPr>
            <w:t>4</w:t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end"/>
          </w:r>
          <w:r w:rsidRPr="00751EFB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 de  </w: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begin"/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instrText xml:space="preserve"> NUMPAGES </w:instrTex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separate"/>
          </w:r>
          <w:r w:rsidR="007709AD">
            <w:rPr>
              <w:rFonts w:ascii="Arial" w:eastAsia="Times New Roman" w:hAnsi="Arial" w:cs="Arial"/>
              <w:noProof/>
              <w:sz w:val="16"/>
              <w:szCs w:val="20"/>
              <w:lang w:val="es-CO" w:eastAsia="es-ES"/>
            </w:rPr>
            <w:t>4</w:t>
          </w:r>
          <w:r w:rsidRPr="00751EFB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end"/>
          </w:r>
        </w:p>
      </w:tc>
    </w:tr>
  </w:tbl>
  <w:p w:rsidR="00F67086" w:rsidRPr="004E5F50" w:rsidRDefault="00F67086" w:rsidP="00905C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E5494EC">
      <w:start w:val="1"/>
      <w:numFmt w:val="upperRoman"/>
      <w:lvlText w:val="%1."/>
      <w:lvlJc w:val="left"/>
      <w:pPr>
        <w:ind w:left="720" w:hanging="360"/>
      </w:pPr>
    </w:lvl>
    <w:lvl w:ilvl="1" w:tplc="9CF4A842">
      <w:numFmt w:val="decimal"/>
      <w:lvlText w:val=""/>
      <w:lvlJc w:val="left"/>
    </w:lvl>
    <w:lvl w:ilvl="2" w:tplc="70F854DE">
      <w:numFmt w:val="decimal"/>
      <w:lvlText w:val=""/>
      <w:lvlJc w:val="left"/>
    </w:lvl>
    <w:lvl w:ilvl="3" w:tplc="5C22FE98">
      <w:numFmt w:val="decimal"/>
      <w:lvlText w:val=""/>
      <w:lvlJc w:val="left"/>
    </w:lvl>
    <w:lvl w:ilvl="4" w:tplc="A3D22D30">
      <w:numFmt w:val="decimal"/>
      <w:lvlText w:val=""/>
      <w:lvlJc w:val="left"/>
    </w:lvl>
    <w:lvl w:ilvl="5" w:tplc="D402FC08">
      <w:numFmt w:val="decimal"/>
      <w:lvlText w:val=""/>
      <w:lvlJc w:val="left"/>
    </w:lvl>
    <w:lvl w:ilvl="6" w:tplc="75304FEC">
      <w:numFmt w:val="decimal"/>
      <w:lvlText w:val=""/>
      <w:lvlJc w:val="left"/>
    </w:lvl>
    <w:lvl w:ilvl="7" w:tplc="6DC6D28C">
      <w:numFmt w:val="decimal"/>
      <w:lvlText w:val=""/>
      <w:lvlJc w:val="left"/>
    </w:lvl>
    <w:lvl w:ilvl="8" w:tplc="E700ADB4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5C0E211C">
      <w:start w:val="1"/>
      <w:numFmt w:val="upperRoman"/>
      <w:lvlText w:val="%1."/>
      <w:lvlJc w:val="left"/>
      <w:pPr>
        <w:ind w:left="720" w:hanging="360"/>
      </w:pPr>
    </w:lvl>
    <w:lvl w:ilvl="1" w:tplc="A3543DB0">
      <w:numFmt w:val="decimal"/>
      <w:lvlText w:val=""/>
      <w:lvlJc w:val="left"/>
    </w:lvl>
    <w:lvl w:ilvl="2" w:tplc="F6B40D06">
      <w:numFmt w:val="decimal"/>
      <w:lvlText w:val=""/>
      <w:lvlJc w:val="left"/>
    </w:lvl>
    <w:lvl w:ilvl="3" w:tplc="10EA3D60">
      <w:numFmt w:val="decimal"/>
      <w:lvlText w:val=""/>
      <w:lvlJc w:val="left"/>
    </w:lvl>
    <w:lvl w:ilvl="4" w:tplc="F9F4B2EA">
      <w:numFmt w:val="decimal"/>
      <w:lvlText w:val=""/>
      <w:lvlJc w:val="left"/>
    </w:lvl>
    <w:lvl w:ilvl="5" w:tplc="5E788D06">
      <w:numFmt w:val="decimal"/>
      <w:lvlText w:val=""/>
      <w:lvlJc w:val="left"/>
    </w:lvl>
    <w:lvl w:ilvl="6" w:tplc="9CAE4114">
      <w:numFmt w:val="decimal"/>
      <w:lvlText w:val=""/>
      <w:lvlJc w:val="left"/>
    </w:lvl>
    <w:lvl w:ilvl="7" w:tplc="0EC2A5AA">
      <w:numFmt w:val="decimal"/>
      <w:lvlText w:val=""/>
      <w:lvlJc w:val="left"/>
    </w:lvl>
    <w:lvl w:ilvl="8" w:tplc="194CBDD4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2F123AF4">
      <w:start w:val="1"/>
      <w:numFmt w:val="bullet"/>
      <w:lvlText w:val=""/>
      <w:lvlJc w:val="left"/>
      <w:pPr>
        <w:ind w:left="720" w:hanging="360"/>
      </w:pPr>
    </w:lvl>
    <w:lvl w:ilvl="1" w:tplc="FBBAC9C0">
      <w:numFmt w:val="decimal"/>
      <w:lvlText w:val=""/>
      <w:lvlJc w:val="left"/>
    </w:lvl>
    <w:lvl w:ilvl="2" w:tplc="562A1C92">
      <w:numFmt w:val="decimal"/>
      <w:lvlText w:val=""/>
      <w:lvlJc w:val="left"/>
    </w:lvl>
    <w:lvl w:ilvl="3" w:tplc="74C8B442">
      <w:numFmt w:val="decimal"/>
      <w:lvlText w:val=""/>
      <w:lvlJc w:val="left"/>
    </w:lvl>
    <w:lvl w:ilvl="4" w:tplc="D9C4DDA8">
      <w:numFmt w:val="decimal"/>
      <w:lvlText w:val=""/>
      <w:lvlJc w:val="left"/>
    </w:lvl>
    <w:lvl w:ilvl="5" w:tplc="0B0630FC">
      <w:numFmt w:val="decimal"/>
      <w:lvlText w:val=""/>
      <w:lvlJc w:val="left"/>
    </w:lvl>
    <w:lvl w:ilvl="6" w:tplc="C49C2ACA">
      <w:numFmt w:val="decimal"/>
      <w:lvlText w:val=""/>
      <w:lvlJc w:val="left"/>
    </w:lvl>
    <w:lvl w:ilvl="7" w:tplc="FBF48D42">
      <w:numFmt w:val="decimal"/>
      <w:lvlText w:val=""/>
      <w:lvlJc w:val="left"/>
    </w:lvl>
    <w:lvl w:ilvl="8" w:tplc="A164F456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D8AE4A2E">
      <w:start w:val="1"/>
      <w:numFmt w:val="bullet"/>
      <w:lvlText w:val="•"/>
      <w:lvlJc w:val="left"/>
      <w:pPr>
        <w:ind w:left="720" w:hanging="360"/>
      </w:pPr>
    </w:lvl>
    <w:lvl w:ilvl="1" w:tplc="3E3AB47C">
      <w:numFmt w:val="decimal"/>
      <w:lvlText w:val=""/>
      <w:lvlJc w:val="left"/>
    </w:lvl>
    <w:lvl w:ilvl="2" w:tplc="8F066B04">
      <w:numFmt w:val="decimal"/>
      <w:lvlText w:val=""/>
      <w:lvlJc w:val="left"/>
    </w:lvl>
    <w:lvl w:ilvl="3" w:tplc="F26A8E8E">
      <w:numFmt w:val="decimal"/>
      <w:lvlText w:val=""/>
      <w:lvlJc w:val="left"/>
    </w:lvl>
    <w:lvl w:ilvl="4" w:tplc="5E0C8D12">
      <w:numFmt w:val="decimal"/>
      <w:lvlText w:val=""/>
      <w:lvlJc w:val="left"/>
    </w:lvl>
    <w:lvl w:ilvl="5" w:tplc="8760D096">
      <w:numFmt w:val="decimal"/>
      <w:lvlText w:val=""/>
      <w:lvlJc w:val="left"/>
    </w:lvl>
    <w:lvl w:ilvl="6" w:tplc="AFB2C6B8">
      <w:numFmt w:val="decimal"/>
      <w:lvlText w:val=""/>
      <w:lvlJc w:val="left"/>
    </w:lvl>
    <w:lvl w:ilvl="7" w:tplc="FCEED7F6">
      <w:numFmt w:val="decimal"/>
      <w:lvlText w:val=""/>
      <w:lvlJc w:val="left"/>
    </w:lvl>
    <w:lvl w:ilvl="8" w:tplc="79B69A76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7DB29968">
      <w:start w:val="1"/>
      <w:numFmt w:val="decimal"/>
      <w:lvlText w:val="%1."/>
      <w:lvlJc w:val="left"/>
      <w:pPr>
        <w:ind w:left="720" w:hanging="360"/>
      </w:pPr>
    </w:lvl>
    <w:lvl w:ilvl="1" w:tplc="AAFE556A">
      <w:numFmt w:val="decimal"/>
      <w:lvlText w:val=""/>
      <w:lvlJc w:val="left"/>
    </w:lvl>
    <w:lvl w:ilvl="2" w:tplc="305243AE">
      <w:numFmt w:val="decimal"/>
      <w:lvlText w:val=""/>
      <w:lvlJc w:val="left"/>
    </w:lvl>
    <w:lvl w:ilvl="3" w:tplc="E9C82CC6">
      <w:numFmt w:val="decimal"/>
      <w:lvlText w:val=""/>
      <w:lvlJc w:val="left"/>
    </w:lvl>
    <w:lvl w:ilvl="4" w:tplc="02826F50">
      <w:numFmt w:val="decimal"/>
      <w:lvlText w:val=""/>
      <w:lvlJc w:val="left"/>
    </w:lvl>
    <w:lvl w:ilvl="5" w:tplc="B4444CB0">
      <w:numFmt w:val="decimal"/>
      <w:lvlText w:val=""/>
      <w:lvlJc w:val="left"/>
    </w:lvl>
    <w:lvl w:ilvl="6" w:tplc="894CA9B8">
      <w:numFmt w:val="decimal"/>
      <w:lvlText w:val=""/>
      <w:lvlJc w:val="left"/>
    </w:lvl>
    <w:lvl w:ilvl="7" w:tplc="73AA9E3E">
      <w:numFmt w:val="decimal"/>
      <w:lvlText w:val=""/>
      <w:lvlJc w:val="left"/>
    </w:lvl>
    <w:lvl w:ilvl="8" w:tplc="4BDCC0E0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953CA43C">
      <w:start w:val="1"/>
      <w:numFmt w:val="bullet"/>
      <w:lvlText w:val=""/>
      <w:lvlJc w:val="left"/>
      <w:pPr>
        <w:ind w:left="720" w:hanging="360"/>
      </w:pPr>
    </w:lvl>
    <w:lvl w:ilvl="1" w:tplc="33E4274C">
      <w:numFmt w:val="decimal"/>
      <w:lvlText w:val=""/>
      <w:lvlJc w:val="left"/>
    </w:lvl>
    <w:lvl w:ilvl="2" w:tplc="11BEEC00">
      <w:numFmt w:val="decimal"/>
      <w:lvlText w:val=""/>
      <w:lvlJc w:val="left"/>
    </w:lvl>
    <w:lvl w:ilvl="3" w:tplc="3A5C2F6E">
      <w:numFmt w:val="decimal"/>
      <w:lvlText w:val=""/>
      <w:lvlJc w:val="left"/>
    </w:lvl>
    <w:lvl w:ilvl="4" w:tplc="0EB0B370">
      <w:numFmt w:val="decimal"/>
      <w:lvlText w:val=""/>
      <w:lvlJc w:val="left"/>
    </w:lvl>
    <w:lvl w:ilvl="5" w:tplc="7C0A2FD4">
      <w:numFmt w:val="decimal"/>
      <w:lvlText w:val=""/>
      <w:lvlJc w:val="left"/>
    </w:lvl>
    <w:lvl w:ilvl="6" w:tplc="6234D428">
      <w:numFmt w:val="decimal"/>
      <w:lvlText w:val=""/>
      <w:lvlJc w:val="left"/>
    </w:lvl>
    <w:lvl w:ilvl="7" w:tplc="C3D07BBA">
      <w:numFmt w:val="decimal"/>
      <w:lvlText w:val=""/>
      <w:lvlJc w:val="left"/>
    </w:lvl>
    <w:lvl w:ilvl="8" w:tplc="F46EE392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4B6CC7FA">
      <w:start w:val="1"/>
      <w:numFmt w:val="upperRoman"/>
      <w:lvlText w:val="%1."/>
      <w:lvlJc w:val="left"/>
      <w:pPr>
        <w:ind w:left="720" w:hanging="360"/>
      </w:pPr>
    </w:lvl>
    <w:lvl w:ilvl="1" w:tplc="7D047256">
      <w:numFmt w:val="decimal"/>
      <w:lvlText w:val=""/>
      <w:lvlJc w:val="left"/>
    </w:lvl>
    <w:lvl w:ilvl="2" w:tplc="AA38B4D0">
      <w:numFmt w:val="decimal"/>
      <w:lvlText w:val=""/>
      <w:lvlJc w:val="left"/>
    </w:lvl>
    <w:lvl w:ilvl="3" w:tplc="17EC210A">
      <w:numFmt w:val="decimal"/>
      <w:lvlText w:val=""/>
      <w:lvlJc w:val="left"/>
    </w:lvl>
    <w:lvl w:ilvl="4" w:tplc="C4489B9A">
      <w:numFmt w:val="decimal"/>
      <w:lvlText w:val=""/>
      <w:lvlJc w:val="left"/>
    </w:lvl>
    <w:lvl w:ilvl="5" w:tplc="F54CF680">
      <w:numFmt w:val="decimal"/>
      <w:lvlText w:val=""/>
      <w:lvlJc w:val="left"/>
    </w:lvl>
    <w:lvl w:ilvl="6" w:tplc="2222D800">
      <w:numFmt w:val="decimal"/>
      <w:lvlText w:val=""/>
      <w:lvlJc w:val="left"/>
    </w:lvl>
    <w:lvl w:ilvl="7" w:tplc="0066C0AA">
      <w:numFmt w:val="decimal"/>
      <w:lvlText w:val=""/>
      <w:lvlJc w:val="left"/>
    </w:lvl>
    <w:lvl w:ilvl="8" w:tplc="ECE81C58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13A60AF6">
      <w:start w:val="1"/>
      <w:numFmt w:val="upperRoman"/>
      <w:lvlText w:val="%1."/>
      <w:lvlJc w:val="left"/>
      <w:pPr>
        <w:ind w:left="720" w:hanging="360"/>
      </w:pPr>
    </w:lvl>
    <w:lvl w:ilvl="1" w:tplc="CEE23BD8">
      <w:numFmt w:val="decimal"/>
      <w:lvlText w:val=""/>
      <w:lvlJc w:val="left"/>
    </w:lvl>
    <w:lvl w:ilvl="2" w:tplc="45D0B39C">
      <w:numFmt w:val="decimal"/>
      <w:lvlText w:val=""/>
      <w:lvlJc w:val="left"/>
    </w:lvl>
    <w:lvl w:ilvl="3" w:tplc="E5B25A68">
      <w:numFmt w:val="decimal"/>
      <w:lvlText w:val=""/>
      <w:lvlJc w:val="left"/>
    </w:lvl>
    <w:lvl w:ilvl="4" w:tplc="B840DCFA">
      <w:numFmt w:val="decimal"/>
      <w:lvlText w:val=""/>
      <w:lvlJc w:val="left"/>
    </w:lvl>
    <w:lvl w:ilvl="5" w:tplc="0832CDFA">
      <w:numFmt w:val="decimal"/>
      <w:lvlText w:val=""/>
      <w:lvlJc w:val="left"/>
    </w:lvl>
    <w:lvl w:ilvl="6" w:tplc="6A78F208">
      <w:numFmt w:val="decimal"/>
      <w:lvlText w:val=""/>
      <w:lvlJc w:val="left"/>
    </w:lvl>
    <w:lvl w:ilvl="7" w:tplc="AF4438C6">
      <w:numFmt w:val="decimal"/>
      <w:lvlText w:val=""/>
      <w:lvlJc w:val="left"/>
    </w:lvl>
    <w:lvl w:ilvl="8" w:tplc="63B45898">
      <w:numFmt w:val="decimal"/>
      <w:lvlText w:val=""/>
      <w:lvlJc w:val="left"/>
    </w:lvl>
  </w:abstractNum>
  <w:abstractNum w:abstractNumId="8">
    <w:nsid w:val="09C04E21"/>
    <w:multiLevelType w:val="hybridMultilevel"/>
    <w:tmpl w:val="014E8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A6304"/>
    <w:multiLevelType w:val="hybridMultilevel"/>
    <w:tmpl w:val="2858357C"/>
    <w:lvl w:ilvl="0" w:tplc="BA18D6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26B6554B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1">
    <w:nsid w:val="32C84FF1"/>
    <w:multiLevelType w:val="hybridMultilevel"/>
    <w:tmpl w:val="289A0276"/>
    <w:lvl w:ilvl="0" w:tplc="99386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032B64A" w:tentative="1">
      <w:start w:val="1"/>
      <w:numFmt w:val="lowerLetter"/>
      <w:lvlText w:val="%2."/>
      <w:lvlJc w:val="left"/>
      <w:pPr>
        <w:ind w:left="1440" w:hanging="360"/>
      </w:pPr>
    </w:lvl>
    <w:lvl w:ilvl="2" w:tplc="E000FD34" w:tentative="1">
      <w:start w:val="1"/>
      <w:numFmt w:val="lowerRoman"/>
      <w:lvlText w:val="%3."/>
      <w:lvlJc w:val="right"/>
      <w:pPr>
        <w:ind w:left="2160" w:hanging="180"/>
      </w:pPr>
    </w:lvl>
    <w:lvl w:ilvl="3" w:tplc="6D388F92" w:tentative="1">
      <w:start w:val="1"/>
      <w:numFmt w:val="decimal"/>
      <w:lvlText w:val="%4."/>
      <w:lvlJc w:val="left"/>
      <w:pPr>
        <w:ind w:left="2880" w:hanging="360"/>
      </w:pPr>
    </w:lvl>
    <w:lvl w:ilvl="4" w:tplc="56A8C404" w:tentative="1">
      <w:start w:val="1"/>
      <w:numFmt w:val="lowerLetter"/>
      <w:lvlText w:val="%5."/>
      <w:lvlJc w:val="left"/>
      <w:pPr>
        <w:ind w:left="3600" w:hanging="360"/>
      </w:pPr>
    </w:lvl>
    <w:lvl w:ilvl="5" w:tplc="7AD81564" w:tentative="1">
      <w:start w:val="1"/>
      <w:numFmt w:val="lowerRoman"/>
      <w:lvlText w:val="%6."/>
      <w:lvlJc w:val="right"/>
      <w:pPr>
        <w:ind w:left="4320" w:hanging="180"/>
      </w:pPr>
    </w:lvl>
    <w:lvl w:ilvl="6" w:tplc="E3B2C1DC" w:tentative="1">
      <w:start w:val="1"/>
      <w:numFmt w:val="decimal"/>
      <w:lvlText w:val="%7."/>
      <w:lvlJc w:val="left"/>
      <w:pPr>
        <w:ind w:left="5040" w:hanging="360"/>
      </w:pPr>
    </w:lvl>
    <w:lvl w:ilvl="7" w:tplc="B46C090C" w:tentative="1">
      <w:start w:val="1"/>
      <w:numFmt w:val="lowerLetter"/>
      <w:lvlText w:val="%8."/>
      <w:lvlJc w:val="left"/>
      <w:pPr>
        <w:ind w:left="5760" w:hanging="360"/>
      </w:pPr>
    </w:lvl>
    <w:lvl w:ilvl="8" w:tplc="963AC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4F51"/>
    <w:multiLevelType w:val="hybridMultilevel"/>
    <w:tmpl w:val="1A0A73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EB3FB8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4">
    <w:nsid w:val="456D1915"/>
    <w:multiLevelType w:val="hybridMultilevel"/>
    <w:tmpl w:val="A8CE7536"/>
    <w:lvl w:ilvl="0" w:tplc="8C9CD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F45FE2" w:tentative="1">
      <w:start w:val="1"/>
      <w:numFmt w:val="lowerLetter"/>
      <w:lvlText w:val="%2."/>
      <w:lvlJc w:val="left"/>
      <w:pPr>
        <w:ind w:left="1440" w:hanging="360"/>
      </w:pPr>
    </w:lvl>
    <w:lvl w:ilvl="2" w:tplc="BD445604" w:tentative="1">
      <w:start w:val="1"/>
      <w:numFmt w:val="lowerRoman"/>
      <w:lvlText w:val="%3."/>
      <w:lvlJc w:val="right"/>
      <w:pPr>
        <w:ind w:left="2160" w:hanging="180"/>
      </w:pPr>
    </w:lvl>
    <w:lvl w:ilvl="3" w:tplc="4F781380" w:tentative="1">
      <w:start w:val="1"/>
      <w:numFmt w:val="decimal"/>
      <w:lvlText w:val="%4."/>
      <w:lvlJc w:val="left"/>
      <w:pPr>
        <w:ind w:left="2880" w:hanging="360"/>
      </w:pPr>
    </w:lvl>
    <w:lvl w:ilvl="4" w:tplc="956E3408" w:tentative="1">
      <w:start w:val="1"/>
      <w:numFmt w:val="lowerLetter"/>
      <w:lvlText w:val="%5."/>
      <w:lvlJc w:val="left"/>
      <w:pPr>
        <w:ind w:left="3600" w:hanging="360"/>
      </w:pPr>
    </w:lvl>
    <w:lvl w:ilvl="5" w:tplc="A5484396" w:tentative="1">
      <w:start w:val="1"/>
      <w:numFmt w:val="lowerRoman"/>
      <w:lvlText w:val="%6."/>
      <w:lvlJc w:val="right"/>
      <w:pPr>
        <w:ind w:left="4320" w:hanging="180"/>
      </w:pPr>
    </w:lvl>
    <w:lvl w:ilvl="6" w:tplc="49EEA560" w:tentative="1">
      <w:start w:val="1"/>
      <w:numFmt w:val="decimal"/>
      <w:lvlText w:val="%7."/>
      <w:lvlJc w:val="left"/>
      <w:pPr>
        <w:ind w:left="5040" w:hanging="360"/>
      </w:pPr>
    </w:lvl>
    <w:lvl w:ilvl="7" w:tplc="06B83A38" w:tentative="1">
      <w:start w:val="1"/>
      <w:numFmt w:val="lowerLetter"/>
      <w:lvlText w:val="%8."/>
      <w:lvlJc w:val="left"/>
      <w:pPr>
        <w:ind w:left="5760" w:hanging="360"/>
      </w:pPr>
    </w:lvl>
    <w:lvl w:ilvl="8" w:tplc="E6889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93D2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C9D478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3FD2736"/>
    <w:multiLevelType w:val="hybridMultilevel"/>
    <w:tmpl w:val="39B8C000"/>
    <w:lvl w:ilvl="0" w:tplc="696CC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A6ECB04" w:tentative="1">
      <w:start w:val="1"/>
      <w:numFmt w:val="lowerLetter"/>
      <w:lvlText w:val="%2."/>
      <w:lvlJc w:val="left"/>
      <w:pPr>
        <w:ind w:left="1440" w:hanging="360"/>
      </w:pPr>
    </w:lvl>
    <w:lvl w:ilvl="2" w:tplc="D60E6A40" w:tentative="1">
      <w:start w:val="1"/>
      <w:numFmt w:val="lowerRoman"/>
      <w:lvlText w:val="%3."/>
      <w:lvlJc w:val="right"/>
      <w:pPr>
        <w:ind w:left="2160" w:hanging="180"/>
      </w:pPr>
    </w:lvl>
    <w:lvl w:ilvl="3" w:tplc="85D4BBDC" w:tentative="1">
      <w:start w:val="1"/>
      <w:numFmt w:val="decimal"/>
      <w:lvlText w:val="%4."/>
      <w:lvlJc w:val="left"/>
      <w:pPr>
        <w:ind w:left="2880" w:hanging="360"/>
      </w:pPr>
    </w:lvl>
    <w:lvl w:ilvl="4" w:tplc="A2065CB0" w:tentative="1">
      <w:start w:val="1"/>
      <w:numFmt w:val="lowerLetter"/>
      <w:lvlText w:val="%5."/>
      <w:lvlJc w:val="left"/>
      <w:pPr>
        <w:ind w:left="3600" w:hanging="360"/>
      </w:pPr>
    </w:lvl>
    <w:lvl w:ilvl="5" w:tplc="38E28B76" w:tentative="1">
      <w:start w:val="1"/>
      <w:numFmt w:val="lowerRoman"/>
      <w:lvlText w:val="%6."/>
      <w:lvlJc w:val="right"/>
      <w:pPr>
        <w:ind w:left="4320" w:hanging="180"/>
      </w:pPr>
    </w:lvl>
    <w:lvl w:ilvl="6" w:tplc="AABC92C2" w:tentative="1">
      <w:start w:val="1"/>
      <w:numFmt w:val="decimal"/>
      <w:lvlText w:val="%7."/>
      <w:lvlJc w:val="left"/>
      <w:pPr>
        <w:ind w:left="5040" w:hanging="360"/>
      </w:pPr>
    </w:lvl>
    <w:lvl w:ilvl="7" w:tplc="B76E6B24" w:tentative="1">
      <w:start w:val="1"/>
      <w:numFmt w:val="lowerLetter"/>
      <w:lvlText w:val="%8."/>
      <w:lvlJc w:val="left"/>
      <w:pPr>
        <w:ind w:left="5760" w:hanging="360"/>
      </w:pPr>
    </w:lvl>
    <w:lvl w:ilvl="8" w:tplc="E1307D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C474C"/>
    <w:multiLevelType w:val="hybridMultilevel"/>
    <w:tmpl w:val="CA582F06"/>
    <w:lvl w:ilvl="0" w:tplc="F6E8D0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AD41C66" w:tentative="1">
      <w:start w:val="1"/>
      <w:numFmt w:val="lowerLetter"/>
      <w:lvlText w:val="%2."/>
      <w:lvlJc w:val="left"/>
      <w:pPr>
        <w:ind w:left="1440" w:hanging="360"/>
      </w:pPr>
    </w:lvl>
    <w:lvl w:ilvl="2" w:tplc="FCF04CEC" w:tentative="1">
      <w:start w:val="1"/>
      <w:numFmt w:val="lowerRoman"/>
      <w:lvlText w:val="%3."/>
      <w:lvlJc w:val="right"/>
      <w:pPr>
        <w:ind w:left="2160" w:hanging="180"/>
      </w:pPr>
    </w:lvl>
    <w:lvl w:ilvl="3" w:tplc="5BC646AE" w:tentative="1">
      <w:start w:val="1"/>
      <w:numFmt w:val="decimal"/>
      <w:lvlText w:val="%4."/>
      <w:lvlJc w:val="left"/>
      <w:pPr>
        <w:ind w:left="2880" w:hanging="360"/>
      </w:pPr>
    </w:lvl>
    <w:lvl w:ilvl="4" w:tplc="127C8330" w:tentative="1">
      <w:start w:val="1"/>
      <w:numFmt w:val="lowerLetter"/>
      <w:lvlText w:val="%5."/>
      <w:lvlJc w:val="left"/>
      <w:pPr>
        <w:ind w:left="3600" w:hanging="360"/>
      </w:pPr>
    </w:lvl>
    <w:lvl w:ilvl="5" w:tplc="6EAE7314" w:tentative="1">
      <w:start w:val="1"/>
      <w:numFmt w:val="lowerRoman"/>
      <w:lvlText w:val="%6."/>
      <w:lvlJc w:val="right"/>
      <w:pPr>
        <w:ind w:left="4320" w:hanging="180"/>
      </w:pPr>
    </w:lvl>
    <w:lvl w:ilvl="6" w:tplc="239C9396" w:tentative="1">
      <w:start w:val="1"/>
      <w:numFmt w:val="decimal"/>
      <w:lvlText w:val="%7."/>
      <w:lvlJc w:val="left"/>
      <w:pPr>
        <w:ind w:left="5040" w:hanging="360"/>
      </w:pPr>
    </w:lvl>
    <w:lvl w:ilvl="7" w:tplc="6D5A771A" w:tentative="1">
      <w:start w:val="1"/>
      <w:numFmt w:val="lowerLetter"/>
      <w:lvlText w:val="%8."/>
      <w:lvlJc w:val="left"/>
      <w:pPr>
        <w:ind w:left="5760" w:hanging="360"/>
      </w:pPr>
    </w:lvl>
    <w:lvl w:ilvl="8" w:tplc="9AAC3C5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7"/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13"/>
  </w:num>
  <w:num w:numId="17">
    <w:abstractNumId w:val="16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AC"/>
    <w:rsid w:val="00020AEA"/>
    <w:rsid w:val="0002204D"/>
    <w:rsid w:val="00022C01"/>
    <w:rsid w:val="00031F7D"/>
    <w:rsid w:val="000349DC"/>
    <w:rsid w:val="00052D48"/>
    <w:rsid w:val="00056A44"/>
    <w:rsid w:val="00064E99"/>
    <w:rsid w:val="000A7048"/>
    <w:rsid w:val="000B1A7F"/>
    <w:rsid w:val="000B4C4D"/>
    <w:rsid w:val="000B70BB"/>
    <w:rsid w:val="000D42AD"/>
    <w:rsid w:val="000D6200"/>
    <w:rsid w:val="000F4A4C"/>
    <w:rsid w:val="000F7978"/>
    <w:rsid w:val="0011134C"/>
    <w:rsid w:val="00140AB6"/>
    <w:rsid w:val="00152EB1"/>
    <w:rsid w:val="001618BF"/>
    <w:rsid w:val="001A0319"/>
    <w:rsid w:val="001B3181"/>
    <w:rsid w:val="001E1D2D"/>
    <w:rsid w:val="001E7447"/>
    <w:rsid w:val="001F0334"/>
    <w:rsid w:val="001F659F"/>
    <w:rsid w:val="0020368C"/>
    <w:rsid w:val="00217FB2"/>
    <w:rsid w:val="002203FD"/>
    <w:rsid w:val="00221EAC"/>
    <w:rsid w:val="00230C6C"/>
    <w:rsid w:val="00251765"/>
    <w:rsid w:val="002538C0"/>
    <w:rsid w:val="00283B58"/>
    <w:rsid w:val="00285920"/>
    <w:rsid w:val="002876FC"/>
    <w:rsid w:val="0029127E"/>
    <w:rsid w:val="002A0F22"/>
    <w:rsid w:val="002A36B0"/>
    <w:rsid w:val="002C4CD5"/>
    <w:rsid w:val="002F5A2F"/>
    <w:rsid w:val="00340E98"/>
    <w:rsid w:val="003422E2"/>
    <w:rsid w:val="00381F92"/>
    <w:rsid w:val="00395BF2"/>
    <w:rsid w:val="003B633F"/>
    <w:rsid w:val="003B743B"/>
    <w:rsid w:val="003F0051"/>
    <w:rsid w:val="00405C5C"/>
    <w:rsid w:val="004445DF"/>
    <w:rsid w:val="0044508E"/>
    <w:rsid w:val="0045453C"/>
    <w:rsid w:val="0046292E"/>
    <w:rsid w:val="0046460D"/>
    <w:rsid w:val="00467009"/>
    <w:rsid w:val="004807A9"/>
    <w:rsid w:val="00483BBF"/>
    <w:rsid w:val="00485C19"/>
    <w:rsid w:val="0049230A"/>
    <w:rsid w:val="00496BD9"/>
    <w:rsid w:val="004A0608"/>
    <w:rsid w:val="004A092F"/>
    <w:rsid w:val="004A1B4D"/>
    <w:rsid w:val="004A5CCD"/>
    <w:rsid w:val="004C74C0"/>
    <w:rsid w:val="004D27A3"/>
    <w:rsid w:val="004E53B2"/>
    <w:rsid w:val="00500C00"/>
    <w:rsid w:val="005100DE"/>
    <w:rsid w:val="005170B1"/>
    <w:rsid w:val="00537679"/>
    <w:rsid w:val="00541528"/>
    <w:rsid w:val="0054196B"/>
    <w:rsid w:val="00557584"/>
    <w:rsid w:val="005911BC"/>
    <w:rsid w:val="00596F32"/>
    <w:rsid w:val="005B2676"/>
    <w:rsid w:val="005B2B18"/>
    <w:rsid w:val="005B4FA9"/>
    <w:rsid w:val="005C3150"/>
    <w:rsid w:val="005F548A"/>
    <w:rsid w:val="006112E3"/>
    <w:rsid w:val="00626813"/>
    <w:rsid w:val="0063502B"/>
    <w:rsid w:val="00643527"/>
    <w:rsid w:val="00644291"/>
    <w:rsid w:val="006750D7"/>
    <w:rsid w:val="006978FC"/>
    <w:rsid w:val="006A2AE5"/>
    <w:rsid w:val="006A4F08"/>
    <w:rsid w:val="006A7A97"/>
    <w:rsid w:val="006B1E42"/>
    <w:rsid w:val="006B3B7F"/>
    <w:rsid w:val="006C3831"/>
    <w:rsid w:val="006D2352"/>
    <w:rsid w:val="006E1849"/>
    <w:rsid w:val="006F3C40"/>
    <w:rsid w:val="007112A0"/>
    <w:rsid w:val="0072166B"/>
    <w:rsid w:val="007415ED"/>
    <w:rsid w:val="0074697B"/>
    <w:rsid w:val="00751EFB"/>
    <w:rsid w:val="00757C74"/>
    <w:rsid w:val="00764A56"/>
    <w:rsid w:val="007709AD"/>
    <w:rsid w:val="007A0F47"/>
    <w:rsid w:val="007C3C5E"/>
    <w:rsid w:val="007C7ACA"/>
    <w:rsid w:val="007D0B94"/>
    <w:rsid w:val="007D4A86"/>
    <w:rsid w:val="007F1105"/>
    <w:rsid w:val="00827C01"/>
    <w:rsid w:val="008410A2"/>
    <w:rsid w:val="00853FBA"/>
    <w:rsid w:val="00873243"/>
    <w:rsid w:val="00875981"/>
    <w:rsid w:val="008A152F"/>
    <w:rsid w:val="008D5D45"/>
    <w:rsid w:val="008E604D"/>
    <w:rsid w:val="00905C0A"/>
    <w:rsid w:val="00913A76"/>
    <w:rsid w:val="009407B0"/>
    <w:rsid w:val="0095188D"/>
    <w:rsid w:val="00963985"/>
    <w:rsid w:val="00967DC7"/>
    <w:rsid w:val="009835D4"/>
    <w:rsid w:val="00985B6E"/>
    <w:rsid w:val="009A2217"/>
    <w:rsid w:val="009C1771"/>
    <w:rsid w:val="009E63D1"/>
    <w:rsid w:val="009F038A"/>
    <w:rsid w:val="00A02F31"/>
    <w:rsid w:val="00A0345E"/>
    <w:rsid w:val="00A10F79"/>
    <w:rsid w:val="00A13969"/>
    <w:rsid w:val="00A26E0C"/>
    <w:rsid w:val="00A417C5"/>
    <w:rsid w:val="00A6153A"/>
    <w:rsid w:val="00A63EB5"/>
    <w:rsid w:val="00A66D0C"/>
    <w:rsid w:val="00A97C2E"/>
    <w:rsid w:val="00AB4137"/>
    <w:rsid w:val="00AB78A1"/>
    <w:rsid w:val="00AE3ED2"/>
    <w:rsid w:val="00B13B92"/>
    <w:rsid w:val="00B23C91"/>
    <w:rsid w:val="00B276C9"/>
    <w:rsid w:val="00B4607F"/>
    <w:rsid w:val="00B5143E"/>
    <w:rsid w:val="00B54186"/>
    <w:rsid w:val="00B74437"/>
    <w:rsid w:val="00B747CD"/>
    <w:rsid w:val="00B7674D"/>
    <w:rsid w:val="00B960D6"/>
    <w:rsid w:val="00B97B23"/>
    <w:rsid w:val="00BB0C4B"/>
    <w:rsid w:val="00BB7FEB"/>
    <w:rsid w:val="00BF6799"/>
    <w:rsid w:val="00C136A2"/>
    <w:rsid w:val="00C25FF1"/>
    <w:rsid w:val="00C35455"/>
    <w:rsid w:val="00C469D8"/>
    <w:rsid w:val="00C7155F"/>
    <w:rsid w:val="00C90D25"/>
    <w:rsid w:val="00C91AD9"/>
    <w:rsid w:val="00C9625A"/>
    <w:rsid w:val="00CB1D90"/>
    <w:rsid w:val="00CD7961"/>
    <w:rsid w:val="00CF2F23"/>
    <w:rsid w:val="00D1502D"/>
    <w:rsid w:val="00D5513D"/>
    <w:rsid w:val="00D63036"/>
    <w:rsid w:val="00D97880"/>
    <w:rsid w:val="00DA4F0A"/>
    <w:rsid w:val="00DB1A67"/>
    <w:rsid w:val="00DC366B"/>
    <w:rsid w:val="00DD0C13"/>
    <w:rsid w:val="00DD12A4"/>
    <w:rsid w:val="00DD1A52"/>
    <w:rsid w:val="00DF5609"/>
    <w:rsid w:val="00E31E33"/>
    <w:rsid w:val="00E50CAE"/>
    <w:rsid w:val="00E857C9"/>
    <w:rsid w:val="00E907E0"/>
    <w:rsid w:val="00E90DE9"/>
    <w:rsid w:val="00E9135F"/>
    <w:rsid w:val="00E924B9"/>
    <w:rsid w:val="00EA186E"/>
    <w:rsid w:val="00EB745D"/>
    <w:rsid w:val="00EC14AE"/>
    <w:rsid w:val="00EC510B"/>
    <w:rsid w:val="00EE1BA4"/>
    <w:rsid w:val="00EE6298"/>
    <w:rsid w:val="00EF5A69"/>
    <w:rsid w:val="00EF7016"/>
    <w:rsid w:val="00F62EB6"/>
    <w:rsid w:val="00F67086"/>
    <w:rsid w:val="00F670CF"/>
    <w:rsid w:val="00FB1B60"/>
    <w:rsid w:val="00FB7F73"/>
    <w:rsid w:val="00FC694D"/>
    <w:rsid w:val="00FF01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2">
    <w:name w:val="Car2"/>
    <w:basedOn w:val="Normal"/>
    <w:rsid w:val="00E90DE9"/>
    <w:pPr>
      <w:spacing w:after="160" w:line="240" w:lineRule="exact"/>
    </w:pPr>
    <w:rPr>
      <w:rFonts w:ascii="Verdana" w:eastAsia="Times New Roman" w:hAnsi="Verdana" w:cs="Verdana"/>
      <w:sz w:val="20"/>
      <w:szCs w:val="20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52D48"/>
    <w:rPr>
      <w:rFonts w:ascii="Calibri" w:eastAsia="Calibri" w:hAnsi="Calibri"/>
      <w:lang w:val="es-CO"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2">
    <w:name w:val="Car2"/>
    <w:basedOn w:val="Normal"/>
    <w:rsid w:val="00E90DE9"/>
    <w:pPr>
      <w:spacing w:after="160" w:line="240" w:lineRule="exact"/>
    </w:pPr>
    <w:rPr>
      <w:rFonts w:ascii="Verdana" w:eastAsia="Times New Roman" w:hAnsi="Verdana" w:cs="Verdana"/>
      <w:sz w:val="20"/>
      <w:szCs w:val="20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52D48"/>
    <w:rPr>
      <w:rFonts w:ascii="Calibri" w:eastAsia="Calibri" w:hAnsi="Calibri"/>
      <w:lang w:val="es-CO"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B2DD6-F286-4468-8C0A-59F9B3A0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PORTHOS</dc:creator>
  <cp:lastModifiedBy>Fredy Andres Mendez Rua</cp:lastModifiedBy>
  <cp:revision>3</cp:revision>
  <cp:lastPrinted>2014-01-22T17:29:00Z</cp:lastPrinted>
  <dcterms:created xsi:type="dcterms:W3CDTF">2015-04-27T20:15:00Z</dcterms:created>
  <dcterms:modified xsi:type="dcterms:W3CDTF">2015-04-27T20:19:00Z</dcterms:modified>
</cp:coreProperties>
</file>