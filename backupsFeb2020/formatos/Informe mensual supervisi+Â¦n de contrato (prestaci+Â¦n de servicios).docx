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2A4" w:rsidRDefault="00DD12A4" w:rsidP="00DD12A4">
      <w:pPr>
        <w:widowControl w:val="0"/>
        <w:tabs>
          <w:tab w:val="left" w:pos="708"/>
          <w:tab w:val="left" w:pos="1416"/>
        </w:tabs>
        <w:autoSpaceDE w:val="0"/>
        <w:autoSpaceDN w:val="0"/>
        <w:adjustRightInd w:val="0"/>
        <w:rPr>
          <w:rFonts w:ascii="Calibri" w:hAnsi="Calibri" w:cs="Calibri"/>
          <w:u w:color="000000"/>
        </w:rPr>
      </w:pPr>
    </w:p>
    <w:p w:rsidR="00DD12A4" w:rsidRPr="002050CA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u w:color="000000"/>
        </w:rPr>
      </w:pPr>
      <w:r>
        <w:rPr>
          <w:rFonts w:ascii="Calibri" w:hAnsi="Calibri" w:cs="Calibri"/>
          <w:u w:color="000000"/>
        </w:rPr>
        <w:t>Medellín</w:t>
      </w:r>
      <w:r w:rsidRPr="002050CA">
        <w:rPr>
          <w:rFonts w:ascii="Calibri" w:hAnsi="Calibri" w:cs="Calibri"/>
          <w:u w:color="000000"/>
        </w:rPr>
        <w:t xml:space="preserve">, </w:t>
      </w:r>
    </w:p>
    <w:p w:rsidR="00DD12A4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bCs/>
          <w:u w:color="000000"/>
        </w:rPr>
      </w:pPr>
    </w:p>
    <w:p w:rsidR="00DD12A4" w:rsidRPr="00846B4D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6"/>
          <w:szCs w:val="26"/>
          <w:u w:color="000000"/>
        </w:rPr>
      </w:pPr>
      <w:r>
        <w:rPr>
          <w:rFonts w:ascii="Calibri" w:hAnsi="Calibri" w:cs="Calibri"/>
          <w:sz w:val="26"/>
          <w:szCs w:val="26"/>
          <w:u w:color="000000"/>
        </w:rPr>
        <w:t>Doctora</w:t>
      </w:r>
    </w:p>
    <w:p w:rsidR="00DD12A4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bCs/>
          <w:sz w:val="26"/>
          <w:szCs w:val="26"/>
          <w:u w:color="000000"/>
        </w:rPr>
      </w:pPr>
      <w:r>
        <w:rPr>
          <w:rFonts w:ascii="Calibri" w:hAnsi="Calibri" w:cs="Calibri"/>
          <w:b/>
          <w:bCs/>
          <w:sz w:val="26"/>
          <w:szCs w:val="26"/>
          <w:u w:color="000000"/>
        </w:rPr>
        <w:t>NOHORA JUDITH HERNÁNDEZ LÓPEZ</w:t>
      </w:r>
    </w:p>
    <w:p w:rsidR="00DD12A4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6"/>
          <w:szCs w:val="26"/>
          <w:u w:color="000000"/>
        </w:rPr>
      </w:pPr>
      <w:r>
        <w:rPr>
          <w:rFonts w:ascii="Calibri" w:hAnsi="Calibri" w:cs="Calibri"/>
          <w:sz w:val="26"/>
          <w:szCs w:val="26"/>
          <w:u w:color="000000"/>
        </w:rPr>
        <w:t>Subdirectora Centro para el Desarrollo del Hábitat y la Construcción</w:t>
      </w:r>
    </w:p>
    <w:p w:rsidR="00DD12A4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6"/>
          <w:szCs w:val="26"/>
          <w:u w:color="000000"/>
        </w:rPr>
      </w:pPr>
      <w:r>
        <w:rPr>
          <w:rFonts w:ascii="Calibri" w:hAnsi="Calibri" w:cs="Calibri"/>
          <w:sz w:val="26"/>
          <w:szCs w:val="26"/>
          <w:u w:color="000000"/>
        </w:rPr>
        <w:t>Regional Antioquia –SENA-</w:t>
      </w:r>
    </w:p>
    <w:p w:rsidR="00DD12A4" w:rsidRPr="00846B4D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6"/>
          <w:szCs w:val="26"/>
          <w:u w:color="000000"/>
        </w:rPr>
      </w:pPr>
      <w:r w:rsidRPr="00846B4D">
        <w:rPr>
          <w:rFonts w:ascii="Calibri" w:hAnsi="Calibri" w:cs="Calibri"/>
          <w:sz w:val="26"/>
          <w:szCs w:val="26"/>
          <w:u w:color="000000"/>
        </w:rPr>
        <w:t>Ciudad.</w:t>
      </w:r>
    </w:p>
    <w:p w:rsidR="00496BD9" w:rsidRPr="002050CA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u w:color="000000"/>
        </w:rPr>
      </w:pPr>
    </w:p>
    <w:p w:rsidR="00496BD9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u w:color="000000"/>
        </w:rPr>
      </w:pPr>
    </w:p>
    <w:p w:rsidR="00496BD9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u w:color="000000"/>
        </w:rPr>
      </w:pPr>
      <w:r w:rsidRPr="0046460D">
        <w:rPr>
          <w:rFonts w:ascii="Calibri" w:hAnsi="Calibri" w:cs="Calibri"/>
          <w:b/>
          <w:u w:color="000000"/>
        </w:rPr>
        <w:t>ASUNTO:</w:t>
      </w:r>
      <w:r>
        <w:rPr>
          <w:rFonts w:ascii="Calibri" w:hAnsi="Calibri" w:cs="Calibri"/>
          <w:u w:color="000000"/>
        </w:rPr>
        <w:t xml:space="preserve"> INFORME </w:t>
      </w:r>
      <w:r w:rsidR="00537679">
        <w:rPr>
          <w:rFonts w:ascii="Calibri" w:hAnsi="Calibri" w:cs="Calibri"/>
          <w:u w:color="000000"/>
        </w:rPr>
        <w:t xml:space="preserve"> MENSUAL </w:t>
      </w:r>
      <w:r>
        <w:rPr>
          <w:rFonts w:ascii="Calibri" w:hAnsi="Calibri" w:cs="Calibri"/>
          <w:u w:color="000000"/>
        </w:rPr>
        <w:t xml:space="preserve">DE </w:t>
      </w:r>
      <w:r w:rsidR="00DD12A4">
        <w:rPr>
          <w:rFonts w:ascii="Calibri" w:hAnsi="Calibri" w:cs="Calibri"/>
          <w:u w:color="000000"/>
        </w:rPr>
        <w:t>SUPERVISIÓN</w:t>
      </w:r>
      <w:r>
        <w:rPr>
          <w:rFonts w:ascii="Calibri" w:hAnsi="Calibri" w:cs="Calibri"/>
          <w:u w:color="000000"/>
        </w:rPr>
        <w:t xml:space="preserve"> DEL CONTRATO DE </w:t>
      </w:r>
      <w:r w:rsidR="00541528">
        <w:rPr>
          <w:rFonts w:ascii="Calibri" w:hAnsi="Calibri" w:cs="Calibri"/>
          <w:u w:color="000000"/>
        </w:rPr>
        <w:t xml:space="preserve">PRESTACIÓN DE SERVICIOS </w:t>
      </w:r>
      <w:r>
        <w:rPr>
          <w:rFonts w:ascii="Calibri" w:hAnsi="Calibri" w:cs="Calibri"/>
          <w:u w:color="000000"/>
        </w:rPr>
        <w:t xml:space="preserve">Nº </w:t>
      </w:r>
      <w:r w:rsidR="00751EFB">
        <w:rPr>
          <w:rFonts w:ascii="Calibri" w:hAnsi="Calibri" w:cs="Calibri"/>
          <w:u w:color="000000"/>
        </w:rPr>
        <w:t>___</w:t>
      </w:r>
      <w:r>
        <w:rPr>
          <w:rFonts w:ascii="Calibri" w:hAnsi="Calibri" w:cs="Calibri"/>
          <w:u w:color="000000"/>
        </w:rPr>
        <w:t xml:space="preserve"> DURANTE EL PERIODO </w:t>
      </w:r>
      <w:r w:rsidR="00751EFB">
        <w:rPr>
          <w:rFonts w:ascii="Calibri" w:hAnsi="Calibri" w:cs="Calibri"/>
          <w:u w:color="000000"/>
        </w:rPr>
        <w:t>_____________</w:t>
      </w:r>
    </w:p>
    <w:p w:rsidR="00A66D0C" w:rsidRDefault="00A66D0C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u w:color="000000"/>
        </w:rPr>
      </w:pPr>
    </w:p>
    <w:p w:rsidR="00A66D0C" w:rsidRDefault="00A66D0C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u w:color="000000"/>
        </w:rPr>
      </w:pPr>
      <w:r>
        <w:rPr>
          <w:rFonts w:ascii="Calibri" w:hAnsi="Calibri" w:cs="Calibri"/>
          <w:u w:color="000000"/>
        </w:rPr>
        <w:t>INFORME No XXXX.</w:t>
      </w:r>
    </w:p>
    <w:p w:rsidR="00496BD9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u w:color="000000"/>
        </w:rPr>
      </w:pPr>
    </w:p>
    <w:p w:rsidR="00496BD9" w:rsidRPr="002050CA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u w:color="000000"/>
        </w:rPr>
      </w:pPr>
    </w:p>
    <w:p w:rsidR="00963985" w:rsidRPr="00DD12A4" w:rsidRDefault="00496BD9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bCs/>
          <w:u w:color="000000"/>
        </w:rPr>
      </w:pPr>
      <w:r w:rsidRPr="0046460D">
        <w:rPr>
          <w:rFonts w:ascii="Calibri" w:hAnsi="Calibri" w:cs="Calibri"/>
          <w:bCs/>
          <w:u w:color="000000"/>
        </w:rPr>
        <w:t>Respetu</w:t>
      </w:r>
      <w:r>
        <w:rPr>
          <w:rFonts w:ascii="Calibri" w:hAnsi="Calibri" w:cs="Calibri"/>
          <w:bCs/>
          <w:u w:color="000000"/>
        </w:rPr>
        <w:t xml:space="preserve">osamente presento el informe del </w:t>
      </w:r>
      <w:r w:rsidR="00F67086">
        <w:rPr>
          <w:rFonts w:ascii="Calibri" w:hAnsi="Calibri" w:cs="Calibri"/>
          <w:bCs/>
          <w:u w:color="000000"/>
        </w:rPr>
        <w:t xml:space="preserve">contrato de </w:t>
      </w:r>
      <w:r w:rsidR="00541528">
        <w:rPr>
          <w:rFonts w:ascii="Calibri" w:hAnsi="Calibri" w:cs="Calibri"/>
          <w:bCs/>
          <w:u w:color="000000"/>
        </w:rPr>
        <w:t xml:space="preserve">prestación de servicios </w:t>
      </w:r>
      <w:r w:rsidRPr="0046460D">
        <w:rPr>
          <w:rFonts w:ascii="Calibri" w:hAnsi="Calibri" w:cs="Calibri"/>
          <w:bCs/>
          <w:u w:color="000000"/>
        </w:rPr>
        <w:t>con el OBJETO “</w:t>
      </w:r>
      <w:r w:rsidRPr="0046460D">
        <w:rPr>
          <w:rFonts w:ascii="Calibri" w:hAnsi="Calibri" w:cs="Calibri"/>
          <w:bCs/>
          <w:highlight w:val="yellow"/>
          <w:u w:color="000000"/>
        </w:rPr>
        <w:t>DESCRIBIR OBJETO</w:t>
      </w:r>
      <w:r w:rsidRPr="0046460D">
        <w:rPr>
          <w:rFonts w:ascii="Calibri" w:hAnsi="Calibri" w:cs="Calibri"/>
          <w:bCs/>
          <w:u w:color="000000"/>
        </w:rPr>
        <w:t>”</w:t>
      </w:r>
      <w:r>
        <w:rPr>
          <w:rFonts w:ascii="Calibri" w:hAnsi="Calibri" w:cs="Calibri"/>
          <w:bCs/>
          <w:u w:color="000000"/>
        </w:rPr>
        <w:t xml:space="preserve"> durante el periodo de </w:t>
      </w:r>
      <w:r w:rsidRPr="0046460D">
        <w:rPr>
          <w:rFonts w:ascii="Calibri" w:hAnsi="Calibri" w:cs="Calibri"/>
          <w:bCs/>
          <w:highlight w:val="yellow"/>
          <w:u w:color="000000"/>
        </w:rPr>
        <w:t>XXXXXXXXXXXXXXX</w:t>
      </w:r>
      <w:r>
        <w:rPr>
          <w:rFonts w:ascii="Calibri" w:hAnsi="Calibri" w:cs="Calibri"/>
          <w:bCs/>
          <w:u w:color="000000"/>
        </w:rPr>
        <w:t>.</w:t>
      </w:r>
    </w:p>
    <w:p w:rsidR="004445DF" w:rsidRDefault="004445DF" w:rsidP="0046460D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 w:val="28"/>
          <w:szCs w:val="24"/>
          <w:highlight w:val="lightGray"/>
          <w:u w:val="single"/>
          <w:lang w:val="es-ES"/>
        </w:rPr>
      </w:pPr>
    </w:p>
    <w:p w:rsidR="001B3181" w:rsidRDefault="00541528" w:rsidP="001B3181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  <w:sz w:val="28"/>
          <w:szCs w:val="24"/>
          <w:u w:val="single"/>
          <w:lang w:val="es-ES"/>
        </w:rPr>
      </w:pPr>
      <w:r>
        <w:rPr>
          <w:rFonts w:ascii="Arial" w:hAnsi="Arial" w:cs="Arial"/>
          <w:b/>
          <w:sz w:val="28"/>
          <w:szCs w:val="24"/>
          <w:u w:val="single"/>
          <w:lang w:val="es-ES"/>
        </w:rPr>
        <w:t>PRESTACIÓN DE SERVICIOS</w:t>
      </w:r>
    </w:p>
    <w:p w:rsidR="001B3181" w:rsidRPr="001B3181" w:rsidRDefault="001B3181" w:rsidP="001B3181">
      <w:pPr>
        <w:pStyle w:val="Prrafodelista"/>
        <w:spacing w:after="0" w:line="240" w:lineRule="auto"/>
        <w:ind w:left="786"/>
        <w:jc w:val="both"/>
        <w:rPr>
          <w:rFonts w:ascii="Arial" w:hAnsi="Arial" w:cs="Arial"/>
          <w:b/>
          <w:sz w:val="28"/>
          <w:szCs w:val="24"/>
          <w:u w:val="single"/>
          <w:lang w:val="es-ES"/>
        </w:rPr>
      </w:pPr>
    </w:p>
    <w:p w:rsidR="00643527" w:rsidRPr="00707818" w:rsidRDefault="00643527" w:rsidP="00643527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707818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GENERALIDADES DEL CONTRATO DE </w:t>
      </w:r>
      <w:r w:rsidR="00F67086">
        <w:rPr>
          <w:rFonts w:ascii="Arial" w:hAnsi="Arial" w:cs="Arial"/>
          <w:b/>
          <w:sz w:val="24"/>
          <w:szCs w:val="24"/>
          <w:u w:val="single"/>
          <w:lang w:val="es-ES"/>
        </w:rPr>
        <w:t>SUMNISTRO</w:t>
      </w:r>
    </w:p>
    <w:p w:rsidR="00643527" w:rsidRDefault="00643527" w:rsidP="00643527">
      <w:pPr>
        <w:jc w:val="both"/>
        <w:rPr>
          <w:rFonts w:ascii="Arial" w:hAnsi="Arial" w:cs="Arial"/>
          <w:b/>
          <w:lang w:val="es-ES"/>
        </w:rPr>
      </w:pPr>
    </w:p>
    <w:p w:rsidR="00643527" w:rsidRDefault="00643527" w:rsidP="00643527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INFORME CONTRACTUAL</w:t>
      </w:r>
    </w:p>
    <w:p w:rsidR="00643527" w:rsidRDefault="00643527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643527" w:rsidRPr="00A57970" w:rsidRDefault="00A66D0C" w:rsidP="00643527">
      <w:pPr>
        <w:pStyle w:val="Prrafodelista"/>
        <w:numPr>
          <w:ilvl w:val="3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GENERALIDADES DEL CONTRATO</w:t>
      </w:r>
    </w:p>
    <w:p w:rsidR="00643527" w:rsidRDefault="00643527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W w:w="9620" w:type="dxa"/>
        <w:jc w:val="center"/>
        <w:tblInd w:w="-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8"/>
        <w:gridCol w:w="6702"/>
      </w:tblGrid>
      <w:tr w:rsidR="009835D4" w:rsidTr="00DD12A4">
        <w:trPr>
          <w:trHeight w:val="346"/>
          <w:tblHeader/>
          <w:jc w:val="center"/>
        </w:trPr>
        <w:tc>
          <w:tcPr>
            <w:tcW w:w="9620" w:type="dxa"/>
            <w:gridSpan w:val="2"/>
            <w:shd w:val="solid" w:color="FFFFFF" w:fill="FFFFFF"/>
            <w:vAlign w:val="center"/>
          </w:tcPr>
          <w:p w:rsidR="009835D4" w:rsidRPr="009835D4" w:rsidRDefault="009835D4" w:rsidP="009835D4">
            <w:pPr>
              <w:pStyle w:val="Encabezado"/>
              <w:jc w:val="center"/>
              <w:rPr>
                <w:rFonts w:ascii="Tahoma" w:hAnsi="Tahoma"/>
                <w:sz w:val="22"/>
                <w:lang w:val="es-ES"/>
              </w:rPr>
            </w:pPr>
            <w:r>
              <w:rPr>
                <w:rFonts w:ascii="Tahoma" w:hAnsi="Tahoma"/>
                <w:sz w:val="22"/>
                <w:lang w:val="es-ES"/>
              </w:rPr>
              <w:t>FICHA TECNICA DEL CONTRATO</w:t>
            </w:r>
          </w:p>
        </w:tc>
      </w:tr>
      <w:tr w:rsidR="003422E2" w:rsidTr="00DD12A4">
        <w:trPr>
          <w:trHeight w:val="422"/>
          <w:jc w:val="center"/>
        </w:trPr>
        <w:tc>
          <w:tcPr>
            <w:tcW w:w="9620" w:type="dxa"/>
            <w:gridSpan w:val="2"/>
            <w:shd w:val="clear" w:color="auto" w:fill="FFFFFF"/>
            <w:vAlign w:val="center"/>
          </w:tcPr>
          <w:p w:rsidR="003422E2" w:rsidRPr="003422E2" w:rsidRDefault="003422E2" w:rsidP="00F62EB6">
            <w:pPr>
              <w:pStyle w:val="Encabezado"/>
              <w:jc w:val="center"/>
              <w:rPr>
                <w:rFonts w:ascii="Tahoma" w:hAnsi="Tahoma"/>
                <w:sz w:val="22"/>
                <w:lang w:val="es-CO"/>
              </w:rPr>
            </w:pPr>
            <w:r>
              <w:rPr>
                <w:rFonts w:ascii="Tahoma" w:hAnsi="Tahoma"/>
                <w:sz w:val="22"/>
                <w:lang w:val="es-CO"/>
              </w:rPr>
              <w:t xml:space="preserve">CONDICIONES </w:t>
            </w:r>
            <w:r w:rsidR="00F62EB6">
              <w:rPr>
                <w:rFonts w:ascii="Tahoma" w:hAnsi="Tahoma"/>
                <w:sz w:val="22"/>
                <w:lang w:val="es-CO"/>
              </w:rPr>
              <w:t xml:space="preserve">INICIALES </w:t>
            </w:r>
            <w:r>
              <w:rPr>
                <w:rFonts w:ascii="Tahoma" w:hAnsi="Tahoma"/>
                <w:sz w:val="22"/>
                <w:lang w:val="es-CO"/>
              </w:rPr>
              <w:t>DEL CONTRATO</w:t>
            </w:r>
          </w:p>
        </w:tc>
      </w:tr>
      <w:tr w:rsidR="00643527" w:rsidTr="00DD12A4">
        <w:trPr>
          <w:trHeight w:val="422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9835D4" w:rsidRDefault="00643527" w:rsidP="009E63D1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Entidad Contratante:</w:t>
            </w:r>
          </w:p>
        </w:tc>
        <w:tc>
          <w:tcPr>
            <w:tcW w:w="6702" w:type="dxa"/>
            <w:vAlign w:val="center"/>
          </w:tcPr>
          <w:p w:rsidR="00643527" w:rsidRDefault="00643527" w:rsidP="009E63D1">
            <w:pPr>
              <w:pStyle w:val="Encabezado"/>
              <w:jc w:val="both"/>
              <w:rPr>
                <w:rFonts w:ascii="Tahoma" w:hAnsi="Tahoma"/>
                <w:sz w:val="22"/>
              </w:rPr>
            </w:pPr>
          </w:p>
        </w:tc>
      </w:tr>
      <w:tr w:rsidR="00643527" w:rsidTr="00DD12A4">
        <w:trPr>
          <w:trHeight w:val="27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9835D4" w:rsidRDefault="00643527" w:rsidP="009E63D1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Supervisión:</w:t>
            </w:r>
          </w:p>
        </w:tc>
        <w:tc>
          <w:tcPr>
            <w:tcW w:w="6702" w:type="dxa"/>
            <w:vAlign w:val="center"/>
          </w:tcPr>
          <w:p w:rsidR="00643527" w:rsidRDefault="00643527" w:rsidP="009E63D1">
            <w:pPr>
              <w:pStyle w:val="Encabezado"/>
              <w:jc w:val="both"/>
              <w:rPr>
                <w:rFonts w:ascii="Tahoma" w:hAnsi="Tahoma"/>
                <w:sz w:val="22"/>
              </w:rPr>
            </w:pPr>
          </w:p>
        </w:tc>
      </w:tr>
      <w:tr w:rsidR="00643527" w:rsidTr="00DD12A4">
        <w:trPr>
          <w:trHeight w:val="9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9835D4" w:rsidRDefault="00643527" w:rsidP="009E63D1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Objeto del Contrato:</w:t>
            </w:r>
          </w:p>
        </w:tc>
        <w:tc>
          <w:tcPr>
            <w:tcW w:w="6702" w:type="dxa"/>
            <w:vAlign w:val="center"/>
          </w:tcPr>
          <w:p w:rsidR="00643527" w:rsidRDefault="00643527" w:rsidP="009E63D1">
            <w:pPr>
              <w:jc w:val="both"/>
              <w:rPr>
                <w:rFonts w:ascii="Tahoma" w:eastAsia="Calibri" w:hAnsi="Tahoma"/>
              </w:rPr>
            </w:pPr>
          </w:p>
        </w:tc>
      </w:tr>
      <w:tr w:rsidR="00643527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9835D4" w:rsidRDefault="00643527" w:rsidP="009E63D1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Contrato No:</w:t>
            </w:r>
          </w:p>
        </w:tc>
        <w:tc>
          <w:tcPr>
            <w:tcW w:w="6702" w:type="dxa"/>
            <w:vAlign w:val="center"/>
          </w:tcPr>
          <w:p w:rsidR="00643527" w:rsidRDefault="00643527" w:rsidP="009E63D1">
            <w:pPr>
              <w:jc w:val="both"/>
              <w:rPr>
                <w:rFonts w:ascii="Tahoma" w:eastAsia="Calibri" w:hAnsi="Tahoma"/>
              </w:rPr>
            </w:pPr>
          </w:p>
        </w:tc>
      </w:tr>
      <w:tr w:rsidR="00643527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9835D4" w:rsidRDefault="00643527" w:rsidP="00F67086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Contratista:</w:t>
            </w:r>
          </w:p>
        </w:tc>
        <w:tc>
          <w:tcPr>
            <w:tcW w:w="6702" w:type="dxa"/>
            <w:vAlign w:val="center"/>
          </w:tcPr>
          <w:p w:rsidR="00643527" w:rsidRDefault="00643527" w:rsidP="009E63D1">
            <w:pPr>
              <w:jc w:val="both"/>
              <w:rPr>
                <w:rFonts w:ascii="Tahoma" w:eastAsia="Calibri" w:hAnsi="Tahoma"/>
              </w:rPr>
            </w:pPr>
          </w:p>
        </w:tc>
      </w:tr>
      <w:tr w:rsidR="00643527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9835D4" w:rsidRDefault="00643527" w:rsidP="009E63D1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Representante Legal:</w:t>
            </w:r>
          </w:p>
        </w:tc>
        <w:tc>
          <w:tcPr>
            <w:tcW w:w="6702" w:type="dxa"/>
            <w:vAlign w:val="center"/>
          </w:tcPr>
          <w:p w:rsidR="00643527" w:rsidRDefault="00643527" w:rsidP="009E63D1">
            <w:pPr>
              <w:jc w:val="both"/>
              <w:rPr>
                <w:rFonts w:ascii="Tahoma" w:eastAsia="Calibri" w:hAnsi="Tahoma"/>
              </w:rPr>
            </w:pPr>
          </w:p>
        </w:tc>
      </w:tr>
      <w:tr w:rsidR="00643527" w:rsidTr="00DD12A4">
        <w:trPr>
          <w:trHeight w:val="475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9835D4" w:rsidRDefault="00643527" w:rsidP="009E63D1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Valor del Contrato:</w:t>
            </w:r>
          </w:p>
        </w:tc>
        <w:tc>
          <w:tcPr>
            <w:tcW w:w="6702" w:type="dxa"/>
            <w:vAlign w:val="center"/>
          </w:tcPr>
          <w:p w:rsidR="00643527" w:rsidRDefault="00643527" w:rsidP="009E63D1">
            <w:pPr>
              <w:jc w:val="both"/>
              <w:rPr>
                <w:rFonts w:ascii="Tahoma" w:eastAsia="Calibri" w:hAnsi="Tahoma"/>
              </w:rPr>
            </w:pPr>
          </w:p>
        </w:tc>
      </w:tr>
      <w:tr w:rsidR="00557584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9835D4" w:rsidRDefault="00F62EB6" w:rsidP="00F62EB6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>
              <w:rPr>
                <w:rFonts w:ascii="Tahoma" w:eastAsia="Calibri" w:hAnsi="Tahoma"/>
                <w:sz w:val="20"/>
                <w:szCs w:val="20"/>
              </w:rPr>
              <w:lastRenderedPageBreak/>
              <w:t>Fecha de inicio</w:t>
            </w:r>
            <w:r w:rsidR="00557584" w:rsidRPr="009835D4">
              <w:rPr>
                <w:rFonts w:ascii="Tahoma" w:eastAsia="Calibri" w:hAnsi="Tahoma"/>
                <w:sz w:val="20"/>
                <w:szCs w:val="20"/>
              </w:rPr>
              <w:t>:</w:t>
            </w:r>
          </w:p>
        </w:tc>
        <w:tc>
          <w:tcPr>
            <w:tcW w:w="6702" w:type="dxa"/>
            <w:vAlign w:val="center"/>
          </w:tcPr>
          <w:p w:rsidR="00557584" w:rsidRDefault="00557584" w:rsidP="003422E2">
            <w:pPr>
              <w:jc w:val="both"/>
              <w:rPr>
                <w:rFonts w:ascii="Tahoma" w:eastAsia="Calibri" w:hAnsi="Tahoma"/>
              </w:rPr>
            </w:pPr>
          </w:p>
        </w:tc>
      </w:tr>
      <w:tr w:rsidR="00DD12A4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DD12A4" w:rsidRPr="009835D4" w:rsidRDefault="00F62EB6" w:rsidP="00DD12A4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 xml:space="preserve">Fecha de </w:t>
            </w:r>
            <w:r>
              <w:rPr>
                <w:rFonts w:ascii="Tahoma" w:eastAsia="Calibri" w:hAnsi="Tahoma"/>
                <w:sz w:val="20"/>
                <w:szCs w:val="20"/>
              </w:rPr>
              <w:t>terminación inicial</w:t>
            </w:r>
            <w:r w:rsidRPr="009835D4">
              <w:rPr>
                <w:rFonts w:ascii="Tahoma" w:eastAsia="Calibri" w:hAnsi="Tahoma"/>
                <w:sz w:val="20"/>
                <w:szCs w:val="20"/>
              </w:rPr>
              <w:t>:</w:t>
            </w:r>
          </w:p>
        </w:tc>
        <w:tc>
          <w:tcPr>
            <w:tcW w:w="6702" w:type="dxa"/>
            <w:vAlign w:val="center"/>
          </w:tcPr>
          <w:p w:rsidR="00DD12A4" w:rsidRDefault="00DD12A4" w:rsidP="00DD12A4">
            <w:pPr>
              <w:jc w:val="both"/>
              <w:rPr>
                <w:rFonts w:ascii="Tahoma" w:eastAsia="Calibri" w:hAnsi="Tahoma"/>
              </w:rPr>
            </w:pPr>
          </w:p>
        </w:tc>
      </w:tr>
      <w:tr w:rsidR="003422E2" w:rsidTr="00DD12A4">
        <w:trPr>
          <w:trHeight w:val="354"/>
          <w:jc w:val="center"/>
        </w:trPr>
        <w:tc>
          <w:tcPr>
            <w:tcW w:w="9620" w:type="dxa"/>
            <w:gridSpan w:val="2"/>
            <w:shd w:val="clear" w:color="auto" w:fill="FFFFFF"/>
            <w:vAlign w:val="center"/>
          </w:tcPr>
          <w:p w:rsidR="003422E2" w:rsidRDefault="003422E2" w:rsidP="003422E2">
            <w:pPr>
              <w:jc w:val="center"/>
              <w:rPr>
                <w:rFonts w:ascii="Tahoma" w:eastAsia="Calibri" w:hAnsi="Tahoma"/>
              </w:rPr>
            </w:pPr>
            <w:r>
              <w:rPr>
                <w:rFonts w:ascii="Tahoma" w:eastAsia="Calibri" w:hAnsi="Tahoma"/>
              </w:rPr>
              <w:t>MODIFICACIONES REALIZADAS</w:t>
            </w:r>
          </w:p>
        </w:tc>
      </w:tr>
      <w:tr w:rsidR="003422E2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9835D4" w:rsidRDefault="003422E2" w:rsidP="003422E2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Adición valor del contrato:</w:t>
            </w:r>
          </w:p>
        </w:tc>
        <w:tc>
          <w:tcPr>
            <w:tcW w:w="6702" w:type="dxa"/>
            <w:vAlign w:val="center"/>
          </w:tcPr>
          <w:p w:rsidR="003422E2" w:rsidRDefault="003422E2" w:rsidP="003422E2">
            <w:pPr>
              <w:jc w:val="both"/>
              <w:rPr>
                <w:rFonts w:ascii="Tahoma" w:eastAsia="Calibri" w:hAnsi="Tahoma"/>
              </w:rPr>
            </w:pPr>
          </w:p>
        </w:tc>
      </w:tr>
      <w:tr w:rsidR="003422E2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9835D4" w:rsidRDefault="003422E2" w:rsidP="00A66D0C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>
              <w:rPr>
                <w:rFonts w:ascii="Tahoma" w:eastAsia="Calibri" w:hAnsi="Tahoma"/>
                <w:sz w:val="20"/>
                <w:szCs w:val="20"/>
              </w:rPr>
              <w:t xml:space="preserve">Valor del Contrato + </w:t>
            </w:r>
            <w:r w:rsidR="00A66D0C">
              <w:rPr>
                <w:rFonts w:ascii="Tahoma" w:eastAsia="Calibri" w:hAnsi="Tahoma"/>
                <w:sz w:val="20"/>
                <w:szCs w:val="20"/>
              </w:rPr>
              <w:t>Prórroga</w:t>
            </w:r>
            <w:r>
              <w:rPr>
                <w:rFonts w:ascii="Tahoma" w:eastAsia="Calibri" w:hAnsi="Tahoma"/>
                <w:sz w:val="20"/>
                <w:szCs w:val="20"/>
              </w:rPr>
              <w:t>:</w:t>
            </w:r>
          </w:p>
        </w:tc>
        <w:tc>
          <w:tcPr>
            <w:tcW w:w="6702" w:type="dxa"/>
            <w:vAlign w:val="center"/>
          </w:tcPr>
          <w:p w:rsidR="003422E2" w:rsidRDefault="003422E2" w:rsidP="003422E2">
            <w:pPr>
              <w:jc w:val="both"/>
              <w:rPr>
                <w:rFonts w:ascii="Tahoma" w:eastAsia="Calibri" w:hAnsi="Tahoma"/>
              </w:rPr>
            </w:pPr>
          </w:p>
        </w:tc>
      </w:tr>
      <w:tr w:rsidR="003422E2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9835D4" w:rsidRDefault="003422E2" w:rsidP="003422E2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Plazo de ejecución</w:t>
            </w:r>
            <w:r>
              <w:rPr>
                <w:rFonts w:ascii="Tahoma" w:eastAsia="Calibri" w:hAnsi="Tahoma"/>
                <w:sz w:val="20"/>
                <w:szCs w:val="20"/>
              </w:rPr>
              <w:t xml:space="preserve"> inicial:</w:t>
            </w:r>
          </w:p>
        </w:tc>
        <w:tc>
          <w:tcPr>
            <w:tcW w:w="6702" w:type="dxa"/>
            <w:vAlign w:val="center"/>
          </w:tcPr>
          <w:p w:rsidR="003422E2" w:rsidRDefault="003422E2" w:rsidP="003422E2">
            <w:pPr>
              <w:jc w:val="both"/>
              <w:rPr>
                <w:rFonts w:ascii="Tahoma" w:eastAsia="Calibri" w:hAnsi="Tahoma"/>
              </w:rPr>
            </w:pPr>
            <w:r>
              <w:rPr>
                <w:rFonts w:ascii="Tahoma" w:eastAsia="Calibri" w:hAnsi="Tahoma"/>
              </w:rPr>
              <w:t>XXXX (XX) DIAS/MESES CALENDARIO</w:t>
            </w:r>
          </w:p>
        </w:tc>
      </w:tr>
      <w:tr w:rsidR="003422E2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9835D4" w:rsidRDefault="003422E2" w:rsidP="003422E2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Fecha de suspensión:</w:t>
            </w:r>
          </w:p>
        </w:tc>
        <w:tc>
          <w:tcPr>
            <w:tcW w:w="6702" w:type="dxa"/>
            <w:vAlign w:val="center"/>
          </w:tcPr>
          <w:p w:rsidR="003422E2" w:rsidRDefault="003422E2" w:rsidP="003422E2">
            <w:pPr>
              <w:jc w:val="both"/>
              <w:rPr>
                <w:rFonts w:ascii="Tahoma" w:eastAsia="Calibri" w:hAnsi="Tahoma"/>
              </w:rPr>
            </w:pPr>
          </w:p>
        </w:tc>
      </w:tr>
      <w:tr w:rsidR="003422E2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9835D4" w:rsidRDefault="003422E2" w:rsidP="003422E2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Fecha de reinicio:</w:t>
            </w:r>
          </w:p>
        </w:tc>
        <w:tc>
          <w:tcPr>
            <w:tcW w:w="6702" w:type="dxa"/>
            <w:vAlign w:val="center"/>
          </w:tcPr>
          <w:p w:rsidR="003422E2" w:rsidRDefault="003422E2" w:rsidP="003422E2">
            <w:pPr>
              <w:jc w:val="both"/>
              <w:rPr>
                <w:rFonts w:ascii="Tahoma" w:eastAsia="Calibri" w:hAnsi="Tahoma"/>
              </w:rPr>
            </w:pPr>
          </w:p>
        </w:tc>
      </w:tr>
      <w:tr w:rsidR="00557584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9835D4" w:rsidRDefault="00557584" w:rsidP="003422E2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B23C91">
              <w:rPr>
                <w:rFonts w:ascii="Tahoma" w:eastAsia="Calibri" w:hAnsi="Tahoma"/>
                <w:sz w:val="20"/>
                <w:szCs w:val="20"/>
              </w:rPr>
              <w:t xml:space="preserve">Total días </w:t>
            </w:r>
            <w:r w:rsidR="00A97C2E" w:rsidRPr="00B23C91">
              <w:rPr>
                <w:rFonts w:ascii="Tahoma" w:eastAsia="Calibri" w:hAnsi="Tahoma"/>
                <w:sz w:val="20"/>
                <w:szCs w:val="20"/>
              </w:rPr>
              <w:t>tran</w:t>
            </w:r>
            <w:r w:rsidR="00B23C91" w:rsidRPr="00B23C91">
              <w:rPr>
                <w:rFonts w:ascii="Tahoma" w:eastAsia="Calibri" w:hAnsi="Tahoma"/>
                <w:sz w:val="20"/>
                <w:szCs w:val="20"/>
              </w:rPr>
              <w:t>s</w:t>
            </w:r>
            <w:r w:rsidR="00A97C2E" w:rsidRPr="00B23C91">
              <w:rPr>
                <w:rFonts w:ascii="Tahoma" w:eastAsia="Calibri" w:hAnsi="Tahoma"/>
                <w:sz w:val="20"/>
                <w:szCs w:val="20"/>
              </w:rPr>
              <w:t>curridos</w:t>
            </w:r>
            <w:r w:rsidRPr="00B23C91">
              <w:rPr>
                <w:rFonts w:ascii="Tahoma" w:eastAsia="Calibri" w:hAnsi="Tahoma"/>
                <w:color w:val="FF0000"/>
                <w:sz w:val="20"/>
                <w:szCs w:val="20"/>
              </w:rPr>
              <w:t xml:space="preserve"> </w:t>
            </w:r>
            <w:r w:rsidRPr="00B23C91">
              <w:rPr>
                <w:rFonts w:ascii="Tahoma" w:eastAsia="Calibri" w:hAnsi="Tahoma"/>
                <w:sz w:val="20"/>
                <w:szCs w:val="20"/>
              </w:rPr>
              <w:t xml:space="preserve">de suspensión </w:t>
            </w:r>
            <w:r w:rsidRPr="00A97C2E">
              <w:rPr>
                <w:rFonts w:ascii="Tahoma" w:eastAsia="Calibri" w:hAnsi="Tahoma"/>
                <w:sz w:val="20"/>
                <w:szCs w:val="20"/>
                <w:highlight w:val="green"/>
              </w:rPr>
              <w:t>(1,2,3 para cada caso):</w:t>
            </w:r>
          </w:p>
        </w:tc>
        <w:tc>
          <w:tcPr>
            <w:tcW w:w="6702" w:type="dxa"/>
            <w:vAlign w:val="center"/>
          </w:tcPr>
          <w:p w:rsidR="00557584" w:rsidRDefault="00557584" w:rsidP="003422E2">
            <w:pPr>
              <w:jc w:val="both"/>
              <w:rPr>
                <w:rFonts w:ascii="Tahoma" w:eastAsia="Calibri" w:hAnsi="Tahoma"/>
              </w:rPr>
            </w:pPr>
          </w:p>
        </w:tc>
      </w:tr>
      <w:tr w:rsidR="003422E2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9835D4" w:rsidRDefault="003422E2" w:rsidP="003422E2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>
              <w:rPr>
                <w:rFonts w:ascii="Tahoma" w:eastAsia="Calibri" w:hAnsi="Tahoma"/>
                <w:sz w:val="20"/>
                <w:szCs w:val="20"/>
              </w:rPr>
              <w:t>Fecha de Prorroga:</w:t>
            </w:r>
          </w:p>
        </w:tc>
        <w:tc>
          <w:tcPr>
            <w:tcW w:w="6702" w:type="dxa"/>
            <w:vAlign w:val="center"/>
          </w:tcPr>
          <w:p w:rsidR="003422E2" w:rsidRDefault="003422E2" w:rsidP="003422E2">
            <w:pPr>
              <w:jc w:val="both"/>
              <w:rPr>
                <w:rFonts w:ascii="Tahoma" w:eastAsia="Calibri" w:hAnsi="Tahoma"/>
              </w:rPr>
            </w:pPr>
          </w:p>
        </w:tc>
      </w:tr>
      <w:tr w:rsidR="00557584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9835D4" w:rsidRDefault="00557584" w:rsidP="00557584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 xml:space="preserve">Adición plazo </w:t>
            </w:r>
            <w:r>
              <w:rPr>
                <w:rFonts w:ascii="Tahoma" w:eastAsia="Calibri" w:hAnsi="Tahoma"/>
                <w:sz w:val="20"/>
                <w:szCs w:val="20"/>
              </w:rPr>
              <w:t>:</w:t>
            </w:r>
          </w:p>
        </w:tc>
        <w:tc>
          <w:tcPr>
            <w:tcW w:w="6702" w:type="dxa"/>
            <w:vAlign w:val="center"/>
          </w:tcPr>
          <w:p w:rsidR="00557584" w:rsidRDefault="00557584" w:rsidP="00557584">
            <w:pPr>
              <w:jc w:val="both"/>
              <w:rPr>
                <w:rFonts w:ascii="Tahoma" w:eastAsia="Calibri" w:hAnsi="Tahom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Del XX de XXXXX al XX de XXXXXX de 201X</w:t>
            </w:r>
          </w:p>
        </w:tc>
      </w:tr>
      <w:tr w:rsidR="00557584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9835D4" w:rsidRDefault="00557584" w:rsidP="00557584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Plazo de ejecución</w:t>
            </w:r>
            <w:r>
              <w:rPr>
                <w:rFonts w:ascii="Tahoma" w:eastAsia="Calibri" w:hAnsi="Tahoma"/>
                <w:sz w:val="20"/>
                <w:szCs w:val="20"/>
              </w:rPr>
              <w:t xml:space="preserve"> modificado:</w:t>
            </w:r>
          </w:p>
        </w:tc>
        <w:tc>
          <w:tcPr>
            <w:tcW w:w="6702" w:type="dxa"/>
            <w:vAlign w:val="center"/>
          </w:tcPr>
          <w:p w:rsidR="00557584" w:rsidRDefault="00557584" w:rsidP="00557584">
            <w:pPr>
              <w:jc w:val="both"/>
              <w:rPr>
                <w:rFonts w:ascii="Tahoma" w:eastAsia="Calibri" w:hAnsi="Tahoma"/>
              </w:rPr>
            </w:pPr>
            <w:r>
              <w:rPr>
                <w:rFonts w:ascii="Tahoma" w:eastAsia="Calibri" w:hAnsi="Tahoma"/>
              </w:rPr>
              <w:t>XXXX (XX) DIAS/MESES CALENDARIO</w:t>
            </w:r>
          </w:p>
        </w:tc>
      </w:tr>
      <w:tr w:rsidR="00557584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9835D4" w:rsidRDefault="00557584" w:rsidP="00557584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 xml:space="preserve">Fecha de </w:t>
            </w:r>
            <w:r>
              <w:rPr>
                <w:rFonts w:ascii="Tahoma" w:eastAsia="Calibri" w:hAnsi="Tahoma"/>
                <w:sz w:val="20"/>
                <w:szCs w:val="20"/>
              </w:rPr>
              <w:t>terminación actualizada</w:t>
            </w:r>
            <w:r w:rsidRPr="009835D4">
              <w:rPr>
                <w:rFonts w:ascii="Tahoma" w:eastAsia="Calibri" w:hAnsi="Tahoma"/>
                <w:sz w:val="20"/>
                <w:szCs w:val="20"/>
              </w:rPr>
              <w:t>:</w:t>
            </w:r>
          </w:p>
        </w:tc>
        <w:tc>
          <w:tcPr>
            <w:tcW w:w="6702" w:type="dxa"/>
            <w:vAlign w:val="center"/>
          </w:tcPr>
          <w:p w:rsidR="00557584" w:rsidRDefault="00557584" w:rsidP="00557584">
            <w:pPr>
              <w:jc w:val="both"/>
              <w:rPr>
                <w:rFonts w:ascii="Tahoma" w:eastAsia="Calibri" w:hAnsi="Tahoma"/>
              </w:rPr>
            </w:pPr>
          </w:p>
        </w:tc>
      </w:tr>
      <w:tr w:rsidR="00557584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9835D4" w:rsidRDefault="00557584" w:rsidP="00557584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>
              <w:rPr>
                <w:rFonts w:ascii="Tahoma" w:eastAsia="Calibri" w:hAnsi="Tahoma"/>
                <w:sz w:val="20"/>
                <w:szCs w:val="20"/>
              </w:rPr>
              <w:t>Fecha de Corte del Informe:</w:t>
            </w:r>
          </w:p>
        </w:tc>
        <w:tc>
          <w:tcPr>
            <w:tcW w:w="6702" w:type="dxa"/>
            <w:vAlign w:val="center"/>
          </w:tcPr>
          <w:p w:rsidR="00557584" w:rsidRDefault="00557584" w:rsidP="00557584">
            <w:pPr>
              <w:jc w:val="both"/>
              <w:rPr>
                <w:rFonts w:ascii="Tahoma" w:eastAsia="Calibri" w:hAnsi="Tahoma"/>
              </w:rPr>
            </w:pPr>
          </w:p>
        </w:tc>
      </w:tr>
      <w:tr w:rsidR="00557584" w:rsidTr="00DD12A4">
        <w:trPr>
          <w:trHeight w:val="306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9835D4" w:rsidRDefault="00557584" w:rsidP="00557584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>
              <w:rPr>
                <w:rFonts w:ascii="Tahoma" w:eastAsia="Calibri" w:hAnsi="Tahoma"/>
                <w:sz w:val="20"/>
                <w:szCs w:val="20"/>
              </w:rPr>
              <w:t>Días Transcurridos:</w:t>
            </w:r>
          </w:p>
        </w:tc>
        <w:tc>
          <w:tcPr>
            <w:tcW w:w="6702" w:type="dxa"/>
            <w:vAlign w:val="center"/>
          </w:tcPr>
          <w:p w:rsidR="00557584" w:rsidRDefault="00557584" w:rsidP="00557584">
            <w:pPr>
              <w:jc w:val="both"/>
              <w:rPr>
                <w:rFonts w:ascii="Tahoma" w:eastAsia="Calibri" w:hAnsi="Tahoma"/>
              </w:rPr>
            </w:pPr>
          </w:p>
        </w:tc>
      </w:tr>
      <w:tr w:rsidR="00B747CD" w:rsidTr="00DD12A4">
        <w:trPr>
          <w:trHeight w:val="184"/>
          <w:jc w:val="center"/>
        </w:trPr>
        <w:tc>
          <w:tcPr>
            <w:tcW w:w="9620" w:type="dxa"/>
            <w:gridSpan w:val="2"/>
            <w:shd w:val="clear" w:color="auto" w:fill="FFFFFF"/>
            <w:vAlign w:val="center"/>
          </w:tcPr>
          <w:p w:rsidR="00B747CD" w:rsidRDefault="00B747CD" w:rsidP="00B747CD">
            <w:pPr>
              <w:jc w:val="center"/>
              <w:rPr>
                <w:rFonts w:ascii="Tahoma" w:eastAsia="Calibri" w:hAnsi="Tahoma"/>
              </w:rPr>
            </w:pPr>
            <w:r>
              <w:rPr>
                <w:rFonts w:ascii="Tahoma" w:eastAsia="Calibri" w:hAnsi="Tahoma"/>
              </w:rPr>
              <w:t>INFORMACION FINANCIERA</w:t>
            </w:r>
          </w:p>
        </w:tc>
      </w:tr>
      <w:tr w:rsidR="00B747CD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B747CD" w:rsidRDefault="00B747CD" w:rsidP="00557584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>
              <w:rPr>
                <w:rFonts w:ascii="Tahoma" w:eastAsia="Calibri" w:hAnsi="Tahoma"/>
                <w:sz w:val="20"/>
                <w:szCs w:val="20"/>
              </w:rPr>
              <w:t>Acta parcial 1</w:t>
            </w:r>
          </w:p>
        </w:tc>
        <w:tc>
          <w:tcPr>
            <w:tcW w:w="6702" w:type="dxa"/>
            <w:vAlign w:val="center"/>
          </w:tcPr>
          <w:p w:rsidR="00B747CD" w:rsidRDefault="00B747CD" w:rsidP="00557584">
            <w:pPr>
              <w:jc w:val="both"/>
              <w:rPr>
                <w:rFonts w:ascii="Tahoma" w:eastAsia="Calibri" w:hAnsi="Tahoma"/>
              </w:rPr>
            </w:pPr>
            <w:r>
              <w:rPr>
                <w:rFonts w:ascii="Tahoma" w:eastAsia="Calibri" w:hAnsi="Tahoma"/>
              </w:rPr>
              <w:t>$</w:t>
            </w:r>
            <w:proofErr w:type="spellStart"/>
            <w:r>
              <w:rPr>
                <w:rFonts w:ascii="Tahoma" w:eastAsia="Calibri" w:hAnsi="Tahoma"/>
              </w:rPr>
              <w:t>xxxxxx.xx</w:t>
            </w:r>
            <w:proofErr w:type="spellEnd"/>
          </w:p>
        </w:tc>
      </w:tr>
      <w:tr w:rsidR="00B747CD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B747CD" w:rsidRDefault="00B4607F" w:rsidP="00B747CD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>
              <w:rPr>
                <w:rFonts w:ascii="Tahoma" w:eastAsia="Calibri" w:hAnsi="Tahoma"/>
                <w:sz w:val="20"/>
                <w:szCs w:val="20"/>
              </w:rPr>
              <w:t>Acta parcial 2</w:t>
            </w:r>
          </w:p>
        </w:tc>
        <w:tc>
          <w:tcPr>
            <w:tcW w:w="6702" w:type="dxa"/>
            <w:vAlign w:val="center"/>
          </w:tcPr>
          <w:p w:rsidR="00B747CD" w:rsidRDefault="00B747CD" w:rsidP="00B747CD">
            <w:pPr>
              <w:jc w:val="both"/>
              <w:rPr>
                <w:rFonts w:ascii="Tahoma" w:eastAsia="Calibri" w:hAnsi="Tahoma"/>
              </w:rPr>
            </w:pPr>
            <w:r>
              <w:rPr>
                <w:rFonts w:ascii="Tahoma" w:eastAsia="Calibri" w:hAnsi="Tahoma"/>
              </w:rPr>
              <w:t>$</w:t>
            </w:r>
            <w:proofErr w:type="spellStart"/>
            <w:r>
              <w:rPr>
                <w:rFonts w:ascii="Tahoma" w:eastAsia="Calibri" w:hAnsi="Tahoma"/>
              </w:rPr>
              <w:t>xxxxxx.xx</w:t>
            </w:r>
            <w:proofErr w:type="spellEnd"/>
          </w:p>
        </w:tc>
      </w:tr>
    </w:tbl>
    <w:p w:rsidR="00D5513D" w:rsidRDefault="00D5513D" w:rsidP="00D5513D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349DC" w:rsidRDefault="000349DC" w:rsidP="00D5513D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643527" w:rsidRDefault="00643527" w:rsidP="00643527">
      <w:pPr>
        <w:pStyle w:val="Prrafodelista"/>
        <w:numPr>
          <w:ilvl w:val="3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07818">
        <w:rPr>
          <w:rFonts w:ascii="Arial" w:hAnsi="Arial" w:cs="Arial"/>
          <w:sz w:val="24"/>
          <w:szCs w:val="24"/>
          <w:lang w:val="es-ES"/>
        </w:rPr>
        <w:t>GARANTIA UNICA (VIGENCIAS)</w:t>
      </w:r>
    </w:p>
    <w:p w:rsidR="00B23C91" w:rsidRPr="00B23C91" w:rsidRDefault="00B23C91" w:rsidP="00B23C91">
      <w:pPr>
        <w:pStyle w:val="Prrafodelista"/>
        <w:spacing w:after="0" w:line="240" w:lineRule="auto"/>
        <w:ind w:left="264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B23C91">
        <w:rPr>
          <w:rFonts w:ascii="Arial" w:hAnsi="Arial" w:cs="Arial"/>
          <w:b/>
          <w:sz w:val="24"/>
          <w:szCs w:val="24"/>
          <w:lang w:val="es-ES"/>
        </w:rPr>
        <w:t>(CUADRO EJEMPLO)</w:t>
      </w:r>
    </w:p>
    <w:tbl>
      <w:tblPr>
        <w:tblStyle w:val="GridTableLight"/>
        <w:tblW w:w="963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390"/>
        <w:gridCol w:w="1742"/>
        <w:gridCol w:w="887"/>
        <w:gridCol w:w="1032"/>
        <w:gridCol w:w="774"/>
        <w:gridCol w:w="1814"/>
      </w:tblGrid>
      <w:tr w:rsidR="00EC510B" w:rsidRPr="003F1424" w:rsidTr="00F62EB6">
        <w:trPr>
          <w:trHeight w:val="132"/>
        </w:trPr>
        <w:tc>
          <w:tcPr>
            <w:tcW w:w="9639" w:type="dxa"/>
            <w:gridSpan w:val="6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lang w:eastAsia="es-ES"/>
              </w:rPr>
              <w:t>CONDICIONES INICIALES</w:t>
            </w:r>
          </w:p>
        </w:tc>
      </w:tr>
      <w:tr w:rsidR="00EC510B" w:rsidRPr="003F1424" w:rsidTr="00F62EB6">
        <w:trPr>
          <w:trHeight w:val="245"/>
        </w:trPr>
        <w:tc>
          <w:tcPr>
            <w:tcW w:w="3390" w:type="dxa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GARANTIAS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NOMBRE DE ASEGURADORA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No POLIZA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FECHA INICIAL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FECHA FINAL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VALOR ASEGURADO</w:t>
            </w:r>
          </w:p>
        </w:tc>
      </w:tr>
      <w:tr w:rsidR="00EC510B" w:rsidRPr="003F1424" w:rsidTr="00F62EB6">
        <w:trPr>
          <w:trHeight w:val="137"/>
        </w:trPr>
        <w:tc>
          <w:tcPr>
            <w:tcW w:w="3390" w:type="dxa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CUMPLIMIENTO DE CONTRATO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EC510B" w:rsidRPr="003F1424" w:rsidTr="00F62EB6">
        <w:trPr>
          <w:trHeight w:val="187"/>
        </w:trPr>
        <w:tc>
          <w:tcPr>
            <w:tcW w:w="3390" w:type="dxa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PAGO DE SALARIOS PRESTACIONES SOCIALES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EC510B" w:rsidRPr="003F1424" w:rsidTr="00F62EB6">
        <w:trPr>
          <w:trHeight w:val="70"/>
        </w:trPr>
        <w:tc>
          <w:tcPr>
            <w:tcW w:w="3390" w:type="dxa"/>
            <w:noWrap/>
            <w:hideMark/>
          </w:tcPr>
          <w:p w:rsidR="00EC510B" w:rsidRPr="00CF2F23" w:rsidRDefault="00EC510B" w:rsidP="00F67086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CALIDAD DE</w:t>
            </w:r>
            <w:r w:rsidR="00541528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L SERVICIO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EC510B" w:rsidRPr="003F1424" w:rsidTr="00F62EB6">
        <w:trPr>
          <w:trHeight w:val="300"/>
        </w:trPr>
        <w:tc>
          <w:tcPr>
            <w:tcW w:w="9639" w:type="dxa"/>
            <w:gridSpan w:val="6"/>
            <w:noWrap/>
            <w:hideMark/>
          </w:tcPr>
          <w:p w:rsidR="00EC510B" w:rsidRPr="00CF2F23" w:rsidRDefault="00EC510B" w:rsidP="006978FC">
            <w:pPr>
              <w:rPr>
                <w:rFonts w:ascii="Calibri Light" w:eastAsia="Times New Roman" w:hAnsi="Calibri Light"/>
                <w:bCs/>
                <w:color w:val="2E74B5"/>
                <w:sz w:val="16"/>
                <w:szCs w:val="16"/>
                <w:lang w:eastAsia="es-ES"/>
              </w:rPr>
            </w:pPr>
          </w:p>
        </w:tc>
      </w:tr>
      <w:tr w:rsidR="00EC510B" w:rsidRPr="003F1424" w:rsidTr="00F62EB6">
        <w:trPr>
          <w:trHeight w:val="100"/>
        </w:trPr>
        <w:tc>
          <w:tcPr>
            <w:tcW w:w="9639" w:type="dxa"/>
            <w:gridSpan w:val="6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MODIFICACIONES REINICIO ADICIONES  (1-2)</w:t>
            </w:r>
          </w:p>
        </w:tc>
      </w:tr>
      <w:tr w:rsidR="00EC510B" w:rsidRPr="003F1424" w:rsidTr="00F62EB6">
        <w:trPr>
          <w:trHeight w:val="300"/>
        </w:trPr>
        <w:tc>
          <w:tcPr>
            <w:tcW w:w="3390" w:type="dxa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GARANTIAS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NOMBRE DE ASEGURADORA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No POLIZA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FECHA INICIAL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FECHA FINAL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VALOR ASEGURADO</w:t>
            </w:r>
          </w:p>
        </w:tc>
      </w:tr>
      <w:tr w:rsidR="00EC510B" w:rsidRPr="003F1424" w:rsidTr="00F62EB6">
        <w:trPr>
          <w:trHeight w:val="81"/>
        </w:trPr>
        <w:tc>
          <w:tcPr>
            <w:tcW w:w="3390" w:type="dxa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CUMPLIMIENTO DE CONTRATO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EC510B" w:rsidRPr="003F1424" w:rsidTr="00F62EB6">
        <w:trPr>
          <w:trHeight w:val="224"/>
        </w:trPr>
        <w:tc>
          <w:tcPr>
            <w:tcW w:w="3390" w:type="dxa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PAGO DE SALARIOS PRESTACIONES SOCIALES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EC510B" w:rsidRPr="003F1424" w:rsidTr="00F62EB6">
        <w:trPr>
          <w:trHeight w:val="136"/>
        </w:trPr>
        <w:tc>
          <w:tcPr>
            <w:tcW w:w="3390" w:type="dxa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CALIDAD D</w:t>
            </w:r>
            <w:r w:rsidR="00541528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EL SERVICIO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EC510B" w:rsidRPr="003F1424" w:rsidTr="00F62EB6">
        <w:trPr>
          <w:trHeight w:val="192"/>
        </w:trPr>
        <w:tc>
          <w:tcPr>
            <w:tcW w:w="9639" w:type="dxa"/>
            <w:gridSpan w:val="6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ACTA DE TERMINACION</w:t>
            </w:r>
          </w:p>
        </w:tc>
      </w:tr>
      <w:tr w:rsidR="00EC510B" w:rsidRPr="003F1424" w:rsidTr="00F62EB6">
        <w:trPr>
          <w:trHeight w:val="138"/>
        </w:trPr>
        <w:tc>
          <w:tcPr>
            <w:tcW w:w="3390" w:type="dxa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GARANTIAS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 xml:space="preserve">NOMBRE DE </w:t>
            </w: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lastRenderedPageBreak/>
              <w:t>ASEGURADORA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lastRenderedPageBreak/>
              <w:t xml:space="preserve">No </w:t>
            </w: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lastRenderedPageBreak/>
              <w:t>POLIZA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lastRenderedPageBreak/>
              <w:t xml:space="preserve">FECHA </w:t>
            </w: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lastRenderedPageBreak/>
              <w:t>INICIAL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lastRenderedPageBreak/>
              <w:t xml:space="preserve">FECHA </w:t>
            </w: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lastRenderedPageBreak/>
              <w:t>FINAL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lastRenderedPageBreak/>
              <w:t>VALOR ASEGURADO</w:t>
            </w:r>
          </w:p>
        </w:tc>
      </w:tr>
      <w:tr w:rsidR="00EC510B" w:rsidRPr="003F1424" w:rsidTr="00F62EB6">
        <w:trPr>
          <w:trHeight w:val="164"/>
        </w:trPr>
        <w:tc>
          <w:tcPr>
            <w:tcW w:w="3390" w:type="dxa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lastRenderedPageBreak/>
              <w:t>CUMPLIMIENTO DE CONTRATO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EC510B" w:rsidRPr="003F1424" w:rsidTr="00F62EB6">
        <w:trPr>
          <w:trHeight w:val="300"/>
        </w:trPr>
        <w:tc>
          <w:tcPr>
            <w:tcW w:w="3390" w:type="dxa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PAGO DE SALARIOS PRESTACIONES SOCIALES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EC510B" w:rsidRPr="003F1424" w:rsidTr="00F62EB6">
        <w:trPr>
          <w:trHeight w:val="107"/>
        </w:trPr>
        <w:tc>
          <w:tcPr>
            <w:tcW w:w="3390" w:type="dxa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CALIDAD DE</w:t>
            </w:r>
            <w:r w:rsidR="00541528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L SERVICIO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</w:tbl>
    <w:p w:rsidR="00B23C91" w:rsidRDefault="00B23C91" w:rsidP="00B23C91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/>
          <w:lang w:val="es-ES"/>
        </w:rPr>
      </w:pPr>
    </w:p>
    <w:p w:rsidR="000349DC" w:rsidRDefault="000349DC" w:rsidP="00B23C91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/>
          <w:lang w:val="es-ES"/>
        </w:rPr>
      </w:pPr>
    </w:p>
    <w:p w:rsidR="000349DC" w:rsidRDefault="007112A0" w:rsidP="007112A0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7112A0">
        <w:rPr>
          <w:rFonts w:ascii="Arial" w:hAnsi="Arial" w:cs="Arial"/>
          <w:b/>
          <w:lang w:val="es-ES"/>
        </w:rPr>
        <w:t>INFORME TECNICO</w:t>
      </w:r>
    </w:p>
    <w:p w:rsidR="007112A0" w:rsidRPr="00B23C91" w:rsidRDefault="007112A0" w:rsidP="007112A0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lang w:val="es-ES"/>
        </w:rPr>
      </w:pPr>
    </w:p>
    <w:p w:rsidR="00020AEA" w:rsidRPr="00020AEA" w:rsidRDefault="00643527" w:rsidP="00020AEA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707818">
        <w:rPr>
          <w:rFonts w:ascii="Arial" w:hAnsi="Arial" w:cs="Arial"/>
          <w:b/>
          <w:sz w:val="24"/>
          <w:szCs w:val="24"/>
          <w:lang w:val="es-ES"/>
        </w:rPr>
        <w:t>DESCRIPCION DEL  OBJETO (</w:t>
      </w:r>
      <w:r w:rsidRPr="00707818">
        <w:rPr>
          <w:rFonts w:ascii="Arial" w:hAnsi="Arial" w:cs="Arial"/>
          <w:sz w:val="24"/>
          <w:szCs w:val="24"/>
          <w:lang w:val="es-ES"/>
        </w:rPr>
        <w:t>Según estudios previos</w:t>
      </w:r>
      <w:r w:rsidRPr="00707818">
        <w:rPr>
          <w:rFonts w:ascii="Arial" w:hAnsi="Arial" w:cs="Arial"/>
          <w:b/>
          <w:sz w:val="24"/>
          <w:szCs w:val="24"/>
          <w:lang w:val="es-ES"/>
        </w:rPr>
        <w:t>)</w:t>
      </w:r>
    </w:p>
    <w:p w:rsidR="00020AEA" w:rsidRDefault="00020AEA" w:rsidP="00020AEA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643527" w:rsidRPr="000349DC" w:rsidRDefault="00643527" w:rsidP="000349DC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lang w:val="es-ES"/>
        </w:rPr>
      </w:pPr>
    </w:p>
    <w:p w:rsidR="009835D4" w:rsidRDefault="009835D4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751EFB" w:rsidRDefault="00140AB6" w:rsidP="00643527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DESCRIPCIÓN </w:t>
      </w:r>
      <w:r w:rsidR="00751EFB">
        <w:rPr>
          <w:rFonts w:ascii="Arial" w:hAnsi="Arial" w:cs="Arial"/>
          <w:b/>
          <w:sz w:val="24"/>
          <w:szCs w:val="24"/>
          <w:lang w:val="es-ES"/>
        </w:rPr>
        <w:t>DE LOS SERVICIOS PRESTADOS</w:t>
      </w:r>
    </w:p>
    <w:p w:rsidR="00751EFB" w:rsidRDefault="00751EFB" w:rsidP="00751EFB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643527" w:rsidRDefault="00140AB6" w:rsidP="00751EFB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1985"/>
        <w:gridCol w:w="2504"/>
        <w:gridCol w:w="2032"/>
      </w:tblGrid>
      <w:tr w:rsidR="001F659F" w:rsidTr="001F659F">
        <w:trPr>
          <w:trHeight w:val="555"/>
        </w:trPr>
        <w:tc>
          <w:tcPr>
            <w:tcW w:w="2977" w:type="dxa"/>
          </w:tcPr>
          <w:p w:rsidR="001F659F" w:rsidRPr="009835D4" w:rsidRDefault="001F659F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  <w:r>
              <w:rPr>
                <w:rFonts w:ascii="Tahoma" w:hAnsi="Tahoma"/>
                <w:b/>
                <w:sz w:val="22"/>
                <w:lang w:val="es-ES"/>
              </w:rPr>
              <w:t>ACTIVIDADES EN LA EJECUCIÓN DEL MES</w:t>
            </w:r>
          </w:p>
        </w:tc>
        <w:tc>
          <w:tcPr>
            <w:tcW w:w="1985" w:type="dxa"/>
          </w:tcPr>
          <w:p w:rsidR="001F659F" w:rsidRPr="009835D4" w:rsidRDefault="001F659F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  <w:r>
              <w:rPr>
                <w:rFonts w:ascii="Tahoma" w:hAnsi="Tahoma"/>
                <w:b/>
                <w:sz w:val="22"/>
                <w:lang w:val="es-ES"/>
              </w:rPr>
              <w:t xml:space="preserve">ACTIVIDAD PROGRAMA 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:rsidR="001F659F" w:rsidRPr="009835D4" w:rsidRDefault="001F659F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  <w:r>
              <w:rPr>
                <w:rFonts w:ascii="Tahoma" w:hAnsi="Tahoma"/>
                <w:b/>
                <w:sz w:val="22"/>
                <w:lang w:val="es-ES"/>
              </w:rPr>
              <w:t>ACTIVIDAD EJECUTADA</w:t>
            </w: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:rsidR="001F659F" w:rsidRPr="009835D4" w:rsidRDefault="001F659F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  <w:r>
              <w:rPr>
                <w:rFonts w:ascii="Tahoma" w:hAnsi="Tahoma"/>
                <w:b/>
                <w:sz w:val="22"/>
                <w:lang w:val="es-ES"/>
              </w:rPr>
              <w:t>EVIDENCIAS</w:t>
            </w:r>
          </w:p>
        </w:tc>
      </w:tr>
      <w:tr w:rsidR="001F659F" w:rsidTr="001F659F">
        <w:trPr>
          <w:trHeight w:val="957"/>
        </w:trPr>
        <w:tc>
          <w:tcPr>
            <w:tcW w:w="2977" w:type="dxa"/>
          </w:tcPr>
          <w:p w:rsidR="001F659F" w:rsidRPr="009835D4" w:rsidRDefault="001F659F" w:rsidP="001F659F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  <w:proofErr w:type="spellStart"/>
            <w:r>
              <w:rPr>
                <w:rFonts w:ascii="Tahoma" w:hAnsi="Tahoma"/>
                <w:b/>
                <w:sz w:val="22"/>
                <w:lang w:val="es-ES"/>
              </w:rPr>
              <w:t>Ejm</w:t>
            </w:r>
            <w:proofErr w:type="spellEnd"/>
            <w:r>
              <w:rPr>
                <w:rFonts w:ascii="Tahoma" w:hAnsi="Tahoma"/>
                <w:b/>
                <w:sz w:val="22"/>
                <w:lang w:val="es-ES"/>
              </w:rPr>
              <w:t>: citologías para los aprendices</w:t>
            </w:r>
          </w:p>
        </w:tc>
        <w:tc>
          <w:tcPr>
            <w:tcW w:w="1985" w:type="dxa"/>
          </w:tcPr>
          <w:p w:rsidR="001F659F" w:rsidRPr="009835D4" w:rsidRDefault="001F659F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  <w:r>
              <w:rPr>
                <w:rFonts w:ascii="Tahoma" w:hAnsi="Tahoma"/>
                <w:b/>
                <w:sz w:val="22"/>
                <w:lang w:val="es-ES"/>
              </w:rPr>
              <w:t>1000 citologías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</w:tcPr>
          <w:p w:rsidR="001F659F" w:rsidRPr="009835D4" w:rsidRDefault="001F659F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  <w:r>
              <w:rPr>
                <w:rFonts w:ascii="Tahoma" w:hAnsi="Tahoma"/>
                <w:b/>
                <w:sz w:val="22"/>
                <w:lang w:val="es-ES"/>
              </w:rPr>
              <w:t>850 citologías</w:t>
            </w:r>
          </w:p>
        </w:tc>
        <w:tc>
          <w:tcPr>
            <w:tcW w:w="2032" w:type="dxa"/>
            <w:tcBorders>
              <w:top w:val="single" w:sz="4" w:space="0" w:color="auto"/>
              <w:bottom w:val="single" w:sz="4" w:space="0" w:color="auto"/>
            </w:tcBorders>
          </w:tcPr>
          <w:p w:rsidR="001F659F" w:rsidRPr="009835D4" w:rsidRDefault="001F659F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  <w:r>
              <w:rPr>
                <w:rFonts w:ascii="Tahoma" w:hAnsi="Tahoma"/>
                <w:b/>
                <w:sz w:val="22"/>
                <w:lang w:val="es-ES"/>
              </w:rPr>
              <w:t>Listados de inscripción de interesados, registro fotográfico</w:t>
            </w:r>
            <w:r w:rsidR="005B4FA9">
              <w:rPr>
                <w:rFonts w:ascii="Tahoma" w:hAnsi="Tahoma"/>
                <w:b/>
                <w:sz w:val="22"/>
                <w:lang w:val="es-ES"/>
              </w:rPr>
              <w:t xml:space="preserve"> para el caso de algunas actividades que como las actividades logísticas y culturales para las que no se tienen listado de asistencia</w:t>
            </w:r>
            <w:r>
              <w:rPr>
                <w:rFonts w:ascii="Tahoma" w:hAnsi="Tahoma"/>
                <w:b/>
                <w:sz w:val="22"/>
                <w:lang w:val="es-ES"/>
              </w:rPr>
              <w:t xml:space="preserve"> </w:t>
            </w:r>
          </w:p>
        </w:tc>
      </w:tr>
      <w:tr w:rsidR="001F659F" w:rsidTr="001F659F">
        <w:trPr>
          <w:trHeight w:val="1350"/>
        </w:trPr>
        <w:tc>
          <w:tcPr>
            <w:tcW w:w="2977" w:type="dxa"/>
          </w:tcPr>
          <w:p w:rsidR="001F659F" w:rsidRPr="009835D4" w:rsidRDefault="001F659F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</w:p>
        </w:tc>
        <w:tc>
          <w:tcPr>
            <w:tcW w:w="1985" w:type="dxa"/>
          </w:tcPr>
          <w:p w:rsidR="001F659F" w:rsidRPr="009835D4" w:rsidRDefault="001F659F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</w:tcPr>
          <w:p w:rsidR="001F659F" w:rsidRPr="009835D4" w:rsidRDefault="001F659F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</w:p>
        </w:tc>
        <w:tc>
          <w:tcPr>
            <w:tcW w:w="2032" w:type="dxa"/>
            <w:tcBorders>
              <w:top w:val="single" w:sz="4" w:space="0" w:color="auto"/>
              <w:bottom w:val="single" w:sz="4" w:space="0" w:color="auto"/>
            </w:tcBorders>
          </w:tcPr>
          <w:p w:rsidR="001F659F" w:rsidRPr="009835D4" w:rsidRDefault="001F659F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</w:p>
        </w:tc>
      </w:tr>
      <w:tr w:rsidR="001F659F" w:rsidTr="001F659F">
        <w:trPr>
          <w:trHeight w:val="2263"/>
        </w:trPr>
        <w:tc>
          <w:tcPr>
            <w:tcW w:w="2977" w:type="dxa"/>
          </w:tcPr>
          <w:p w:rsidR="001F659F" w:rsidRPr="009835D4" w:rsidRDefault="001F659F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</w:p>
        </w:tc>
        <w:tc>
          <w:tcPr>
            <w:tcW w:w="1985" w:type="dxa"/>
          </w:tcPr>
          <w:p w:rsidR="001F659F" w:rsidRPr="009835D4" w:rsidRDefault="001F659F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</w:p>
        </w:tc>
        <w:tc>
          <w:tcPr>
            <w:tcW w:w="2504" w:type="dxa"/>
            <w:tcBorders>
              <w:top w:val="single" w:sz="4" w:space="0" w:color="auto"/>
            </w:tcBorders>
          </w:tcPr>
          <w:p w:rsidR="001F659F" w:rsidRPr="009835D4" w:rsidRDefault="001F659F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:rsidR="001F659F" w:rsidRPr="009835D4" w:rsidRDefault="001F659F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</w:p>
        </w:tc>
      </w:tr>
    </w:tbl>
    <w:p w:rsidR="00395BF2" w:rsidRPr="00C136A2" w:rsidRDefault="00395BF2" w:rsidP="00C136A2">
      <w:pPr>
        <w:jc w:val="both"/>
        <w:rPr>
          <w:rFonts w:ascii="Arial" w:hAnsi="Arial" w:cs="Arial"/>
          <w:b/>
          <w:lang w:val="es-ES"/>
        </w:rPr>
      </w:pPr>
    </w:p>
    <w:p w:rsidR="0072166B" w:rsidRPr="00785C34" w:rsidRDefault="0072166B" w:rsidP="0072166B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643527" w:rsidRDefault="00643527" w:rsidP="00643527">
      <w:pPr>
        <w:jc w:val="both"/>
        <w:rPr>
          <w:rFonts w:ascii="Arial" w:hAnsi="Arial" w:cs="Arial"/>
          <w:lang w:val="es-ES"/>
        </w:rPr>
      </w:pPr>
    </w:p>
    <w:p w:rsidR="00643527" w:rsidRDefault="00643527" w:rsidP="000D6200">
      <w:pPr>
        <w:pStyle w:val="Prrafodelista"/>
        <w:numPr>
          <w:ilvl w:val="2"/>
          <w:numId w:val="1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85C34">
        <w:rPr>
          <w:rFonts w:ascii="Arial" w:hAnsi="Arial" w:cs="Arial"/>
          <w:b/>
          <w:sz w:val="24"/>
          <w:szCs w:val="24"/>
          <w:lang w:val="es-ES"/>
        </w:rPr>
        <w:t>DOCUMENTACION DEL CONTRATO</w:t>
      </w:r>
    </w:p>
    <w:p w:rsidR="000D6200" w:rsidRDefault="000D6200" w:rsidP="000D6200">
      <w:pPr>
        <w:pStyle w:val="Prrafodelista"/>
        <w:spacing w:after="0" w:line="240" w:lineRule="auto"/>
        <w:ind w:left="1788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C7155F" w:rsidRPr="00785C34" w:rsidRDefault="00C7155F" w:rsidP="000D6200">
      <w:pPr>
        <w:pStyle w:val="Prrafodelista"/>
        <w:spacing w:after="0" w:line="240" w:lineRule="auto"/>
        <w:ind w:left="1788"/>
        <w:jc w:val="both"/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W w:w="8647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2552"/>
        <w:gridCol w:w="992"/>
        <w:gridCol w:w="4536"/>
      </w:tblGrid>
      <w:tr w:rsidR="0044508E" w:rsidRPr="00A87BBA" w:rsidTr="00626813">
        <w:trPr>
          <w:trHeight w:val="255"/>
        </w:trPr>
        <w:tc>
          <w:tcPr>
            <w:tcW w:w="8647" w:type="dxa"/>
            <w:gridSpan w:val="4"/>
            <w:shd w:val="clear" w:color="auto" w:fill="auto"/>
            <w:vAlign w:val="center"/>
            <w:hideMark/>
          </w:tcPr>
          <w:p w:rsidR="0044508E" w:rsidRPr="00A87BBA" w:rsidRDefault="0044508E" w:rsidP="000D6200">
            <w:pPr>
              <w:numPr>
                <w:ilvl w:val="0"/>
                <w:numId w:val="16"/>
              </w:numPr>
              <w:jc w:val="center"/>
              <w:rPr>
                <w:rFonts w:cs="Arial"/>
                <w:b/>
                <w:highlight w:val="yellow"/>
                <w:lang w:val="es-MX" w:eastAsia="es-MX"/>
              </w:rPr>
            </w:pPr>
            <w:r>
              <w:rPr>
                <w:rFonts w:cs="Arial"/>
                <w:b/>
                <w:lang w:val="es-MX" w:eastAsia="es-MX"/>
              </w:rPr>
              <w:t>RELACION DE ACTAS</w:t>
            </w:r>
          </w:p>
        </w:tc>
      </w:tr>
      <w:tr w:rsidR="0044508E" w:rsidRPr="00E907E0" w:rsidTr="00626813">
        <w:trPr>
          <w:trHeight w:val="488"/>
        </w:trPr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44508E" w:rsidRPr="00E907E0" w:rsidRDefault="0044508E" w:rsidP="00626813">
            <w:pPr>
              <w:rPr>
                <w:rFonts w:cs="Arial"/>
                <w:sz w:val="20"/>
                <w:szCs w:val="20"/>
                <w:lang w:val="es-MX" w:eastAsia="es-MX"/>
              </w:rPr>
            </w:pPr>
            <w:r>
              <w:rPr>
                <w:rFonts w:cs="Arial"/>
                <w:sz w:val="20"/>
                <w:szCs w:val="20"/>
                <w:lang w:val="es-MX" w:eastAsia="es-MX"/>
              </w:rPr>
              <w:t>1</w:t>
            </w:r>
          </w:p>
        </w:tc>
        <w:tc>
          <w:tcPr>
            <w:tcW w:w="2552" w:type="dxa"/>
            <w:vMerge w:val="restart"/>
            <w:shd w:val="clear" w:color="000000" w:fill="FFFFFF"/>
            <w:vAlign w:val="center"/>
            <w:hideMark/>
          </w:tcPr>
          <w:p w:rsidR="0044508E" w:rsidRPr="00E907E0" w:rsidRDefault="0044508E" w:rsidP="00626813">
            <w:pPr>
              <w:jc w:val="center"/>
              <w:rPr>
                <w:rFonts w:cs="Arial"/>
                <w:sz w:val="20"/>
                <w:szCs w:val="20"/>
                <w:lang w:val="es-MX" w:eastAsia="es-MX"/>
              </w:rPr>
            </w:pPr>
            <w:r>
              <w:rPr>
                <w:rFonts w:cs="Arial"/>
                <w:sz w:val="20"/>
                <w:szCs w:val="20"/>
                <w:lang w:val="es-MX" w:eastAsia="es-MX"/>
              </w:rPr>
              <w:t>TIPO DE ACTA</w:t>
            </w:r>
          </w:p>
        </w:tc>
        <w:tc>
          <w:tcPr>
            <w:tcW w:w="992" w:type="dxa"/>
            <w:vMerge w:val="restart"/>
            <w:shd w:val="clear" w:color="000000" w:fill="FFFFFF"/>
            <w:vAlign w:val="center"/>
            <w:hideMark/>
          </w:tcPr>
          <w:p w:rsidR="0044508E" w:rsidRPr="00E907E0" w:rsidRDefault="0044508E" w:rsidP="00626813">
            <w:pPr>
              <w:rPr>
                <w:rFonts w:cs="Arial"/>
                <w:sz w:val="20"/>
                <w:szCs w:val="20"/>
                <w:lang w:val="es-MX" w:eastAsia="es-MX"/>
              </w:rPr>
            </w:pPr>
            <w:r>
              <w:rPr>
                <w:rFonts w:cs="Arial"/>
                <w:sz w:val="20"/>
                <w:szCs w:val="20"/>
                <w:lang w:val="es-MX" w:eastAsia="es-MX"/>
              </w:rPr>
              <w:t>FECHA</w:t>
            </w:r>
          </w:p>
        </w:tc>
        <w:tc>
          <w:tcPr>
            <w:tcW w:w="4536" w:type="dxa"/>
            <w:vMerge w:val="restart"/>
            <w:shd w:val="clear" w:color="000000" w:fill="FFFFFF"/>
            <w:vAlign w:val="center"/>
            <w:hideMark/>
          </w:tcPr>
          <w:p w:rsidR="0044508E" w:rsidRPr="00E907E0" w:rsidRDefault="0044508E" w:rsidP="00626813">
            <w:pPr>
              <w:jc w:val="center"/>
              <w:rPr>
                <w:rFonts w:cs="Arial"/>
                <w:sz w:val="20"/>
                <w:szCs w:val="20"/>
                <w:lang w:val="es-MX" w:eastAsia="es-MX"/>
              </w:rPr>
            </w:pPr>
            <w:r>
              <w:rPr>
                <w:rFonts w:cs="Arial"/>
                <w:sz w:val="20"/>
                <w:szCs w:val="20"/>
                <w:lang w:val="es-MX" w:eastAsia="es-MX"/>
              </w:rPr>
              <w:t>DESCRIPCION</w:t>
            </w:r>
          </w:p>
        </w:tc>
      </w:tr>
      <w:tr w:rsidR="0044508E" w:rsidRPr="00E907E0" w:rsidTr="00626813">
        <w:trPr>
          <w:trHeight w:val="488"/>
        </w:trPr>
        <w:tc>
          <w:tcPr>
            <w:tcW w:w="567" w:type="dxa"/>
            <w:vMerge/>
            <w:vAlign w:val="center"/>
            <w:hideMark/>
          </w:tcPr>
          <w:p w:rsidR="0044508E" w:rsidRPr="00E907E0" w:rsidRDefault="0044508E" w:rsidP="00626813">
            <w:pPr>
              <w:rPr>
                <w:rFonts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44508E" w:rsidRPr="00E907E0" w:rsidRDefault="0044508E" w:rsidP="00626813">
            <w:pPr>
              <w:rPr>
                <w:rFonts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44508E" w:rsidRPr="00E907E0" w:rsidRDefault="0044508E" w:rsidP="00626813">
            <w:pPr>
              <w:rPr>
                <w:rFonts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4536" w:type="dxa"/>
            <w:vMerge/>
            <w:vAlign w:val="center"/>
            <w:hideMark/>
          </w:tcPr>
          <w:p w:rsidR="0044508E" w:rsidRPr="00E907E0" w:rsidRDefault="0044508E" w:rsidP="00626813">
            <w:pPr>
              <w:rPr>
                <w:rFonts w:cs="Arial"/>
                <w:sz w:val="20"/>
                <w:szCs w:val="20"/>
                <w:lang w:val="es-MX" w:eastAsia="es-MX"/>
              </w:rPr>
            </w:pPr>
          </w:p>
        </w:tc>
      </w:tr>
      <w:tr w:rsidR="0044508E" w:rsidRPr="00E907E0" w:rsidTr="00626813">
        <w:trPr>
          <w:trHeight w:val="234"/>
        </w:trPr>
        <w:tc>
          <w:tcPr>
            <w:tcW w:w="567" w:type="dxa"/>
            <w:vMerge/>
            <w:vAlign w:val="center"/>
            <w:hideMark/>
          </w:tcPr>
          <w:p w:rsidR="0044508E" w:rsidRPr="00E907E0" w:rsidRDefault="0044508E" w:rsidP="00626813">
            <w:pPr>
              <w:rPr>
                <w:rFonts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44508E" w:rsidRPr="00E907E0" w:rsidRDefault="0044508E" w:rsidP="00626813">
            <w:pPr>
              <w:rPr>
                <w:rFonts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44508E" w:rsidRPr="00E907E0" w:rsidRDefault="0044508E" w:rsidP="00626813">
            <w:pPr>
              <w:rPr>
                <w:rFonts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4536" w:type="dxa"/>
            <w:vMerge/>
            <w:vAlign w:val="center"/>
            <w:hideMark/>
          </w:tcPr>
          <w:p w:rsidR="0044508E" w:rsidRPr="00E907E0" w:rsidRDefault="0044508E" w:rsidP="00626813">
            <w:pPr>
              <w:rPr>
                <w:rFonts w:cs="Arial"/>
                <w:sz w:val="20"/>
                <w:szCs w:val="20"/>
                <w:lang w:val="es-MX" w:eastAsia="es-MX"/>
              </w:rPr>
            </w:pPr>
          </w:p>
        </w:tc>
      </w:tr>
      <w:tr w:rsidR="0044508E" w:rsidRPr="00E907E0" w:rsidTr="00626813">
        <w:trPr>
          <w:trHeight w:val="488"/>
        </w:trPr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44508E" w:rsidRPr="00E907E0" w:rsidRDefault="0044508E" w:rsidP="00626813">
            <w:pPr>
              <w:rPr>
                <w:rFonts w:cs="Arial"/>
                <w:sz w:val="20"/>
                <w:szCs w:val="20"/>
                <w:lang w:val="es-MX" w:eastAsia="es-MX"/>
              </w:rPr>
            </w:pPr>
            <w:r>
              <w:rPr>
                <w:rFonts w:cs="Arial"/>
                <w:sz w:val="20"/>
                <w:szCs w:val="20"/>
                <w:lang w:val="es-MX" w:eastAsia="es-MX"/>
              </w:rPr>
              <w:t>S</w:t>
            </w:r>
          </w:p>
        </w:tc>
        <w:tc>
          <w:tcPr>
            <w:tcW w:w="2552" w:type="dxa"/>
            <w:vMerge w:val="restart"/>
            <w:shd w:val="clear" w:color="000000" w:fill="FFFFFF"/>
            <w:vAlign w:val="center"/>
            <w:hideMark/>
          </w:tcPr>
          <w:p w:rsidR="0044508E" w:rsidRPr="00E907E0" w:rsidRDefault="0044508E" w:rsidP="00626813">
            <w:pPr>
              <w:jc w:val="center"/>
              <w:rPr>
                <w:rFonts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992" w:type="dxa"/>
            <w:vMerge w:val="restart"/>
            <w:shd w:val="clear" w:color="000000" w:fill="FFFFFF"/>
            <w:vAlign w:val="center"/>
            <w:hideMark/>
          </w:tcPr>
          <w:p w:rsidR="0044508E" w:rsidRPr="00E907E0" w:rsidRDefault="0044508E" w:rsidP="00626813">
            <w:pPr>
              <w:rPr>
                <w:rFonts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4536" w:type="dxa"/>
            <w:vMerge w:val="restart"/>
            <w:shd w:val="clear" w:color="000000" w:fill="FFFFFF"/>
            <w:vAlign w:val="center"/>
            <w:hideMark/>
          </w:tcPr>
          <w:p w:rsidR="0044508E" w:rsidRPr="00E907E0" w:rsidRDefault="0044508E" w:rsidP="00626813">
            <w:pPr>
              <w:jc w:val="center"/>
              <w:rPr>
                <w:rFonts w:cs="Arial"/>
                <w:bCs/>
                <w:sz w:val="20"/>
                <w:szCs w:val="20"/>
                <w:lang w:val="es-MX" w:eastAsia="es-MX"/>
              </w:rPr>
            </w:pPr>
          </w:p>
        </w:tc>
      </w:tr>
      <w:tr w:rsidR="0044508E" w:rsidRPr="00E907E0" w:rsidTr="00626813">
        <w:trPr>
          <w:trHeight w:val="234"/>
        </w:trPr>
        <w:tc>
          <w:tcPr>
            <w:tcW w:w="567" w:type="dxa"/>
            <w:vMerge/>
            <w:vAlign w:val="center"/>
            <w:hideMark/>
          </w:tcPr>
          <w:p w:rsidR="0044508E" w:rsidRPr="00E907E0" w:rsidRDefault="0044508E" w:rsidP="00626813">
            <w:pPr>
              <w:rPr>
                <w:rFonts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44508E" w:rsidRPr="00E907E0" w:rsidRDefault="0044508E" w:rsidP="00626813">
            <w:pPr>
              <w:rPr>
                <w:rFonts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44508E" w:rsidRPr="00E907E0" w:rsidRDefault="0044508E" w:rsidP="00626813">
            <w:pPr>
              <w:rPr>
                <w:rFonts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4536" w:type="dxa"/>
            <w:vMerge/>
            <w:vAlign w:val="center"/>
            <w:hideMark/>
          </w:tcPr>
          <w:p w:rsidR="0044508E" w:rsidRPr="00E907E0" w:rsidRDefault="0044508E" w:rsidP="00626813">
            <w:pPr>
              <w:rPr>
                <w:rFonts w:cs="Arial"/>
                <w:bCs/>
                <w:sz w:val="20"/>
                <w:szCs w:val="20"/>
                <w:lang w:val="es-MX" w:eastAsia="es-MX"/>
              </w:rPr>
            </w:pPr>
          </w:p>
        </w:tc>
      </w:tr>
      <w:tr w:rsidR="0044508E" w:rsidRPr="00E907E0" w:rsidTr="00626813">
        <w:trPr>
          <w:trHeight w:val="234"/>
        </w:trPr>
        <w:tc>
          <w:tcPr>
            <w:tcW w:w="567" w:type="dxa"/>
            <w:vMerge/>
            <w:vAlign w:val="center"/>
            <w:hideMark/>
          </w:tcPr>
          <w:p w:rsidR="0044508E" w:rsidRPr="00E907E0" w:rsidRDefault="0044508E" w:rsidP="00626813">
            <w:pPr>
              <w:rPr>
                <w:rFonts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44508E" w:rsidRPr="00E907E0" w:rsidRDefault="0044508E" w:rsidP="00626813">
            <w:pPr>
              <w:rPr>
                <w:rFonts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44508E" w:rsidRPr="00E907E0" w:rsidRDefault="0044508E" w:rsidP="00626813">
            <w:pPr>
              <w:rPr>
                <w:rFonts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4536" w:type="dxa"/>
            <w:vMerge/>
            <w:vAlign w:val="center"/>
            <w:hideMark/>
          </w:tcPr>
          <w:p w:rsidR="0044508E" w:rsidRPr="00E907E0" w:rsidRDefault="0044508E" w:rsidP="00626813">
            <w:pPr>
              <w:rPr>
                <w:rFonts w:cs="Arial"/>
                <w:bCs/>
                <w:sz w:val="20"/>
                <w:szCs w:val="20"/>
                <w:lang w:val="es-MX" w:eastAsia="es-MX"/>
              </w:rPr>
            </w:pPr>
          </w:p>
        </w:tc>
      </w:tr>
    </w:tbl>
    <w:p w:rsidR="0044508E" w:rsidRDefault="0044508E" w:rsidP="00643527">
      <w:pPr>
        <w:ind w:left="360"/>
        <w:jc w:val="both"/>
        <w:rPr>
          <w:rFonts w:ascii="Arial" w:hAnsi="Arial" w:cs="Arial"/>
          <w:b/>
          <w:lang w:val="es-ES"/>
        </w:rPr>
      </w:pPr>
    </w:p>
    <w:p w:rsidR="009835D4" w:rsidRDefault="009835D4" w:rsidP="00643527">
      <w:pPr>
        <w:ind w:left="360"/>
        <w:jc w:val="both"/>
        <w:rPr>
          <w:rFonts w:ascii="Arial" w:hAnsi="Arial" w:cs="Arial"/>
          <w:lang w:val="es-ES"/>
        </w:rPr>
      </w:pPr>
    </w:p>
    <w:p w:rsidR="00643527" w:rsidRPr="00785C34" w:rsidRDefault="00643527" w:rsidP="000D6200">
      <w:pPr>
        <w:pStyle w:val="Prrafodelista"/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85C34">
        <w:rPr>
          <w:rFonts w:ascii="Arial" w:hAnsi="Arial" w:cs="Arial"/>
          <w:b/>
          <w:sz w:val="24"/>
          <w:szCs w:val="24"/>
          <w:u w:val="single"/>
          <w:lang w:val="es-ES"/>
        </w:rPr>
        <w:t>INFORME FINANCIERO</w:t>
      </w:r>
    </w:p>
    <w:p w:rsidR="00643527" w:rsidRPr="00785C34" w:rsidRDefault="00643527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4807A9" w:rsidRDefault="004807A9" w:rsidP="00643527">
      <w:pPr>
        <w:jc w:val="both"/>
        <w:rPr>
          <w:rFonts w:ascii="Arial" w:hAnsi="Arial" w:cs="Arial"/>
          <w:b/>
          <w:lang w:val="es-ES"/>
        </w:rPr>
      </w:pPr>
    </w:p>
    <w:p w:rsidR="00020AEA" w:rsidRPr="00707818" w:rsidRDefault="00020AEA" w:rsidP="000D6200">
      <w:pPr>
        <w:pStyle w:val="Prrafodelista"/>
        <w:numPr>
          <w:ilvl w:val="2"/>
          <w:numId w:val="1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CUADRO DE CONTROL FINANCIERO</w:t>
      </w:r>
    </w:p>
    <w:p w:rsidR="00020AEA" w:rsidRDefault="00020AEA" w:rsidP="00020AEA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020AEA" w:rsidRDefault="00020AEA" w:rsidP="00020AEA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8A152F" w:rsidRDefault="008A152F" w:rsidP="00020AEA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13B92" w:rsidRDefault="00B13B92" w:rsidP="00B13B92">
      <w:pPr>
        <w:pStyle w:val="Prrafodelista"/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B13B92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CUMPLIMIENTO FRENTE A LA OBLIGACIÓN A LA SEGURIDAD SOCIAL:   </w:t>
      </w:r>
    </w:p>
    <w:p w:rsidR="00B13B92" w:rsidRDefault="00B13B92" w:rsidP="00B13B92">
      <w:pPr>
        <w:pStyle w:val="Prrafodelista"/>
        <w:spacing w:after="0" w:line="240" w:lineRule="auto"/>
        <w:ind w:left="1458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B13B92" w:rsidRDefault="00B13B92" w:rsidP="00B13B92">
      <w:pPr>
        <w:pStyle w:val="Prrafodelista"/>
        <w:spacing w:after="0" w:line="240" w:lineRule="auto"/>
        <w:ind w:left="1458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B13B92" w:rsidRDefault="00B13B92" w:rsidP="00B13B92">
      <w:pPr>
        <w:pStyle w:val="Prrafodelista"/>
        <w:spacing w:after="0" w:line="240" w:lineRule="auto"/>
        <w:ind w:left="1458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643527" w:rsidRPr="00854C59" w:rsidRDefault="00643527" w:rsidP="000D6200">
      <w:pPr>
        <w:pStyle w:val="Prrafodelista"/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sz w:val="24"/>
          <w:szCs w:val="24"/>
          <w:u w:val="single"/>
          <w:lang w:val="es-ES"/>
        </w:rPr>
        <w:t>INFORME LEGAL</w:t>
      </w:r>
    </w:p>
    <w:p w:rsidR="00643527" w:rsidRDefault="00643527" w:rsidP="00643527">
      <w:pPr>
        <w:jc w:val="both"/>
        <w:rPr>
          <w:rFonts w:ascii="Arial" w:hAnsi="Arial" w:cs="Arial"/>
          <w:b/>
          <w:u w:val="single"/>
          <w:lang w:val="es-ES"/>
        </w:rPr>
      </w:pPr>
    </w:p>
    <w:p w:rsidR="00643527" w:rsidRPr="008D5D45" w:rsidRDefault="00643527" w:rsidP="000D6200">
      <w:pPr>
        <w:pStyle w:val="Prrafodelista"/>
        <w:numPr>
          <w:ilvl w:val="2"/>
          <w:numId w:val="1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D5D45">
        <w:rPr>
          <w:rFonts w:ascii="Arial" w:hAnsi="Arial" w:cs="Arial"/>
          <w:b/>
          <w:sz w:val="24"/>
          <w:szCs w:val="24"/>
          <w:lang w:val="es-ES"/>
        </w:rPr>
        <w:t>DESCRIPCION DEL CUMPLIMIENTO DEL CONTRATISTA DEL OBJETO Y SUS OBLIGACIONES</w:t>
      </w:r>
    </w:p>
    <w:p w:rsidR="00643527" w:rsidRDefault="00643527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sz w:val="24"/>
          <w:szCs w:val="24"/>
          <w:lang w:val="es-ES"/>
        </w:rPr>
      </w:pPr>
    </w:p>
    <w:p w:rsidR="00FB1B60" w:rsidRDefault="00BF6799" w:rsidP="00BF6799">
      <w:pPr>
        <w:pStyle w:val="Prrafodelista"/>
        <w:spacing w:after="0" w:line="240" w:lineRule="auto"/>
        <w:ind w:left="75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contratista ha cumplido con las obligaciones del presente contrato, sin dar lugar al inicio de procesos sancionatorios por multas, imposición de la Cláusula Penal Pecuniaria o declaratoria de caducidad. </w:t>
      </w:r>
    </w:p>
    <w:p w:rsidR="00E90DE9" w:rsidRDefault="00E90DE9" w:rsidP="00BF6799">
      <w:pPr>
        <w:pStyle w:val="Prrafodelista"/>
        <w:spacing w:after="0" w:line="240" w:lineRule="auto"/>
        <w:ind w:left="750"/>
        <w:jc w:val="both"/>
        <w:rPr>
          <w:rFonts w:ascii="Arial" w:hAnsi="Arial" w:cs="Arial"/>
          <w:sz w:val="24"/>
          <w:szCs w:val="24"/>
          <w:lang w:val="es-ES"/>
        </w:rPr>
      </w:pPr>
    </w:p>
    <w:p w:rsidR="00E90DE9" w:rsidRDefault="00E90DE9" w:rsidP="00BF6799">
      <w:pPr>
        <w:pStyle w:val="Prrafodelista"/>
        <w:spacing w:after="0" w:line="240" w:lineRule="auto"/>
        <w:ind w:left="750"/>
        <w:jc w:val="both"/>
        <w:rPr>
          <w:rFonts w:ascii="Arial" w:hAnsi="Arial" w:cs="Arial"/>
          <w:sz w:val="24"/>
          <w:szCs w:val="24"/>
          <w:lang w:val="es-ES"/>
        </w:rPr>
      </w:pPr>
    </w:p>
    <w:p w:rsidR="00E90DE9" w:rsidRPr="00E90DE9" w:rsidRDefault="00E90DE9" w:rsidP="00BF6799">
      <w:pPr>
        <w:pStyle w:val="Prrafodelista"/>
        <w:spacing w:after="0" w:line="240" w:lineRule="auto"/>
        <w:ind w:left="750"/>
        <w:jc w:val="both"/>
        <w:rPr>
          <w:rFonts w:ascii="Arial" w:hAnsi="Arial" w:cs="Arial"/>
          <w:sz w:val="24"/>
          <w:szCs w:val="24"/>
        </w:rPr>
      </w:pPr>
    </w:p>
    <w:p w:rsidR="008A152F" w:rsidRPr="008A152F" w:rsidRDefault="00BF6799" w:rsidP="008A152F">
      <w:pPr>
        <w:pStyle w:val="Prrafodelista"/>
        <w:numPr>
          <w:ilvl w:val="2"/>
          <w:numId w:val="16"/>
        </w:numPr>
        <w:jc w:val="both"/>
        <w:rPr>
          <w:rFonts w:ascii="Arial Narrow" w:hAnsi="Arial Narrow" w:cs="Arial"/>
          <w:b/>
          <w:lang w:val="es-ES"/>
        </w:rPr>
      </w:pPr>
      <w:bookmarkStart w:id="0" w:name="_GoBack"/>
      <w:bookmarkEnd w:id="0"/>
      <w:r w:rsidRPr="008A152F">
        <w:rPr>
          <w:rFonts w:ascii="Arial" w:hAnsi="Arial" w:cs="Arial"/>
          <w:sz w:val="24"/>
          <w:szCs w:val="24"/>
          <w:lang w:val="es-ES"/>
        </w:rPr>
        <w:t xml:space="preserve"> </w:t>
      </w:r>
      <w:r w:rsidR="008A152F" w:rsidRPr="008A152F">
        <w:rPr>
          <w:rFonts w:ascii="Arial Narrow" w:hAnsi="Arial Narrow" w:cs="Arial"/>
          <w:b/>
          <w:lang w:val="es-ES"/>
        </w:rPr>
        <w:t>¿EXISTE ACUERDOS O COMPROMISOS PARA EL CUMPLIMIENTOS DE LAS OBLIGACIONES CONTRATUALES? SI                  NO               (En caso afirmativo indique el nivel de cumplimiento):</w:t>
      </w:r>
    </w:p>
    <w:p w:rsidR="008A152F" w:rsidRPr="00405928" w:rsidRDefault="008A152F" w:rsidP="008A152F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A152F" w:rsidRPr="00405928" w:rsidRDefault="008A152F" w:rsidP="008A152F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"/>
        </w:rPr>
      </w:pPr>
    </w:p>
    <w:p w:rsidR="008A152F" w:rsidRPr="00405928" w:rsidRDefault="008A152F" w:rsidP="008A152F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"/>
        </w:rPr>
      </w:pPr>
    </w:p>
    <w:p w:rsidR="008A152F" w:rsidRPr="00405928" w:rsidRDefault="008A152F" w:rsidP="008A152F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"/>
        </w:rPr>
      </w:pPr>
    </w:p>
    <w:p w:rsidR="008A152F" w:rsidRPr="00405928" w:rsidRDefault="008A152F" w:rsidP="008A152F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"/>
        </w:rPr>
      </w:pPr>
    </w:p>
    <w:p w:rsidR="008A152F" w:rsidRPr="00405928" w:rsidRDefault="008A152F" w:rsidP="008A152F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"/>
        </w:rPr>
      </w:pPr>
    </w:p>
    <w:p w:rsidR="008A152F" w:rsidRPr="00405928" w:rsidRDefault="008A152F" w:rsidP="008A152F">
      <w:pPr>
        <w:pStyle w:val="Prrafodelista"/>
        <w:numPr>
          <w:ilvl w:val="1"/>
          <w:numId w:val="16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</w:p>
    <w:tbl>
      <w:tblPr>
        <w:tblW w:w="9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3"/>
        <w:gridCol w:w="3504"/>
        <w:gridCol w:w="443"/>
        <w:gridCol w:w="443"/>
        <w:gridCol w:w="465"/>
        <w:gridCol w:w="502"/>
        <w:gridCol w:w="502"/>
        <w:gridCol w:w="3009"/>
      </w:tblGrid>
      <w:tr w:rsidR="008A152F" w:rsidRPr="00405928" w:rsidTr="001B1D01">
        <w:trPr>
          <w:cantSplit/>
          <w:trHeight w:val="1779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A152F" w:rsidRPr="00405928" w:rsidRDefault="008A152F" w:rsidP="001B1D01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NÚMERO DE OBLIGACIÓN</w:t>
            </w:r>
          </w:p>
          <w:p w:rsidR="008A152F" w:rsidRPr="00405928" w:rsidRDefault="008A152F" w:rsidP="001B1D01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52F" w:rsidRPr="00405928" w:rsidRDefault="008A152F" w:rsidP="001B1D01">
            <w:pPr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CUMPLIMIENTO DE LAS OBLIGACIÓN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A152F" w:rsidRPr="00405928" w:rsidRDefault="008A152F" w:rsidP="001B1D01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DEFICIENTE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A152F" w:rsidRPr="00405928" w:rsidRDefault="008A152F" w:rsidP="001B1D01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A MEJORAR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A152F" w:rsidRPr="00405928" w:rsidRDefault="008A152F" w:rsidP="001B1D01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SATISFACTORIO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A152F" w:rsidRPr="00405928" w:rsidRDefault="008A152F" w:rsidP="001B1D01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SOBRESALIENTE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A152F" w:rsidRPr="00405928" w:rsidRDefault="008A152F" w:rsidP="001B1D01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NO APLICA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52F" w:rsidRPr="00405928" w:rsidRDefault="008A152F" w:rsidP="001B1D01">
            <w:pPr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OBSERVACIONES</w:t>
            </w:r>
          </w:p>
        </w:tc>
      </w:tr>
      <w:tr w:rsidR="008A152F" w:rsidRPr="00405928" w:rsidTr="001B1D01">
        <w:trPr>
          <w:trHeight w:val="568"/>
        </w:trPr>
        <w:tc>
          <w:tcPr>
            <w:tcW w:w="603" w:type="dxa"/>
            <w:tcBorders>
              <w:top w:val="single" w:sz="4" w:space="0" w:color="auto"/>
            </w:tcBorders>
          </w:tcPr>
          <w:p w:rsidR="008A152F" w:rsidRPr="00405928" w:rsidRDefault="008A152F" w:rsidP="001B1D01">
            <w:pPr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</w:p>
        </w:tc>
        <w:tc>
          <w:tcPr>
            <w:tcW w:w="3504" w:type="dxa"/>
            <w:tcBorders>
              <w:top w:val="single" w:sz="4" w:space="0" w:color="auto"/>
            </w:tcBorders>
          </w:tcPr>
          <w:p w:rsidR="008A152F" w:rsidRPr="00405928" w:rsidRDefault="008A152F" w:rsidP="001B1D01">
            <w:pPr>
              <w:jc w:val="both"/>
              <w:rPr>
                <w:rFonts w:ascii="Arial Narrow" w:eastAsia="Batang" w:hAnsi="Arial Narrow" w:cs="Arial"/>
                <w:noProof/>
                <w:sz w:val="22"/>
                <w:szCs w:val="22"/>
                <w:lang w:eastAsia="es-CO"/>
              </w:rPr>
            </w:pPr>
          </w:p>
        </w:tc>
        <w:tc>
          <w:tcPr>
            <w:tcW w:w="443" w:type="dxa"/>
            <w:tcBorders>
              <w:top w:val="single" w:sz="4" w:space="0" w:color="auto"/>
            </w:tcBorders>
          </w:tcPr>
          <w:p w:rsidR="008A152F" w:rsidRPr="00405928" w:rsidRDefault="008A152F" w:rsidP="001B1D01">
            <w:pPr>
              <w:jc w:val="both"/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443" w:type="dxa"/>
            <w:tcBorders>
              <w:top w:val="single" w:sz="4" w:space="0" w:color="auto"/>
            </w:tcBorders>
          </w:tcPr>
          <w:p w:rsidR="008A152F" w:rsidRPr="00405928" w:rsidRDefault="008A152F" w:rsidP="001B1D01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465" w:type="dxa"/>
            <w:tcBorders>
              <w:top w:val="single" w:sz="4" w:space="0" w:color="auto"/>
            </w:tcBorders>
          </w:tcPr>
          <w:p w:rsidR="008A152F" w:rsidRPr="00405928" w:rsidRDefault="008A152F" w:rsidP="001B1D01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502" w:type="dxa"/>
            <w:tcBorders>
              <w:top w:val="single" w:sz="4" w:space="0" w:color="auto"/>
            </w:tcBorders>
          </w:tcPr>
          <w:p w:rsidR="008A152F" w:rsidRPr="00405928" w:rsidRDefault="008A152F" w:rsidP="001B1D01">
            <w:pPr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</w:p>
        </w:tc>
        <w:tc>
          <w:tcPr>
            <w:tcW w:w="502" w:type="dxa"/>
            <w:tcBorders>
              <w:top w:val="single" w:sz="4" w:space="0" w:color="auto"/>
            </w:tcBorders>
          </w:tcPr>
          <w:p w:rsidR="008A152F" w:rsidRPr="00405928" w:rsidRDefault="008A152F" w:rsidP="001B1D01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3009" w:type="dxa"/>
            <w:tcBorders>
              <w:top w:val="single" w:sz="4" w:space="0" w:color="auto"/>
            </w:tcBorders>
          </w:tcPr>
          <w:p w:rsidR="008A152F" w:rsidRPr="00405928" w:rsidRDefault="008A152F" w:rsidP="001B1D01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</w:tr>
      <w:tr w:rsidR="008A152F" w:rsidRPr="00405928" w:rsidTr="001B1D01">
        <w:trPr>
          <w:trHeight w:val="569"/>
        </w:trPr>
        <w:tc>
          <w:tcPr>
            <w:tcW w:w="4107" w:type="dxa"/>
            <w:gridSpan w:val="2"/>
          </w:tcPr>
          <w:p w:rsidR="008A152F" w:rsidRPr="00405928" w:rsidRDefault="008A152F" w:rsidP="001B1D01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Concepto general del cumplimiento de las obligaciones</w:t>
            </w:r>
          </w:p>
        </w:tc>
        <w:tc>
          <w:tcPr>
            <w:tcW w:w="443" w:type="dxa"/>
          </w:tcPr>
          <w:p w:rsidR="008A152F" w:rsidRPr="00405928" w:rsidRDefault="008A152F" w:rsidP="001B1D01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443" w:type="dxa"/>
          </w:tcPr>
          <w:p w:rsidR="008A152F" w:rsidRPr="00405928" w:rsidRDefault="008A152F" w:rsidP="001B1D01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465" w:type="dxa"/>
          </w:tcPr>
          <w:p w:rsidR="008A152F" w:rsidRPr="00405928" w:rsidRDefault="008A152F" w:rsidP="001B1D01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502" w:type="dxa"/>
          </w:tcPr>
          <w:p w:rsidR="008A152F" w:rsidRPr="00405928" w:rsidRDefault="008A152F" w:rsidP="001B1D01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502" w:type="dxa"/>
          </w:tcPr>
          <w:p w:rsidR="008A152F" w:rsidRPr="00405928" w:rsidRDefault="008A152F" w:rsidP="001B1D01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3009" w:type="dxa"/>
          </w:tcPr>
          <w:p w:rsidR="008A152F" w:rsidRPr="00405928" w:rsidRDefault="008A152F" w:rsidP="001B1D01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</w:tr>
    </w:tbl>
    <w:p w:rsidR="004807A9" w:rsidRPr="008A152F" w:rsidRDefault="004807A9" w:rsidP="00B13B92">
      <w:pPr>
        <w:pStyle w:val="Prrafodelista"/>
        <w:spacing w:after="0" w:line="240" w:lineRule="auto"/>
        <w:ind w:left="75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643527" w:rsidRDefault="00643527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C136A2" w:rsidRDefault="00C136A2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C136A2" w:rsidRDefault="00C136A2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643527" w:rsidRPr="0093359D" w:rsidRDefault="00643527" w:rsidP="00E50CAE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3359D">
        <w:rPr>
          <w:rFonts w:ascii="Arial" w:hAnsi="Arial" w:cs="Arial"/>
          <w:b/>
          <w:sz w:val="24"/>
          <w:szCs w:val="24"/>
          <w:lang w:val="es-ES"/>
        </w:rPr>
        <w:t>CONCLUSIONES Y/O OBSERVACIONES</w:t>
      </w:r>
    </w:p>
    <w:p w:rsidR="00643527" w:rsidRPr="0093359D" w:rsidRDefault="00643527" w:rsidP="00643527">
      <w:pPr>
        <w:ind w:left="360"/>
        <w:jc w:val="both"/>
        <w:rPr>
          <w:rFonts w:ascii="Arial" w:hAnsi="Arial" w:cs="Arial"/>
          <w:b/>
          <w:lang w:val="es-ES"/>
        </w:rPr>
      </w:pPr>
    </w:p>
    <w:p w:rsidR="00643527" w:rsidRDefault="00643527" w:rsidP="00E50CAE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8D5D45">
        <w:rPr>
          <w:rFonts w:ascii="Arial" w:hAnsi="Arial" w:cs="Arial"/>
          <w:sz w:val="24"/>
          <w:szCs w:val="24"/>
          <w:lang w:val="es-ES"/>
        </w:rPr>
        <w:t>De la interventoría de acuerdo al manual de</w:t>
      </w:r>
      <w:r w:rsidR="0046460D" w:rsidRPr="008D5D45">
        <w:rPr>
          <w:rFonts w:ascii="Arial" w:hAnsi="Arial" w:cs="Arial"/>
          <w:sz w:val="24"/>
          <w:szCs w:val="24"/>
          <w:lang w:val="es-ES"/>
        </w:rPr>
        <w:t>l interventor</w:t>
      </w:r>
    </w:p>
    <w:p w:rsidR="008D5D45" w:rsidRDefault="008D5D45" w:rsidP="00643527">
      <w:pPr>
        <w:jc w:val="both"/>
        <w:rPr>
          <w:rFonts w:ascii="Arial" w:eastAsia="Calibri" w:hAnsi="Arial" w:cs="Arial"/>
          <w:b/>
          <w:lang w:val="es-ES"/>
        </w:rPr>
      </w:pPr>
    </w:p>
    <w:p w:rsidR="008D5D45" w:rsidRDefault="008D5D45" w:rsidP="00643527">
      <w:pPr>
        <w:jc w:val="both"/>
        <w:rPr>
          <w:rFonts w:ascii="Arial" w:eastAsia="Calibri" w:hAnsi="Arial" w:cs="Arial"/>
          <w:b/>
          <w:lang w:val="es-ES"/>
        </w:rPr>
      </w:pPr>
    </w:p>
    <w:p w:rsidR="00B13B92" w:rsidRDefault="00B13B92" w:rsidP="00643527">
      <w:pPr>
        <w:jc w:val="both"/>
        <w:rPr>
          <w:rFonts w:ascii="Arial" w:eastAsia="Calibri" w:hAnsi="Arial" w:cs="Arial"/>
          <w:b/>
          <w:lang w:val="es-ES"/>
        </w:rPr>
      </w:pPr>
    </w:p>
    <w:p w:rsidR="00B13B92" w:rsidRDefault="00B13B92" w:rsidP="00643527">
      <w:pPr>
        <w:jc w:val="both"/>
        <w:rPr>
          <w:rFonts w:ascii="Arial" w:eastAsia="Calibri" w:hAnsi="Arial" w:cs="Arial"/>
          <w:b/>
          <w:lang w:val="es-ES"/>
        </w:rPr>
      </w:pPr>
    </w:p>
    <w:p w:rsidR="008D5D45" w:rsidRDefault="008D5D45" w:rsidP="00643527">
      <w:pPr>
        <w:jc w:val="both"/>
        <w:rPr>
          <w:rFonts w:ascii="Arial" w:eastAsia="Calibri" w:hAnsi="Arial" w:cs="Arial"/>
          <w:b/>
          <w:lang w:val="es-ES"/>
        </w:rPr>
      </w:pPr>
      <w:r>
        <w:rPr>
          <w:rFonts w:ascii="Arial" w:eastAsia="Calibri" w:hAnsi="Arial" w:cs="Arial"/>
          <w:b/>
          <w:lang w:val="es-ES"/>
        </w:rPr>
        <w:t>XXXXXXXXXXXX</w:t>
      </w:r>
    </w:p>
    <w:p w:rsidR="008D5D45" w:rsidRDefault="008D5D45" w:rsidP="00643527">
      <w:pPr>
        <w:jc w:val="both"/>
        <w:rPr>
          <w:rFonts w:ascii="Arial" w:eastAsia="Calibri" w:hAnsi="Arial" w:cs="Arial"/>
          <w:b/>
          <w:lang w:val="es-ES"/>
        </w:rPr>
      </w:pPr>
      <w:r>
        <w:rPr>
          <w:rFonts w:ascii="Arial" w:eastAsia="Calibri" w:hAnsi="Arial" w:cs="Arial"/>
          <w:b/>
          <w:lang w:val="es-ES"/>
        </w:rPr>
        <w:t xml:space="preserve">Supervisor del Contrato No </w:t>
      </w:r>
      <w:proofErr w:type="spellStart"/>
      <w:r>
        <w:rPr>
          <w:rFonts w:ascii="Arial" w:eastAsia="Calibri" w:hAnsi="Arial" w:cs="Arial"/>
          <w:b/>
          <w:lang w:val="es-ES"/>
        </w:rPr>
        <w:t>xxxxx</w:t>
      </w:r>
      <w:proofErr w:type="spellEnd"/>
      <w:r>
        <w:rPr>
          <w:rFonts w:ascii="Arial" w:eastAsia="Calibri" w:hAnsi="Arial" w:cs="Arial"/>
          <w:b/>
          <w:lang w:val="es-ES"/>
        </w:rPr>
        <w:t xml:space="preserve"> de 2015</w:t>
      </w:r>
    </w:p>
    <w:p w:rsidR="00FB1B60" w:rsidRDefault="00FB1B60" w:rsidP="00643527">
      <w:pPr>
        <w:jc w:val="both"/>
        <w:rPr>
          <w:rFonts w:ascii="Arial" w:eastAsia="Calibri" w:hAnsi="Arial" w:cs="Arial"/>
          <w:b/>
          <w:lang w:val="es-ES"/>
        </w:rPr>
      </w:pPr>
    </w:p>
    <w:p w:rsidR="00FB1B60" w:rsidRDefault="00FB1B60" w:rsidP="00643527">
      <w:pPr>
        <w:jc w:val="both"/>
        <w:rPr>
          <w:rFonts w:ascii="Arial" w:eastAsia="Calibri" w:hAnsi="Arial" w:cs="Arial"/>
          <w:b/>
          <w:lang w:val="es-ES"/>
        </w:rPr>
      </w:pPr>
      <w:r>
        <w:rPr>
          <w:rFonts w:ascii="Arial" w:eastAsia="Calibri" w:hAnsi="Arial" w:cs="Arial"/>
          <w:b/>
          <w:lang w:val="es-ES"/>
        </w:rPr>
        <w:t>Anexos:</w:t>
      </w:r>
    </w:p>
    <w:p w:rsidR="00FB1B60" w:rsidRDefault="00FB1B60" w:rsidP="00643527">
      <w:pPr>
        <w:jc w:val="both"/>
        <w:rPr>
          <w:rFonts w:ascii="Arial" w:hAnsi="Arial" w:cs="Arial"/>
          <w:lang w:val="es-ES"/>
        </w:rPr>
      </w:pPr>
      <w:r>
        <w:rPr>
          <w:rFonts w:ascii="Arial" w:eastAsia="Calibri" w:hAnsi="Arial" w:cs="Arial"/>
          <w:b/>
          <w:lang w:val="es-ES"/>
        </w:rPr>
        <w:t>-</w:t>
      </w:r>
      <w:proofErr w:type="spellStart"/>
      <w:r>
        <w:rPr>
          <w:rFonts w:ascii="Arial" w:eastAsia="Calibri" w:hAnsi="Arial" w:cs="Arial"/>
          <w:b/>
          <w:lang w:val="es-ES"/>
        </w:rPr>
        <w:t>xxxxxx</w:t>
      </w:r>
      <w:proofErr w:type="spellEnd"/>
    </w:p>
    <w:p w:rsidR="00FB1B60" w:rsidRPr="00827C01" w:rsidRDefault="00FB1B60" w:rsidP="00EA186E">
      <w:pPr>
        <w:widowControl w:val="0"/>
        <w:tabs>
          <w:tab w:val="left" w:pos="20"/>
          <w:tab w:val="left" w:pos="380"/>
        </w:tabs>
        <w:autoSpaceDE w:val="0"/>
        <w:autoSpaceDN w:val="0"/>
        <w:adjustRightInd w:val="0"/>
        <w:jc w:val="both"/>
        <w:rPr>
          <w:rFonts w:ascii="Calibri" w:hAnsi="Calibri" w:cs="Calibri"/>
          <w:sz w:val="20"/>
          <w:u w:color="000000"/>
        </w:rPr>
      </w:pPr>
      <w:r>
        <w:rPr>
          <w:rFonts w:ascii="Calibri" w:hAnsi="Calibri" w:cs="Calibri"/>
          <w:sz w:val="20"/>
          <w:u w:color="000000"/>
        </w:rPr>
        <w:t>No de folios</w:t>
      </w:r>
    </w:p>
    <w:sectPr w:rsidR="00FB1B60" w:rsidRPr="00827C01" w:rsidSect="000B4C4D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16C" w:rsidRDefault="00FF016C">
      <w:r>
        <w:separator/>
      </w:r>
    </w:p>
  </w:endnote>
  <w:endnote w:type="continuationSeparator" w:id="0">
    <w:p w:rsidR="00FF016C" w:rsidRDefault="00FF0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F32" w:rsidRPr="00596F32" w:rsidRDefault="00596F32" w:rsidP="00596F32">
    <w:pPr>
      <w:tabs>
        <w:tab w:val="center" w:pos="4419"/>
        <w:tab w:val="right" w:pos="8838"/>
      </w:tabs>
      <w:ind w:right="360"/>
      <w:jc w:val="center"/>
      <w:rPr>
        <w:rFonts w:ascii="Calibri" w:eastAsia="Times New Roman" w:hAnsi="Calibri" w:cs="Calibri"/>
        <w:sz w:val="18"/>
        <w:szCs w:val="20"/>
        <w:lang w:val="es-CO" w:eastAsia="x-none"/>
      </w:rPr>
    </w:pPr>
    <w:r w:rsidRPr="00596F32">
      <w:rPr>
        <w:rFonts w:ascii="Calibri" w:eastAsia="Times New Roman" w:hAnsi="Calibri" w:cs="Calibri"/>
        <w:sz w:val="18"/>
        <w:szCs w:val="20"/>
        <w:lang w:val="es-CO" w:eastAsia="x-none"/>
      </w:rPr>
      <w:t>Ministerio de Trabajo</w:t>
    </w:r>
  </w:p>
  <w:p w:rsidR="00596F32" w:rsidRPr="00596F32" w:rsidRDefault="00596F32" w:rsidP="00596F32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b/>
        <w:sz w:val="18"/>
        <w:szCs w:val="20"/>
        <w:lang w:val="es-CO" w:eastAsia="x-none"/>
      </w:rPr>
    </w:pPr>
    <w:r w:rsidRPr="00596F32">
      <w:rPr>
        <w:rFonts w:ascii="Calibri" w:eastAsia="Times New Roman" w:hAnsi="Calibri" w:cs="Calibri"/>
        <w:b/>
        <w:sz w:val="18"/>
        <w:szCs w:val="20"/>
        <w:lang w:val="es-CO" w:eastAsia="x-none"/>
      </w:rPr>
      <w:t>SERVICIO NACIONAL DE APRENDIZAJE</w:t>
    </w:r>
  </w:p>
  <w:p w:rsidR="00596F32" w:rsidRPr="00596F32" w:rsidRDefault="00596F32" w:rsidP="00596F32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b/>
        <w:sz w:val="18"/>
        <w:szCs w:val="20"/>
        <w:lang w:val="es-CO" w:eastAsia="x-none"/>
      </w:rPr>
    </w:pPr>
    <w:r w:rsidRPr="00596F32">
      <w:rPr>
        <w:rFonts w:ascii="Calibri" w:eastAsia="Times New Roman" w:hAnsi="Calibri" w:cs="Calibri"/>
        <w:b/>
        <w:sz w:val="18"/>
        <w:szCs w:val="20"/>
        <w:lang w:val="es-CO" w:eastAsia="x-none"/>
      </w:rPr>
      <w:t>Regional  Antioquia</w:t>
    </w:r>
  </w:p>
  <w:p w:rsidR="00596F32" w:rsidRPr="00596F32" w:rsidRDefault="00596F32" w:rsidP="00596F32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sz w:val="18"/>
        <w:szCs w:val="20"/>
        <w:lang w:val="es-CO" w:eastAsia="x-none"/>
      </w:rPr>
    </w:pPr>
    <w:r w:rsidRPr="00596F32">
      <w:rPr>
        <w:rFonts w:ascii="Calibri" w:eastAsia="Times New Roman" w:hAnsi="Calibri" w:cs="Calibri"/>
        <w:b/>
        <w:noProof/>
        <w:sz w:val="18"/>
        <w:szCs w:val="20"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86D1F4" wp14:editId="7231791F">
              <wp:simplePos x="0" y="0"/>
              <wp:positionH relativeFrom="column">
                <wp:posOffset>539115</wp:posOffset>
              </wp:positionH>
              <wp:positionV relativeFrom="paragraph">
                <wp:posOffset>7620</wp:posOffset>
              </wp:positionV>
              <wp:extent cx="4781550" cy="0"/>
              <wp:effectExtent l="0" t="0" r="0" b="0"/>
              <wp:wrapNone/>
              <wp:docPr id="2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815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42.45pt;margin-top:.6pt;width:376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"/>
          </w:pict>
        </mc:Fallback>
      </mc:AlternateContent>
    </w:r>
    <w:r w:rsidRPr="00596F32">
      <w:rPr>
        <w:rFonts w:ascii="Calibri" w:eastAsia="Times New Roman" w:hAnsi="Calibri" w:cs="Calibri"/>
        <w:sz w:val="18"/>
        <w:szCs w:val="20"/>
        <w:lang w:val="es-CO" w:eastAsia="x-none"/>
      </w:rPr>
      <w:t xml:space="preserve">Diagonal 104 # 69 -120  (4) 44 28 00 Ext. 43515 Medellín – </w:t>
    </w:r>
    <w:proofErr w:type="spellStart"/>
    <w:r w:rsidRPr="00596F32">
      <w:rPr>
        <w:rFonts w:ascii="Calibri" w:eastAsia="Times New Roman" w:hAnsi="Calibri" w:cs="Calibri"/>
        <w:sz w:val="18"/>
        <w:szCs w:val="20"/>
        <w:lang w:val="es-CO" w:eastAsia="x-none"/>
      </w:rPr>
      <w:t>Ant</w:t>
    </w:r>
    <w:proofErr w:type="spellEnd"/>
    <w:r w:rsidRPr="00596F32">
      <w:rPr>
        <w:rFonts w:ascii="Calibri" w:eastAsia="Times New Roman" w:hAnsi="Calibri" w:cs="Calibri"/>
        <w:sz w:val="18"/>
        <w:szCs w:val="20"/>
        <w:lang w:val="es-CO" w:eastAsia="x-none"/>
      </w:rPr>
      <w:t>.</w:t>
    </w:r>
  </w:p>
  <w:p w:rsidR="00596F32" w:rsidRPr="00596F32" w:rsidRDefault="00596F32" w:rsidP="00596F32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sz w:val="18"/>
        <w:szCs w:val="20"/>
        <w:lang w:val="es-CO" w:eastAsia="x-none"/>
      </w:rPr>
    </w:pPr>
    <w:r w:rsidRPr="00596F32">
      <w:rPr>
        <w:rFonts w:ascii="Calibri" w:eastAsia="Times New Roman" w:hAnsi="Calibri" w:cs="Calibri"/>
        <w:sz w:val="18"/>
        <w:szCs w:val="20"/>
        <w:lang w:val="es-CO" w:eastAsia="x-none"/>
      </w:rPr>
      <w:t>www.sena.edu.co - Línea gratuita nacional: 01 8000 9 10 270</w:t>
    </w:r>
  </w:p>
  <w:p w:rsidR="00596F32" w:rsidRPr="00596F32" w:rsidRDefault="00596F32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16C" w:rsidRDefault="00FF016C">
      <w:r>
        <w:separator/>
      </w:r>
    </w:p>
  </w:footnote>
  <w:footnote w:type="continuationSeparator" w:id="0">
    <w:p w:rsidR="00FF016C" w:rsidRDefault="00FF01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0"/>
      <w:gridCol w:w="7080"/>
      <w:gridCol w:w="1440"/>
    </w:tblGrid>
    <w:tr w:rsidR="00F67086" w:rsidRPr="00DD12A4" w:rsidTr="00DD12A4">
      <w:trPr>
        <w:trHeight w:val="1299"/>
      </w:trPr>
      <w:tc>
        <w:tcPr>
          <w:tcW w:w="1200" w:type="dxa"/>
        </w:tcPr>
        <w:p w:rsidR="00F67086" w:rsidRPr="00DD12A4" w:rsidRDefault="00FF016C" w:rsidP="00DD12A4">
          <w:pPr>
            <w:tabs>
              <w:tab w:val="center" w:pos="4252"/>
              <w:tab w:val="right" w:pos="8504"/>
            </w:tabs>
            <w:jc w:val="center"/>
            <w:rPr>
              <w:rFonts w:ascii="Arial" w:eastAsia="Times New Roman" w:hAnsi="Arial"/>
              <w:bCs/>
              <w:sz w:val="16"/>
              <w:szCs w:val="20"/>
              <w:lang w:val="es-CO" w:eastAsia="es-ES"/>
            </w:rPr>
          </w:pPr>
          <w:r>
            <w:rPr>
              <w:rFonts w:ascii="Times New Roman" w:eastAsia="Times New Roman" w:hAnsi="Times New Roman"/>
              <w:b/>
              <w:noProof/>
              <w:sz w:val="16"/>
              <w:szCs w:val="20"/>
              <w:lang w:val="es-CO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8.5pt;margin-top:2.25pt;width:35.2pt;height:33.9pt;z-index:251659264" fillcolor="#0c9">
                <v:imagedata r:id="rId1" o:title=""/>
                <w10:wrap type="topAndBottom"/>
              </v:shape>
              <o:OLEObject Type="Embed" ProgID="Word.Picture.8" ShapeID="_x0000_s2049" DrawAspect="Content" ObjectID="_1488891148" r:id="rId2"/>
            </w:pict>
          </w:r>
        </w:p>
      </w:tc>
      <w:tc>
        <w:tcPr>
          <w:tcW w:w="7080" w:type="dxa"/>
        </w:tcPr>
        <w:p w:rsidR="00F67086" w:rsidRPr="00DD12A4" w:rsidRDefault="00F67086" w:rsidP="00DD12A4">
          <w:pPr>
            <w:tabs>
              <w:tab w:val="center" w:pos="4252"/>
              <w:tab w:val="right" w:pos="8504"/>
            </w:tabs>
            <w:jc w:val="center"/>
            <w:rPr>
              <w:rFonts w:ascii="Arial" w:eastAsia="Times New Roman" w:hAnsi="Arial"/>
              <w:b/>
              <w:sz w:val="20"/>
              <w:szCs w:val="20"/>
              <w:lang w:val="es-CO" w:eastAsia="es-ES"/>
            </w:rPr>
          </w:pPr>
        </w:p>
        <w:p w:rsidR="00F67086" w:rsidRDefault="00F67086" w:rsidP="00DD12A4">
          <w:pPr>
            <w:tabs>
              <w:tab w:val="center" w:pos="4252"/>
              <w:tab w:val="right" w:pos="8504"/>
            </w:tabs>
            <w:jc w:val="center"/>
            <w:rPr>
              <w:rFonts w:ascii="Arial" w:eastAsia="Times New Roman" w:hAnsi="Arial"/>
              <w:bCs/>
              <w:lang w:val="es-CO" w:eastAsia="es-ES"/>
            </w:rPr>
          </w:pPr>
          <w:r>
            <w:rPr>
              <w:rFonts w:ascii="Arial" w:eastAsia="Times New Roman" w:hAnsi="Arial"/>
              <w:bCs/>
              <w:lang w:val="es-CO" w:eastAsia="es-ES"/>
            </w:rPr>
            <w:t>CENTRO PARA EL DESARROLLO DEL HÁBITAT Y LA CONSTRUCCIÓN REGIONAL ANTIOQUIA</w:t>
          </w:r>
        </w:p>
        <w:p w:rsidR="00F67086" w:rsidRPr="00DD12A4" w:rsidRDefault="00F67086" w:rsidP="00751EFB">
          <w:pPr>
            <w:tabs>
              <w:tab w:val="center" w:pos="4252"/>
              <w:tab w:val="right" w:pos="8504"/>
            </w:tabs>
            <w:jc w:val="center"/>
            <w:rPr>
              <w:rFonts w:ascii="Times New Roman" w:eastAsia="Times New Roman" w:hAnsi="Times New Roman"/>
              <w:sz w:val="20"/>
              <w:szCs w:val="20"/>
              <w:lang w:val="es-CO" w:eastAsia="es-ES"/>
            </w:rPr>
          </w:pPr>
          <w:r>
            <w:rPr>
              <w:rFonts w:ascii="Arial" w:eastAsia="Times New Roman" w:hAnsi="Arial"/>
              <w:bCs/>
              <w:lang w:val="es-CO" w:eastAsia="es-ES"/>
            </w:rPr>
            <w:t>INFORME MENSUAL DE SU</w:t>
          </w:r>
          <w:r w:rsidR="00541528">
            <w:rPr>
              <w:rFonts w:ascii="Arial" w:eastAsia="Times New Roman" w:hAnsi="Arial"/>
              <w:bCs/>
              <w:lang w:val="es-CO" w:eastAsia="es-ES"/>
            </w:rPr>
            <w:t>PERVISIÓN CONTRATO DE PRESTACIÓN DE SERVICIOS</w:t>
          </w:r>
          <w:r>
            <w:rPr>
              <w:rFonts w:ascii="Arial" w:eastAsia="Times New Roman" w:hAnsi="Arial"/>
              <w:bCs/>
              <w:lang w:val="es-CO" w:eastAsia="es-ES"/>
            </w:rPr>
            <w:t xml:space="preserve"> No </w:t>
          </w:r>
          <w:r w:rsidR="00751EFB">
            <w:rPr>
              <w:rFonts w:ascii="Arial" w:eastAsia="Times New Roman" w:hAnsi="Arial"/>
              <w:bCs/>
              <w:lang w:val="es-CO" w:eastAsia="es-ES"/>
            </w:rPr>
            <w:t>__________</w:t>
          </w:r>
          <w:r>
            <w:rPr>
              <w:rFonts w:ascii="Arial" w:eastAsia="Times New Roman" w:hAnsi="Arial"/>
              <w:bCs/>
              <w:lang w:val="es-CO" w:eastAsia="es-ES"/>
            </w:rPr>
            <w:t xml:space="preserve">DE </w:t>
          </w:r>
          <w:r w:rsidR="00751EFB">
            <w:rPr>
              <w:rFonts w:ascii="Arial" w:eastAsia="Times New Roman" w:hAnsi="Arial"/>
              <w:bCs/>
              <w:lang w:val="es-CO" w:eastAsia="es-ES"/>
            </w:rPr>
            <w:t>2015</w:t>
          </w:r>
        </w:p>
      </w:tc>
      <w:tc>
        <w:tcPr>
          <w:tcW w:w="1440" w:type="dxa"/>
        </w:tcPr>
        <w:p w:rsidR="00F67086" w:rsidRPr="00DD12A4" w:rsidRDefault="00F67086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</w:p>
        <w:p w:rsidR="00F67086" w:rsidRDefault="00751EFB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  <w:r>
            <w:rPr>
              <w:rFonts w:ascii="Arial" w:eastAsia="Times New Roman" w:hAnsi="Arial"/>
              <w:sz w:val="16"/>
              <w:szCs w:val="20"/>
              <w:lang w:val="es-CO" w:eastAsia="es-ES"/>
            </w:rPr>
            <w:t>Fecha de Aprobación: 25 de marzo de 2015</w:t>
          </w:r>
        </w:p>
        <w:p w:rsidR="00751EFB" w:rsidRDefault="00751EFB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</w:p>
        <w:p w:rsidR="00751EFB" w:rsidRPr="00751EFB" w:rsidRDefault="00751EFB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  <w:r>
            <w:rPr>
              <w:rFonts w:ascii="Arial" w:eastAsia="Times New Roman" w:hAnsi="Arial"/>
              <w:sz w:val="16"/>
              <w:szCs w:val="20"/>
              <w:lang w:val="es-CO" w:eastAsia="es-ES"/>
            </w:rPr>
            <w:t>Versión No 01</w:t>
          </w:r>
        </w:p>
        <w:p w:rsidR="00F67086" w:rsidRPr="00DD12A4" w:rsidRDefault="00F67086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highlight w:val="red"/>
              <w:lang w:val="es-CO" w:eastAsia="es-ES"/>
            </w:rPr>
          </w:pPr>
        </w:p>
        <w:p w:rsidR="00F67086" w:rsidRPr="00DD12A4" w:rsidRDefault="00F67086" w:rsidP="00DD12A4">
          <w:pPr>
            <w:tabs>
              <w:tab w:val="center" w:pos="4252"/>
              <w:tab w:val="right" w:pos="8504"/>
            </w:tabs>
            <w:rPr>
              <w:rFonts w:ascii="Times New Roman" w:eastAsia="Times New Roman" w:hAnsi="Times New Roman"/>
              <w:sz w:val="16"/>
              <w:szCs w:val="20"/>
              <w:lang w:val="es-CO" w:eastAsia="es-ES"/>
            </w:rPr>
          </w:pPr>
          <w:r w:rsidRPr="00751EFB">
            <w:rPr>
              <w:rFonts w:ascii="Arial" w:eastAsia="Times New Roman" w:hAnsi="Arial"/>
              <w:sz w:val="16"/>
              <w:szCs w:val="20"/>
              <w:lang w:val="es-CO" w:eastAsia="es-ES"/>
            </w:rPr>
            <w:t xml:space="preserve">Página </w:t>
          </w:r>
          <w:r w:rsidRPr="00751EFB">
            <w:rPr>
              <w:rFonts w:ascii="Arial" w:eastAsia="Times New Roman" w:hAnsi="Arial"/>
              <w:sz w:val="16"/>
              <w:szCs w:val="20"/>
              <w:lang w:val="es-CO" w:eastAsia="es-ES"/>
            </w:rPr>
            <w:fldChar w:fldCharType="begin"/>
          </w:r>
          <w:r w:rsidRPr="00751EFB">
            <w:rPr>
              <w:rFonts w:ascii="Arial" w:eastAsia="Times New Roman" w:hAnsi="Arial"/>
              <w:sz w:val="16"/>
              <w:szCs w:val="20"/>
              <w:lang w:val="es-CO" w:eastAsia="es-ES"/>
            </w:rPr>
            <w:instrText xml:space="preserve"> PAGE </w:instrText>
          </w:r>
          <w:r w:rsidRPr="00751EFB">
            <w:rPr>
              <w:rFonts w:ascii="Arial" w:eastAsia="Times New Roman" w:hAnsi="Arial"/>
              <w:sz w:val="16"/>
              <w:szCs w:val="20"/>
              <w:lang w:val="es-CO" w:eastAsia="es-ES"/>
            </w:rPr>
            <w:fldChar w:fldCharType="separate"/>
          </w:r>
          <w:r w:rsidR="00596F32">
            <w:rPr>
              <w:rFonts w:ascii="Arial" w:eastAsia="Times New Roman" w:hAnsi="Arial"/>
              <w:noProof/>
              <w:sz w:val="16"/>
              <w:szCs w:val="20"/>
              <w:lang w:val="es-CO" w:eastAsia="es-ES"/>
            </w:rPr>
            <w:t>5</w:t>
          </w:r>
          <w:r w:rsidRPr="00751EFB">
            <w:rPr>
              <w:rFonts w:ascii="Arial" w:eastAsia="Times New Roman" w:hAnsi="Arial"/>
              <w:sz w:val="16"/>
              <w:szCs w:val="20"/>
              <w:lang w:val="es-CO" w:eastAsia="es-ES"/>
            </w:rPr>
            <w:fldChar w:fldCharType="end"/>
          </w:r>
          <w:r w:rsidRPr="00751EFB">
            <w:rPr>
              <w:rFonts w:ascii="Arial" w:eastAsia="Times New Roman" w:hAnsi="Arial"/>
              <w:sz w:val="16"/>
              <w:szCs w:val="20"/>
              <w:lang w:val="es-CO" w:eastAsia="es-ES"/>
            </w:rPr>
            <w:t xml:space="preserve"> de  </w:t>
          </w:r>
          <w:r w:rsidRPr="00751EFB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fldChar w:fldCharType="begin"/>
          </w:r>
          <w:r w:rsidRPr="00751EFB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instrText xml:space="preserve"> NUMPAGES </w:instrText>
          </w:r>
          <w:r w:rsidRPr="00751EFB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fldChar w:fldCharType="separate"/>
          </w:r>
          <w:r w:rsidR="00596F32">
            <w:rPr>
              <w:rFonts w:ascii="Arial" w:eastAsia="Times New Roman" w:hAnsi="Arial" w:cs="Arial"/>
              <w:noProof/>
              <w:sz w:val="16"/>
              <w:szCs w:val="20"/>
              <w:lang w:val="es-CO" w:eastAsia="es-ES"/>
            </w:rPr>
            <w:t>5</w:t>
          </w:r>
          <w:r w:rsidRPr="00751EFB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fldChar w:fldCharType="end"/>
          </w:r>
        </w:p>
      </w:tc>
    </w:tr>
  </w:tbl>
  <w:p w:rsidR="00F67086" w:rsidRPr="004E5F50" w:rsidRDefault="00F67086" w:rsidP="00905C0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EE5494EC">
      <w:start w:val="1"/>
      <w:numFmt w:val="upperRoman"/>
      <w:lvlText w:val="%1."/>
      <w:lvlJc w:val="left"/>
      <w:pPr>
        <w:ind w:left="720" w:hanging="360"/>
      </w:pPr>
    </w:lvl>
    <w:lvl w:ilvl="1" w:tplc="9CF4A842">
      <w:numFmt w:val="decimal"/>
      <w:lvlText w:val=""/>
      <w:lvlJc w:val="left"/>
    </w:lvl>
    <w:lvl w:ilvl="2" w:tplc="70F854DE">
      <w:numFmt w:val="decimal"/>
      <w:lvlText w:val=""/>
      <w:lvlJc w:val="left"/>
    </w:lvl>
    <w:lvl w:ilvl="3" w:tplc="5C22FE98">
      <w:numFmt w:val="decimal"/>
      <w:lvlText w:val=""/>
      <w:lvlJc w:val="left"/>
    </w:lvl>
    <w:lvl w:ilvl="4" w:tplc="A3D22D30">
      <w:numFmt w:val="decimal"/>
      <w:lvlText w:val=""/>
      <w:lvlJc w:val="left"/>
    </w:lvl>
    <w:lvl w:ilvl="5" w:tplc="D402FC08">
      <w:numFmt w:val="decimal"/>
      <w:lvlText w:val=""/>
      <w:lvlJc w:val="left"/>
    </w:lvl>
    <w:lvl w:ilvl="6" w:tplc="75304FEC">
      <w:numFmt w:val="decimal"/>
      <w:lvlText w:val=""/>
      <w:lvlJc w:val="left"/>
    </w:lvl>
    <w:lvl w:ilvl="7" w:tplc="6DC6D28C">
      <w:numFmt w:val="decimal"/>
      <w:lvlText w:val=""/>
      <w:lvlJc w:val="left"/>
    </w:lvl>
    <w:lvl w:ilvl="8" w:tplc="E700ADB4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5C0E211C">
      <w:start w:val="1"/>
      <w:numFmt w:val="upperRoman"/>
      <w:lvlText w:val="%1."/>
      <w:lvlJc w:val="left"/>
      <w:pPr>
        <w:ind w:left="720" w:hanging="360"/>
      </w:pPr>
    </w:lvl>
    <w:lvl w:ilvl="1" w:tplc="A3543DB0">
      <w:numFmt w:val="decimal"/>
      <w:lvlText w:val=""/>
      <w:lvlJc w:val="left"/>
    </w:lvl>
    <w:lvl w:ilvl="2" w:tplc="F6B40D06">
      <w:numFmt w:val="decimal"/>
      <w:lvlText w:val=""/>
      <w:lvlJc w:val="left"/>
    </w:lvl>
    <w:lvl w:ilvl="3" w:tplc="10EA3D60">
      <w:numFmt w:val="decimal"/>
      <w:lvlText w:val=""/>
      <w:lvlJc w:val="left"/>
    </w:lvl>
    <w:lvl w:ilvl="4" w:tplc="F9F4B2EA">
      <w:numFmt w:val="decimal"/>
      <w:lvlText w:val=""/>
      <w:lvlJc w:val="left"/>
    </w:lvl>
    <w:lvl w:ilvl="5" w:tplc="5E788D06">
      <w:numFmt w:val="decimal"/>
      <w:lvlText w:val=""/>
      <w:lvlJc w:val="left"/>
    </w:lvl>
    <w:lvl w:ilvl="6" w:tplc="9CAE4114">
      <w:numFmt w:val="decimal"/>
      <w:lvlText w:val=""/>
      <w:lvlJc w:val="left"/>
    </w:lvl>
    <w:lvl w:ilvl="7" w:tplc="0EC2A5AA">
      <w:numFmt w:val="decimal"/>
      <w:lvlText w:val=""/>
      <w:lvlJc w:val="left"/>
    </w:lvl>
    <w:lvl w:ilvl="8" w:tplc="194CBDD4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2F123AF4">
      <w:start w:val="1"/>
      <w:numFmt w:val="bullet"/>
      <w:lvlText w:val=""/>
      <w:lvlJc w:val="left"/>
      <w:pPr>
        <w:ind w:left="720" w:hanging="360"/>
      </w:pPr>
    </w:lvl>
    <w:lvl w:ilvl="1" w:tplc="FBBAC9C0">
      <w:numFmt w:val="decimal"/>
      <w:lvlText w:val=""/>
      <w:lvlJc w:val="left"/>
    </w:lvl>
    <w:lvl w:ilvl="2" w:tplc="562A1C92">
      <w:numFmt w:val="decimal"/>
      <w:lvlText w:val=""/>
      <w:lvlJc w:val="left"/>
    </w:lvl>
    <w:lvl w:ilvl="3" w:tplc="74C8B442">
      <w:numFmt w:val="decimal"/>
      <w:lvlText w:val=""/>
      <w:lvlJc w:val="left"/>
    </w:lvl>
    <w:lvl w:ilvl="4" w:tplc="D9C4DDA8">
      <w:numFmt w:val="decimal"/>
      <w:lvlText w:val=""/>
      <w:lvlJc w:val="left"/>
    </w:lvl>
    <w:lvl w:ilvl="5" w:tplc="0B0630FC">
      <w:numFmt w:val="decimal"/>
      <w:lvlText w:val=""/>
      <w:lvlJc w:val="left"/>
    </w:lvl>
    <w:lvl w:ilvl="6" w:tplc="C49C2ACA">
      <w:numFmt w:val="decimal"/>
      <w:lvlText w:val=""/>
      <w:lvlJc w:val="left"/>
    </w:lvl>
    <w:lvl w:ilvl="7" w:tplc="FBF48D42">
      <w:numFmt w:val="decimal"/>
      <w:lvlText w:val=""/>
      <w:lvlJc w:val="left"/>
    </w:lvl>
    <w:lvl w:ilvl="8" w:tplc="A164F456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D8AE4A2E">
      <w:start w:val="1"/>
      <w:numFmt w:val="bullet"/>
      <w:lvlText w:val="•"/>
      <w:lvlJc w:val="left"/>
      <w:pPr>
        <w:ind w:left="720" w:hanging="360"/>
      </w:pPr>
    </w:lvl>
    <w:lvl w:ilvl="1" w:tplc="3E3AB47C">
      <w:numFmt w:val="decimal"/>
      <w:lvlText w:val=""/>
      <w:lvlJc w:val="left"/>
    </w:lvl>
    <w:lvl w:ilvl="2" w:tplc="8F066B04">
      <w:numFmt w:val="decimal"/>
      <w:lvlText w:val=""/>
      <w:lvlJc w:val="left"/>
    </w:lvl>
    <w:lvl w:ilvl="3" w:tplc="F26A8E8E">
      <w:numFmt w:val="decimal"/>
      <w:lvlText w:val=""/>
      <w:lvlJc w:val="left"/>
    </w:lvl>
    <w:lvl w:ilvl="4" w:tplc="5E0C8D12">
      <w:numFmt w:val="decimal"/>
      <w:lvlText w:val=""/>
      <w:lvlJc w:val="left"/>
    </w:lvl>
    <w:lvl w:ilvl="5" w:tplc="8760D096">
      <w:numFmt w:val="decimal"/>
      <w:lvlText w:val=""/>
      <w:lvlJc w:val="left"/>
    </w:lvl>
    <w:lvl w:ilvl="6" w:tplc="AFB2C6B8">
      <w:numFmt w:val="decimal"/>
      <w:lvlText w:val=""/>
      <w:lvlJc w:val="left"/>
    </w:lvl>
    <w:lvl w:ilvl="7" w:tplc="FCEED7F6">
      <w:numFmt w:val="decimal"/>
      <w:lvlText w:val=""/>
      <w:lvlJc w:val="left"/>
    </w:lvl>
    <w:lvl w:ilvl="8" w:tplc="79B69A76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7DB29968">
      <w:start w:val="1"/>
      <w:numFmt w:val="decimal"/>
      <w:lvlText w:val="%1."/>
      <w:lvlJc w:val="left"/>
      <w:pPr>
        <w:ind w:left="720" w:hanging="360"/>
      </w:pPr>
    </w:lvl>
    <w:lvl w:ilvl="1" w:tplc="AAFE556A">
      <w:numFmt w:val="decimal"/>
      <w:lvlText w:val=""/>
      <w:lvlJc w:val="left"/>
    </w:lvl>
    <w:lvl w:ilvl="2" w:tplc="305243AE">
      <w:numFmt w:val="decimal"/>
      <w:lvlText w:val=""/>
      <w:lvlJc w:val="left"/>
    </w:lvl>
    <w:lvl w:ilvl="3" w:tplc="E9C82CC6">
      <w:numFmt w:val="decimal"/>
      <w:lvlText w:val=""/>
      <w:lvlJc w:val="left"/>
    </w:lvl>
    <w:lvl w:ilvl="4" w:tplc="02826F50">
      <w:numFmt w:val="decimal"/>
      <w:lvlText w:val=""/>
      <w:lvlJc w:val="left"/>
    </w:lvl>
    <w:lvl w:ilvl="5" w:tplc="B4444CB0">
      <w:numFmt w:val="decimal"/>
      <w:lvlText w:val=""/>
      <w:lvlJc w:val="left"/>
    </w:lvl>
    <w:lvl w:ilvl="6" w:tplc="894CA9B8">
      <w:numFmt w:val="decimal"/>
      <w:lvlText w:val=""/>
      <w:lvlJc w:val="left"/>
    </w:lvl>
    <w:lvl w:ilvl="7" w:tplc="73AA9E3E">
      <w:numFmt w:val="decimal"/>
      <w:lvlText w:val=""/>
      <w:lvlJc w:val="left"/>
    </w:lvl>
    <w:lvl w:ilvl="8" w:tplc="4BDCC0E0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953CA43C">
      <w:start w:val="1"/>
      <w:numFmt w:val="bullet"/>
      <w:lvlText w:val=""/>
      <w:lvlJc w:val="left"/>
      <w:pPr>
        <w:ind w:left="720" w:hanging="360"/>
      </w:pPr>
    </w:lvl>
    <w:lvl w:ilvl="1" w:tplc="33E4274C">
      <w:numFmt w:val="decimal"/>
      <w:lvlText w:val=""/>
      <w:lvlJc w:val="left"/>
    </w:lvl>
    <w:lvl w:ilvl="2" w:tplc="11BEEC00">
      <w:numFmt w:val="decimal"/>
      <w:lvlText w:val=""/>
      <w:lvlJc w:val="left"/>
    </w:lvl>
    <w:lvl w:ilvl="3" w:tplc="3A5C2F6E">
      <w:numFmt w:val="decimal"/>
      <w:lvlText w:val=""/>
      <w:lvlJc w:val="left"/>
    </w:lvl>
    <w:lvl w:ilvl="4" w:tplc="0EB0B370">
      <w:numFmt w:val="decimal"/>
      <w:lvlText w:val=""/>
      <w:lvlJc w:val="left"/>
    </w:lvl>
    <w:lvl w:ilvl="5" w:tplc="7C0A2FD4">
      <w:numFmt w:val="decimal"/>
      <w:lvlText w:val=""/>
      <w:lvlJc w:val="left"/>
    </w:lvl>
    <w:lvl w:ilvl="6" w:tplc="6234D428">
      <w:numFmt w:val="decimal"/>
      <w:lvlText w:val=""/>
      <w:lvlJc w:val="left"/>
    </w:lvl>
    <w:lvl w:ilvl="7" w:tplc="C3D07BBA">
      <w:numFmt w:val="decimal"/>
      <w:lvlText w:val=""/>
      <w:lvlJc w:val="left"/>
    </w:lvl>
    <w:lvl w:ilvl="8" w:tplc="F46EE392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4B6CC7FA">
      <w:start w:val="1"/>
      <w:numFmt w:val="upperRoman"/>
      <w:lvlText w:val="%1."/>
      <w:lvlJc w:val="left"/>
      <w:pPr>
        <w:ind w:left="720" w:hanging="360"/>
      </w:pPr>
    </w:lvl>
    <w:lvl w:ilvl="1" w:tplc="7D047256">
      <w:numFmt w:val="decimal"/>
      <w:lvlText w:val=""/>
      <w:lvlJc w:val="left"/>
    </w:lvl>
    <w:lvl w:ilvl="2" w:tplc="AA38B4D0">
      <w:numFmt w:val="decimal"/>
      <w:lvlText w:val=""/>
      <w:lvlJc w:val="left"/>
    </w:lvl>
    <w:lvl w:ilvl="3" w:tplc="17EC210A">
      <w:numFmt w:val="decimal"/>
      <w:lvlText w:val=""/>
      <w:lvlJc w:val="left"/>
    </w:lvl>
    <w:lvl w:ilvl="4" w:tplc="C4489B9A">
      <w:numFmt w:val="decimal"/>
      <w:lvlText w:val=""/>
      <w:lvlJc w:val="left"/>
    </w:lvl>
    <w:lvl w:ilvl="5" w:tplc="F54CF680">
      <w:numFmt w:val="decimal"/>
      <w:lvlText w:val=""/>
      <w:lvlJc w:val="left"/>
    </w:lvl>
    <w:lvl w:ilvl="6" w:tplc="2222D800">
      <w:numFmt w:val="decimal"/>
      <w:lvlText w:val=""/>
      <w:lvlJc w:val="left"/>
    </w:lvl>
    <w:lvl w:ilvl="7" w:tplc="0066C0AA">
      <w:numFmt w:val="decimal"/>
      <w:lvlText w:val=""/>
      <w:lvlJc w:val="left"/>
    </w:lvl>
    <w:lvl w:ilvl="8" w:tplc="ECE81C58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13A60AF6">
      <w:start w:val="1"/>
      <w:numFmt w:val="upperRoman"/>
      <w:lvlText w:val="%1."/>
      <w:lvlJc w:val="left"/>
      <w:pPr>
        <w:ind w:left="720" w:hanging="360"/>
      </w:pPr>
    </w:lvl>
    <w:lvl w:ilvl="1" w:tplc="CEE23BD8">
      <w:numFmt w:val="decimal"/>
      <w:lvlText w:val=""/>
      <w:lvlJc w:val="left"/>
    </w:lvl>
    <w:lvl w:ilvl="2" w:tplc="45D0B39C">
      <w:numFmt w:val="decimal"/>
      <w:lvlText w:val=""/>
      <w:lvlJc w:val="left"/>
    </w:lvl>
    <w:lvl w:ilvl="3" w:tplc="E5B25A68">
      <w:numFmt w:val="decimal"/>
      <w:lvlText w:val=""/>
      <w:lvlJc w:val="left"/>
    </w:lvl>
    <w:lvl w:ilvl="4" w:tplc="B840DCFA">
      <w:numFmt w:val="decimal"/>
      <w:lvlText w:val=""/>
      <w:lvlJc w:val="left"/>
    </w:lvl>
    <w:lvl w:ilvl="5" w:tplc="0832CDFA">
      <w:numFmt w:val="decimal"/>
      <w:lvlText w:val=""/>
      <w:lvlJc w:val="left"/>
    </w:lvl>
    <w:lvl w:ilvl="6" w:tplc="6A78F208">
      <w:numFmt w:val="decimal"/>
      <w:lvlText w:val=""/>
      <w:lvlJc w:val="left"/>
    </w:lvl>
    <w:lvl w:ilvl="7" w:tplc="AF4438C6">
      <w:numFmt w:val="decimal"/>
      <w:lvlText w:val=""/>
      <w:lvlJc w:val="left"/>
    </w:lvl>
    <w:lvl w:ilvl="8" w:tplc="63B45898">
      <w:numFmt w:val="decimal"/>
      <w:lvlText w:val=""/>
      <w:lvlJc w:val="left"/>
    </w:lvl>
  </w:abstractNum>
  <w:abstractNum w:abstractNumId="8">
    <w:nsid w:val="09C04E21"/>
    <w:multiLevelType w:val="hybridMultilevel"/>
    <w:tmpl w:val="014E8E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EA6304"/>
    <w:multiLevelType w:val="hybridMultilevel"/>
    <w:tmpl w:val="2858357C"/>
    <w:lvl w:ilvl="0" w:tplc="BA18D62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26B6554B"/>
    <w:multiLevelType w:val="multilevel"/>
    <w:tmpl w:val="50CE520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1">
    <w:nsid w:val="32C84FF1"/>
    <w:multiLevelType w:val="hybridMultilevel"/>
    <w:tmpl w:val="289A0276"/>
    <w:lvl w:ilvl="0" w:tplc="993864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032B64A" w:tentative="1">
      <w:start w:val="1"/>
      <w:numFmt w:val="lowerLetter"/>
      <w:lvlText w:val="%2."/>
      <w:lvlJc w:val="left"/>
      <w:pPr>
        <w:ind w:left="1440" w:hanging="360"/>
      </w:pPr>
    </w:lvl>
    <w:lvl w:ilvl="2" w:tplc="E000FD34" w:tentative="1">
      <w:start w:val="1"/>
      <w:numFmt w:val="lowerRoman"/>
      <w:lvlText w:val="%3."/>
      <w:lvlJc w:val="right"/>
      <w:pPr>
        <w:ind w:left="2160" w:hanging="180"/>
      </w:pPr>
    </w:lvl>
    <w:lvl w:ilvl="3" w:tplc="6D388F92" w:tentative="1">
      <w:start w:val="1"/>
      <w:numFmt w:val="decimal"/>
      <w:lvlText w:val="%4."/>
      <w:lvlJc w:val="left"/>
      <w:pPr>
        <w:ind w:left="2880" w:hanging="360"/>
      </w:pPr>
    </w:lvl>
    <w:lvl w:ilvl="4" w:tplc="56A8C404" w:tentative="1">
      <w:start w:val="1"/>
      <w:numFmt w:val="lowerLetter"/>
      <w:lvlText w:val="%5."/>
      <w:lvlJc w:val="left"/>
      <w:pPr>
        <w:ind w:left="3600" w:hanging="360"/>
      </w:pPr>
    </w:lvl>
    <w:lvl w:ilvl="5" w:tplc="7AD81564" w:tentative="1">
      <w:start w:val="1"/>
      <w:numFmt w:val="lowerRoman"/>
      <w:lvlText w:val="%6."/>
      <w:lvlJc w:val="right"/>
      <w:pPr>
        <w:ind w:left="4320" w:hanging="180"/>
      </w:pPr>
    </w:lvl>
    <w:lvl w:ilvl="6" w:tplc="E3B2C1DC" w:tentative="1">
      <w:start w:val="1"/>
      <w:numFmt w:val="decimal"/>
      <w:lvlText w:val="%7."/>
      <w:lvlJc w:val="left"/>
      <w:pPr>
        <w:ind w:left="5040" w:hanging="360"/>
      </w:pPr>
    </w:lvl>
    <w:lvl w:ilvl="7" w:tplc="B46C090C" w:tentative="1">
      <w:start w:val="1"/>
      <w:numFmt w:val="lowerLetter"/>
      <w:lvlText w:val="%8."/>
      <w:lvlJc w:val="left"/>
      <w:pPr>
        <w:ind w:left="5760" w:hanging="360"/>
      </w:pPr>
    </w:lvl>
    <w:lvl w:ilvl="8" w:tplc="963AC3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54F51"/>
    <w:multiLevelType w:val="hybridMultilevel"/>
    <w:tmpl w:val="1A0A73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EB3FB8"/>
    <w:multiLevelType w:val="multilevel"/>
    <w:tmpl w:val="50CE520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4">
    <w:nsid w:val="456D1915"/>
    <w:multiLevelType w:val="hybridMultilevel"/>
    <w:tmpl w:val="A8CE7536"/>
    <w:lvl w:ilvl="0" w:tplc="8C9CD5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F45FE2" w:tentative="1">
      <w:start w:val="1"/>
      <w:numFmt w:val="lowerLetter"/>
      <w:lvlText w:val="%2."/>
      <w:lvlJc w:val="left"/>
      <w:pPr>
        <w:ind w:left="1440" w:hanging="360"/>
      </w:pPr>
    </w:lvl>
    <w:lvl w:ilvl="2" w:tplc="BD445604" w:tentative="1">
      <w:start w:val="1"/>
      <w:numFmt w:val="lowerRoman"/>
      <w:lvlText w:val="%3."/>
      <w:lvlJc w:val="right"/>
      <w:pPr>
        <w:ind w:left="2160" w:hanging="180"/>
      </w:pPr>
    </w:lvl>
    <w:lvl w:ilvl="3" w:tplc="4F781380" w:tentative="1">
      <w:start w:val="1"/>
      <w:numFmt w:val="decimal"/>
      <w:lvlText w:val="%4."/>
      <w:lvlJc w:val="left"/>
      <w:pPr>
        <w:ind w:left="2880" w:hanging="360"/>
      </w:pPr>
    </w:lvl>
    <w:lvl w:ilvl="4" w:tplc="956E3408" w:tentative="1">
      <w:start w:val="1"/>
      <w:numFmt w:val="lowerLetter"/>
      <w:lvlText w:val="%5."/>
      <w:lvlJc w:val="left"/>
      <w:pPr>
        <w:ind w:left="3600" w:hanging="360"/>
      </w:pPr>
    </w:lvl>
    <w:lvl w:ilvl="5" w:tplc="A5484396" w:tentative="1">
      <w:start w:val="1"/>
      <w:numFmt w:val="lowerRoman"/>
      <w:lvlText w:val="%6."/>
      <w:lvlJc w:val="right"/>
      <w:pPr>
        <w:ind w:left="4320" w:hanging="180"/>
      </w:pPr>
    </w:lvl>
    <w:lvl w:ilvl="6" w:tplc="49EEA560" w:tentative="1">
      <w:start w:val="1"/>
      <w:numFmt w:val="decimal"/>
      <w:lvlText w:val="%7."/>
      <w:lvlJc w:val="left"/>
      <w:pPr>
        <w:ind w:left="5040" w:hanging="360"/>
      </w:pPr>
    </w:lvl>
    <w:lvl w:ilvl="7" w:tplc="06B83A38" w:tentative="1">
      <w:start w:val="1"/>
      <w:numFmt w:val="lowerLetter"/>
      <w:lvlText w:val="%8."/>
      <w:lvlJc w:val="left"/>
      <w:pPr>
        <w:ind w:left="5760" w:hanging="360"/>
      </w:pPr>
    </w:lvl>
    <w:lvl w:ilvl="8" w:tplc="E68899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493D29"/>
    <w:multiLevelType w:val="multilevel"/>
    <w:tmpl w:val="50CE520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5C9D4789"/>
    <w:multiLevelType w:val="multilevel"/>
    <w:tmpl w:val="50CE520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3FD2736"/>
    <w:multiLevelType w:val="hybridMultilevel"/>
    <w:tmpl w:val="39B8C000"/>
    <w:lvl w:ilvl="0" w:tplc="696CCF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A6ECB04" w:tentative="1">
      <w:start w:val="1"/>
      <w:numFmt w:val="lowerLetter"/>
      <w:lvlText w:val="%2."/>
      <w:lvlJc w:val="left"/>
      <w:pPr>
        <w:ind w:left="1440" w:hanging="360"/>
      </w:pPr>
    </w:lvl>
    <w:lvl w:ilvl="2" w:tplc="D60E6A40" w:tentative="1">
      <w:start w:val="1"/>
      <w:numFmt w:val="lowerRoman"/>
      <w:lvlText w:val="%3."/>
      <w:lvlJc w:val="right"/>
      <w:pPr>
        <w:ind w:left="2160" w:hanging="180"/>
      </w:pPr>
    </w:lvl>
    <w:lvl w:ilvl="3" w:tplc="85D4BBDC" w:tentative="1">
      <w:start w:val="1"/>
      <w:numFmt w:val="decimal"/>
      <w:lvlText w:val="%4."/>
      <w:lvlJc w:val="left"/>
      <w:pPr>
        <w:ind w:left="2880" w:hanging="360"/>
      </w:pPr>
    </w:lvl>
    <w:lvl w:ilvl="4" w:tplc="A2065CB0" w:tentative="1">
      <w:start w:val="1"/>
      <w:numFmt w:val="lowerLetter"/>
      <w:lvlText w:val="%5."/>
      <w:lvlJc w:val="left"/>
      <w:pPr>
        <w:ind w:left="3600" w:hanging="360"/>
      </w:pPr>
    </w:lvl>
    <w:lvl w:ilvl="5" w:tplc="38E28B76" w:tentative="1">
      <w:start w:val="1"/>
      <w:numFmt w:val="lowerRoman"/>
      <w:lvlText w:val="%6."/>
      <w:lvlJc w:val="right"/>
      <w:pPr>
        <w:ind w:left="4320" w:hanging="180"/>
      </w:pPr>
    </w:lvl>
    <w:lvl w:ilvl="6" w:tplc="AABC92C2" w:tentative="1">
      <w:start w:val="1"/>
      <w:numFmt w:val="decimal"/>
      <w:lvlText w:val="%7."/>
      <w:lvlJc w:val="left"/>
      <w:pPr>
        <w:ind w:left="5040" w:hanging="360"/>
      </w:pPr>
    </w:lvl>
    <w:lvl w:ilvl="7" w:tplc="B76E6B24" w:tentative="1">
      <w:start w:val="1"/>
      <w:numFmt w:val="lowerLetter"/>
      <w:lvlText w:val="%8."/>
      <w:lvlJc w:val="left"/>
      <w:pPr>
        <w:ind w:left="5760" w:hanging="360"/>
      </w:pPr>
    </w:lvl>
    <w:lvl w:ilvl="8" w:tplc="E1307D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DC474C"/>
    <w:multiLevelType w:val="hybridMultilevel"/>
    <w:tmpl w:val="CA582F06"/>
    <w:lvl w:ilvl="0" w:tplc="F6E8D0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AD41C66" w:tentative="1">
      <w:start w:val="1"/>
      <w:numFmt w:val="lowerLetter"/>
      <w:lvlText w:val="%2."/>
      <w:lvlJc w:val="left"/>
      <w:pPr>
        <w:ind w:left="1440" w:hanging="360"/>
      </w:pPr>
    </w:lvl>
    <w:lvl w:ilvl="2" w:tplc="FCF04CEC" w:tentative="1">
      <w:start w:val="1"/>
      <w:numFmt w:val="lowerRoman"/>
      <w:lvlText w:val="%3."/>
      <w:lvlJc w:val="right"/>
      <w:pPr>
        <w:ind w:left="2160" w:hanging="180"/>
      </w:pPr>
    </w:lvl>
    <w:lvl w:ilvl="3" w:tplc="5BC646AE" w:tentative="1">
      <w:start w:val="1"/>
      <w:numFmt w:val="decimal"/>
      <w:lvlText w:val="%4."/>
      <w:lvlJc w:val="left"/>
      <w:pPr>
        <w:ind w:left="2880" w:hanging="360"/>
      </w:pPr>
    </w:lvl>
    <w:lvl w:ilvl="4" w:tplc="127C8330" w:tentative="1">
      <w:start w:val="1"/>
      <w:numFmt w:val="lowerLetter"/>
      <w:lvlText w:val="%5."/>
      <w:lvlJc w:val="left"/>
      <w:pPr>
        <w:ind w:left="3600" w:hanging="360"/>
      </w:pPr>
    </w:lvl>
    <w:lvl w:ilvl="5" w:tplc="6EAE7314" w:tentative="1">
      <w:start w:val="1"/>
      <w:numFmt w:val="lowerRoman"/>
      <w:lvlText w:val="%6."/>
      <w:lvlJc w:val="right"/>
      <w:pPr>
        <w:ind w:left="4320" w:hanging="180"/>
      </w:pPr>
    </w:lvl>
    <w:lvl w:ilvl="6" w:tplc="239C9396" w:tentative="1">
      <w:start w:val="1"/>
      <w:numFmt w:val="decimal"/>
      <w:lvlText w:val="%7."/>
      <w:lvlJc w:val="left"/>
      <w:pPr>
        <w:ind w:left="5040" w:hanging="360"/>
      </w:pPr>
    </w:lvl>
    <w:lvl w:ilvl="7" w:tplc="6D5A771A" w:tentative="1">
      <w:start w:val="1"/>
      <w:numFmt w:val="lowerLetter"/>
      <w:lvlText w:val="%8."/>
      <w:lvlJc w:val="left"/>
      <w:pPr>
        <w:ind w:left="5760" w:hanging="360"/>
      </w:pPr>
    </w:lvl>
    <w:lvl w:ilvl="8" w:tplc="9AAC3C5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4"/>
  </w:num>
  <w:num w:numId="10">
    <w:abstractNumId w:val="17"/>
  </w:num>
  <w:num w:numId="11">
    <w:abstractNumId w:val="18"/>
  </w:num>
  <w:num w:numId="12">
    <w:abstractNumId w:val="11"/>
  </w:num>
  <w:num w:numId="13">
    <w:abstractNumId w:val="15"/>
  </w:num>
  <w:num w:numId="14">
    <w:abstractNumId w:val="9"/>
  </w:num>
  <w:num w:numId="15">
    <w:abstractNumId w:val="12"/>
  </w:num>
  <w:num w:numId="16">
    <w:abstractNumId w:val="13"/>
  </w:num>
  <w:num w:numId="17">
    <w:abstractNumId w:val="16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AC"/>
    <w:rsid w:val="00020AEA"/>
    <w:rsid w:val="0002204D"/>
    <w:rsid w:val="00022C01"/>
    <w:rsid w:val="00031F7D"/>
    <w:rsid w:val="000349DC"/>
    <w:rsid w:val="00056A44"/>
    <w:rsid w:val="00064E99"/>
    <w:rsid w:val="000A7048"/>
    <w:rsid w:val="000B1A7F"/>
    <w:rsid w:val="000B4C4D"/>
    <w:rsid w:val="000D42AD"/>
    <w:rsid w:val="000D6200"/>
    <w:rsid w:val="000F4A4C"/>
    <w:rsid w:val="000F7978"/>
    <w:rsid w:val="0011134C"/>
    <w:rsid w:val="00140AB6"/>
    <w:rsid w:val="00152EB1"/>
    <w:rsid w:val="001618BF"/>
    <w:rsid w:val="001A0319"/>
    <w:rsid w:val="001B3181"/>
    <w:rsid w:val="001E1D2D"/>
    <w:rsid w:val="001E7447"/>
    <w:rsid w:val="001F0334"/>
    <w:rsid w:val="001F659F"/>
    <w:rsid w:val="0020368C"/>
    <w:rsid w:val="00217FB2"/>
    <w:rsid w:val="002203FD"/>
    <w:rsid w:val="00221EAC"/>
    <w:rsid w:val="00230C6C"/>
    <w:rsid w:val="00251765"/>
    <w:rsid w:val="00283B58"/>
    <w:rsid w:val="00285920"/>
    <w:rsid w:val="002876FC"/>
    <w:rsid w:val="002A0F22"/>
    <w:rsid w:val="002A36B0"/>
    <w:rsid w:val="002C4CD5"/>
    <w:rsid w:val="002F5A2F"/>
    <w:rsid w:val="00340E98"/>
    <w:rsid w:val="003422E2"/>
    <w:rsid w:val="00381F92"/>
    <w:rsid w:val="00395BF2"/>
    <w:rsid w:val="003B633F"/>
    <w:rsid w:val="003B743B"/>
    <w:rsid w:val="003F0051"/>
    <w:rsid w:val="00405C5C"/>
    <w:rsid w:val="004445DF"/>
    <w:rsid w:val="0044508E"/>
    <w:rsid w:val="0045453C"/>
    <w:rsid w:val="0046292E"/>
    <w:rsid w:val="0046460D"/>
    <w:rsid w:val="00467009"/>
    <w:rsid w:val="004807A9"/>
    <w:rsid w:val="00483BBF"/>
    <w:rsid w:val="0049230A"/>
    <w:rsid w:val="00496BD9"/>
    <w:rsid w:val="004A0608"/>
    <w:rsid w:val="004A092F"/>
    <w:rsid w:val="004A1B4D"/>
    <w:rsid w:val="004A5CCD"/>
    <w:rsid w:val="004C74C0"/>
    <w:rsid w:val="004D27A3"/>
    <w:rsid w:val="004E53B2"/>
    <w:rsid w:val="00500C00"/>
    <w:rsid w:val="005100DE"/>
    <w:rsid w:val="005170B1"/>
    <w:rsid w:val="00537679"/>
    <w:rsid w:val="00541528"/>
    <w:rsid w:val="00557584"/>
    <w:rsid w:val="005911BC"/>
    <w:rsid w:val="00596F32"/>
    <w:rsid w:val="005B2676"/>
    <w:rsid w:val="005B2B18"/>
    <w:rsid w:val="005B4FA9"/>
    <w:rsid w:val="005C3150"/>
    <w:rsid w:val="005F548A"/>
    <w:rsid w:val="006112E3"/>
    <w:rsid w:val="00626813"/>
    <w:rsid w:val="0063502B"/>
    <w:rsid w:val="00643527"/>
    <w:rsid w:val="006750D7"/>
    <w:rsid w:val="006978FC"/>
    <w:rsid w:val="006A2AE5"/>
    <w:rsid w:val="006A4F08"/>
    <w:rsid w:val="006A7A97"/>
    <w:rsid w:val="006B1E42"/>
    <w:rsid w:val="006B3B7F"/>
    <w:rsid w:val="006C3831"/>
    <w:rsid w:val="006D2352"/>
    <w:rsid w:val="006E1849"/>
    <w:rsid w:val="006F3C40"/>
    <w:rsid w:val="007112A0"/>
    <w:rsid w:val="0072166B"/>
    <w:rsid w:val="007415ED"/>
    <w:rsid w:val="0074697B"/>
    <w:rsid w:val="00751EFB"/>
    <w:rsid w:val="00757C74"/>
    <w:rsid w:val="00764A56"/>
    <w:rsid w:val="007A0F47"/>
    <w:rsid w:val="007C3C5E"/>
    <w:rsid w:val="007C7ACA"/>
    <w:rsid w:val="007D0B94"/>
    <w:rsid w:val="007F1105"/>
    <w:rsid w:val="00827C01"/>
    <w:rsid w:val="008410A2"/>
    <w:rsid w:val="00853FBA"/>
    <w:rsid w:val="00873243"/>
    <w:rsid w:val="008A152F"/>
    <w:rsid w:val="008D5D45"/>
    <w:rsid w:val="008E604D"/>
    <w:rsid w:val="00905C0A"/>
    <w:rsid w:val="00913A76"/>
    <w:rsid w:val="00963985"/>
    <w:rsid w:val="00967DC7"/>
    <w:rsid w:val="009835D4"/>
    <w:rsid w:val="00985B6E"/>
    <w:rsid w:val="009A2217"/>
    <w:rsid w:val="009C1771"/>
    <w:rsid w:val="009E63D1"/>
    <w:rsid w:val="00A02F31"/>
    <w:rsid w:val="00A0345E"/>
    <w:rsid w:val="00A10F79"/>
    <w:rsid w:val="00A13969"/>
    <w:rsid w:val="00A26E0C"/>
    <w:rsid w:val="00A417C5"/>
    <w:rsid w:val="00A6153A"/>
    <w:rsid w:val="00A66D0C"/>
    <w:rsid w:val="00A97C2E"/>
    <w:rsid w:val="00AE3ED2"/>
    <w:rsid w:val="00B13B92"/>
    <w:rsid w:val="00B23C91"/>
    <w:rsid w:val="00B276C9"/>
    <w:rsid w:val="00B4607F"/>
    <w:rsid w:val="00B54186"/>
    <w:rsid w:val="00B74437"/>
    <w:rsid w:val="00B747CD"/>
    <w:rsid w:val="00B7674D"/>
    <w:rsid w:val="00B960D6"/>
    <w:rsid w:val="00B97B23"/>
    <w:rsid w:val="00BB0C4B"/>
    <w:rsid w:val="00BB7FEB"/>
    <w:rsid w:val="00BF6799"/>
    <w:rsid w:val="00C136A2"/>
    <w:rsid w:val="00C25FF1"/>
    <w:rsid w:val="00C35455"/>
    <w:rsid w:val="00C469D8"/>
    <w:rsid w:val="00C7155F"/>
    <w:rsid w:val="00C90D25"/>
    <w:rsid w:val="00C91AD9"/>
    <w:rsid w:val="00C9625A"/>
    <w:rsid w:val="00CB1D90"/>
    <w:rsid w:val="00CD7961"/>
    <w:rsid w:val="00CF2F23"/>
    <w:rsid w:val="00D1502D"/>
    <w:rsid w:val="00D5513D"/>
    <w:rsid w:val="00D63036"/>
    <w:rsid w:val="00D97880"/>
    <w:rsid w:val="00DA4F0A"/>
    <w:rsid w:val="00DB1A67"/>
    <w:rsid w:val="00DC366B"/>
    <w:rsid w:val="00DD12A4"/>
    <w:rsid w:val="00DD1A52"/>
    <w:rsid w:val="00DF5609"/>
    <w:rsid w:val="00E50CAE"/>
    <w:rsid w:val="00E907E0"/>
    <w:rsid w:val="00E90DE9"/>
    <w:rsid w:val="00E9135F"/>
    <w:rsid w:val="00E924B9"/>
    <w:rsid w:val="00EA186E"/>
    <w:rsid w:val="00EB745D"/>
    <w:rsid w:val="00EC14AE"/>
    <w:rsid w:val="00EC510B"/>
    <w:rsid w:val="00EE1BA4"/>
    <w:rsid w:val="00EE6298"/>
    <w:rsid w:val="00EF5A69"/>
    <w:rsid w:val="00EF7016"/>
    <w:rsid w:val="00F62EB6"/>
    <w:rsid w:val="00F67086"/>
    <w:rsid w:val="00F670CF"/>
    <w:rsid w:val="00FB1B60"/>
    <w:rsid w:val="00FB7F73"/>
    <w:rsid w:val="00FC694D"/>
    <w:rsid w:val="00FF01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51713A"/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A1CAC"/>
    <w:pPr>
      <w:jc w:val="center"/>
    </w:pPr>
    <w:rPr>
      <w:rFonts w:ascii="Times New Roman" w:eastAsia="Calibri" w:hAnsi="Times New Roman"/>
      <w:b/>
      <w:lang w:val="es-ES" w:eastAsia="es-CO"/>
    </w:rPr>
  </w:style>
  <w:style w:type="character" w:customStyle="1" w:styleId="TextoindependienteCar">
    <w:name w:val="Texto independiente Car"/>
    <w:link w:val="Textoindependiente"/>
    <w:rsid w:val="00BA1CAC"/>
    <w:rPr>
      <w:rFonts w:ascii="Times New Roman" w:eastAsia="Calibri" w:hAnsi="Times New Roman"/>
      <w:b/>
      <w:sz w:val="24"/>
      <w:szCs w:val="24"/>
      <w:lang w:val="es-ES" w:eastAsia="es-CO"/>
    </w:rPr>
  </w:style>
  <w:style w:type="character" w:customStyle="1" w:styleId="apple-style-span">
    <w:name w:val="apple-style-span"/>
    <w:basedOn w:val="Fuentedeprrafopredeter"/>
    <w:rsid w:val="00BA1CAC"/>
  </w:style>
  <w:style w:type="paragraph" w:styleId="Encabezado">
    <w:name w:val="header"/>
    <w:basedOn w:val="Normal"/>
    <w:link w:val="Encabezado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rsid w:val="003025C2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rsid w:val="003025C2"/>
    <w:rPr>
      <w:sz w:val="24"/>
      <w:szCs w:val="24"/>
      <w:lang w:eastAsia="en-US"/>
    </w:rPr>
  </w:style>
  <w:style w:type="table" w:styleId="Tablaconcuadrcula">
    <w:name w:val="Table Grid"/>
    <w:basedOn w:val="Tablanormal"/>
    <w:uiPriority w:val="59"/>
    <w:rsid w:val="000E31D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Text">
    <w:name w:val="Comment Text"/>
    <w:basedOn w:val="Normal"/>
    <w:link w:val="CommentTextCar"/>
    <w:uiPriority w:val="99"/>
    <w:semiHidden/>
    <w:unhideWhenUsed/>
    <w:rsid w:val="00E338F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64352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rsid w:val="00340E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40E98"/>
    <w:rPr>
      <w:rFonts w:ascii="Segoe UI" w:hAnsi="Segoe UI" w:cs="Segoe UI"/>
      <w:sz w:val="18"/>
      <w:szCs w:val="18"/>
      <w:lang w:val="es-ES_tradnl" w:eastAsia="en-US"/>
    </w:rPr>
  </w:style>
  <w:style w:type="character" w:styleId="Refdecomentario">
    <w:name w:val="annotation reference"/>
    <w:rsid w:val="003422E2"/>
    <w:rPr>
      <w:sz w:val="16"/>
      <w:szCs w:val="16"/>
    </w:rPr>
  </w:style>
  <w:style w:type="paragraph" w:styleId="Asuntodelcomentario">
    <w:name w:val="annotation subject"/>
    <w:basedOn w:val="CommentText"/>
    <w:next w:val="CommentText"/>
    <w:link w:val="AsuntodelcomentarioCar"/>
    <w:rsid w:val="003422E2"/>
    <w:rPr>
      <w:b/>
      <w:bCs/>
    </w:rPr>
  </w:style>
  <w:style w:type="character" w:customStyle="1" w:styleId="CommentTextCar">
    <w:name w:val="Comment Text Car"/>
    <w:link w:val="CommentText"/>
    <w:uiPriority w:val="99"/>
    <w:semiHidden/>
    <w:rsid w:val="003422E2"/>
    <w:rPr>
      <w:lang w:val="es-ES_tradnl" w:eastAsia="en-US"/>
    </w:rPr>
  </w:style>
  <w:style w:type="character" w:customStyle="1" w:styleId="AsuntodelcomentarioCar">
    <w:name w:val="Asunto del comentario Car"/>
    <w:link w:val="Asuntodelcomentario"/>
    <w:rsid w:val="003422E2"/>
    <w:rPr>
      <w:b/>
      <w:bCs/>
      <w:lang w:val="es-ES_tradnl" w:eastAsia="en-US"/>
    </w:rPr>
  </w:style>
  <w:style w:type="table" w:customStyle="1" w:styleId="GridTable6ColorfulAccent1">
    <w:name w:val="Grid Table 6 Colorful Accent 1"/>
    <w:basedOn w:val="Tablanormal"/>
    <w:uiPriority w:val="51"/>
    <w:rsid w:val="00EC510B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Ttulo">
    <w:name w:val="Title"/>
    <w:basedOn w:val="Normal"/>
    <w:next w:val="Normal"/>
    <w:link w:val="TtuloCar"/>
    <w:qFormat/>
    <w:rsid w:val="0011134C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11134C"/>
    <w:rPr>
      <w:rFonts w:ascii="Calibri Light" w:eastAsia="Times New Roman" w:hAnsi="Calibri Light" w:cs="Times New Roman"/>
      <w:b/>
      <w:bCs/>
      <w:kern w:val="28"/>
      <w:sz w:val="32"/>
      <w:szCs w:val="32"/>
      <w:lang w:val="es-ES_tradnl" w:eastAsia="en-US"/>
    </w:rPr>
  </w:style>
  <w:style w:type="table" w:customStyle="1" w:styleId="GridTable6Colorful">
    <w:name w:val="Grid Table 6 Colorful"/>
    <w:basedOn w:val="Tablanormal"/>
    <w:uiPriority w:val="51"/>
    <w:rsid w:val="002876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edia1">
    <w:name w:val="Medium Grid 1"/>
    <w:basedOn w:val="Tablanormal"/>
    <w:rsid w:val="00483BB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idTableLight">
    <w:name w:val="Grid Table Light"/>
    <w:basedOn w:val="Tablanormal"/>
    <w:uiPriority w:val="40"/>
    <w:rsid w:val="000D42A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2">
    <w:name w:val="Car2"/>
    <w:basedOn w:val="Normal"/>
    <w:rsid w:val="00E90DE9"/>
    <w:pPr>
      <w:spacing w:after="160" w:line="240" w:lineRule="exact"/>
    </w:pPr>
    <w:rPr>
      <w:rFonts w:ascii="Verdana" w:eastAsia="Times New Roman" w:hAnsi="Verdana" w:cs="Verdana"/>
      <w:sz w:val="20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51713A"/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A1CAC"/>
    <w:pPr>
      <w:jc w:val="center"/>
    </w:pPr>
    <w:rPr>
      <w:rFonts w:ascii="Times New Roman" w:eastAsia="Calibri" w:hAnsi="Times New Roman"/>
      <w:b/>
      <w:lang w:val="es-ES" w:eastAsia="es-CO"/>
    </w:rPr>
  </w:style>
  <w:style w:type="character" w:customStyle="1" w:styleId="TextoindependienteCar">
    <w:name w:val="Texto independiente Car"/>
    <w:link w:val="Textoindependiente"/>
    <w:rsid w:val="00BA1CAC"/>
    <w:rPr>
      <w:rFonts w:ascii="Times New Roman" w:eastAsia="Calibri" w:hAnsi="Times New Roman"/>
      <w:b/>
      <w:sz w:val="24"/>
      <w:szCs w:val="24"/>
      <w:lang w:val="es-ES" w:eastAsia="es-CO"/>
    </w:rPr>
  </w:style>
  <w:style w:type="character" w:customStyle="1" w:styleId="apple-style-span">
    <w:name w:val="apple-style-span"/>
    <w:basedOn w:val="Fuentedeprrafopredeter"/>
    <w:rsid w:val="00BA1CAC"/>
  </w:style>
  <w:style w:type="paragraph" w:styleId="Encabezado">
    <w:name w:val="header"/>
    <w:basedOn w:val="Normal"/>
    <w:link w:val="Encabezado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rsid w:val="003025C2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rsid w:val="003025C2"/>
    <w:rPr>
      <w:sz w:val="24"/>
      <w:szCs w:val="24"/>
      <w:lang w:eastAsia="en-US"/>
    </w:rPr>
  </w:style>
  <w:style w:type="table" w:styleId="Tablaconcuadrcula">
    <w:name w:val="Table Grid"/>
    <w:basedOn w:val="Tablanormal"/>
    <w:uiPriority w:val="59"/>
    <w:rsid w:val="000E31D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Text">
    <w:name w:val="Comment Text"/>
    <w:basedOn w:val="Normal"/>
    <w:link w:val="CommentTextCar"/>
    <w:uiPriority w:val="99"/>
    <w:semiHidden/>
    <w:unhideWhenUsed/>
    <w:rsid w:val="00E338F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64352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rsid w:val="00340E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40E98"/>
    <w:rPr>
      <w:rFonts w:ascii="Segoe UI" w:hAnsi="Segoe UI" w:cs="Segoe UI"/>
      <w:sz w:val="18"/>
      <w:szCs w:val="18"/>
      <w:lang w:val="es-ES_tradnl" w:eastAsia="en-US"/>
    </w:rPr>
  </w:style>
  <w:style w:type="character" w:styleId="Refdecomentario">
    <w:name w:val="annotation reference"/>
    <w:rsid w:val="003422E2"/>
    <w:rPr>
      <w:sz w:val="16"/>
      <w:szCs w:val="16"/>
    </w:rPr>
  </w:style>
  <w:style w:type="paragraph" w:styleId="Asuntodelcomentario">
    <w:name w:val="annotation subject"/>
    <w:basedOn w:val="CommentText"/>
    <w:next w:val="CommentText"/>
    <w:link w:val="AsuntodelcomentarioCar"/>
    <w:rsid w:val="003422E2"/>
    <w:rPr>
      <w:b/>
      <w:bCs/>
    </w:rPr>
  </w:style>
  <w:style w:type="character" w:customStyle="1" w:styleId="CommentTextCar">
    <w:name w:val="Comment Text Car"/>
    <w:link w:val="CommentText"/>
    <w:uiPriority w:val="99"/>
    <w:semiHidden/>
    <w:rsid w:val="003422E2"/>
    <w:rPr>
      <w:lang w:val="es-ES_tradnl" w:eastAsia="en-US"/>
    </w:rPr>
  </w:style>
  <w:style w:type="character" w:customStyle="1" w:styleId="AsuntodelcomentarioCar">
    <w:name w:val="Asunto del comentario Car"/>
    <w:link w:val="Asuntodelcomentario"/>
    <w:rsid w:val="003422E2"/>
    <w:rPr>
      <w:b/>
      <w:bCs/>
      <w:lang w:val="es-ES_tradnl" w:eastAsia="en-US"/>
    </w:rPr>
  </w:style>
  <w:style w:type="table" w:customStyle="1" w:styleId="GridTable6ColorfulAccent1">
    <w:name w:val="Grid Table 6 Colorful Accent 1"/>
    <w:basedOn w:val="Tablanormal"/>
    <w:uiPriority w:val="51"/>
    <w:rsid w:val="00EC510B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Ttulo">
    <w:name w:val="Title"/>
    <w:basedOn w:val="Normal"/>
    <w:next w:val="Normal"/>
    <w:link w:val="TtuloCar"/>
    <w:qFormat/>
    <w:rsid w:val="0011134C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11134C"/>
    <w:rPr>
      <w:rFonts w:ascii="Calibri Light" w:eastAsia="Times New Roman" w:hAnsi="Calibri Light" w:cs="Times New Roman"/>
      <w:b/>
      <w:bCs/>
      <w:kern w:val="28"/>
      <w:sz w:val="32"/>
      <w:szCs w:val="32"/>
      <w:lang w:val="es-ES_tradnl" w:eastAsia="en-US"/>
    </w:rPr>
  </w:style>
  <w:style w:type="table" w:customStyle="1" w:styleId="GridTable6Colorful">
    <w:name w:val="Grid Table 6 Colorful"/>
    <w:basedOn w:val="Tablanormal"/>
    <w:uiPriority w:val="51"/>
    <w:rsid w:val="002876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edia1">
    <w:name w:val="Medium Grid 1"/>
    <w:basedOn w:val="Tablanormal"/>
    <w:rsid w:val="00483BB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idTableLight">
    <w:name w:val="Grid Table Light"/>
    <w:basedOn w:val="Tablanormal"/>
    <w:uiPriority w:val="40"/>
    <w:rsid w:val="000D42A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2">
    <w:name w:val="Car2"/>
    <w:basedOn w:val="Normal"/>
    <w:rsid w:val="00E90DE9"/>
    <w:pPr>
      <w:spacing w:after="160" w:line="240" w:lineRule="exact"/>
    </w:pPr>
    <w:rPr>
      <w:rFonts w:ascii="Verdana" w:eastAsia="Times New Roman" w:hAnsi="Verdana" w:cs="Verdan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6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0B5D0-AA77-4BFD-BF2F-DAF08385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PORTHOS</dc:creator>
  <cp:lastModifiedBy>Fredy Andres Mendez Rua</cp:lastModifiedBy>
  <cp:revision>5</cp:revision>
  <cp:lastPrinted>2014-01-22T17:29:00Z</cp:lastPrinted>
  <dcterms:created xsi:type="dcterms:W3CDTF">2015-03-25T22:16:00Z</dcterms:created>
  <dcterms:modified xsi:type="dcterms:W3CDTF">2015-03-26T21:05:00Z</dcterms:modified>
</cp:coreProperties>
</file>