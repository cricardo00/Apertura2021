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A4" w:rsidRPr="00405928" w:rsidRDefault="00DD12A4" w:rsidP="00DD12A4">
      <w:pPr>
        <w:widowControl w:val="0"/>
        <w:tabs>
          <w:tab w:val="left" w:pos="708"/>
          <w:tab w:val="left" w:pos="1416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Medellín, 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b/>
          <w:bCs/>
          <w:sz w:val="22"/>
          <w:szCs w:val="22"/>
          <w:u w:color="000000"/>
        </w:rPr>
      </w:pP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Doctora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b/>
          <w:bCs/>
          <w:sz w:val="22"/>
          <w:szCs w:val="22"/>
          <w:u w:color="000000"/>
        </w:rPr>
      </w:pPr>
      <w:r w:rsidRPr="00405928">
        <w:rPr>
          <w:rFonts w:ascii="Arial Narrow" w:hAnsi="Arial Narrow" w:cs="Calibri"/>
          <w:b/>
          <w:bCs/>
          <w:sz w:val="22"/>
          <w:szCs w:val="22"/>
          <w:u w:color="000000"/>
        </w:rPr>
        <w:t>NOHORA JUDITH HERNÁNDEZ LÓPEZ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Subdirectora Centro para el Desarrollo del Hábitat y la Construcción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Regional Antioquia –SENA-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Ciudad.</w:t>
      </w: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b/>
          <w:bCs/>
          <w:color w:val="000000"/>
          <w:sz w:val="22"/>
          <w:szCs w:val="22"/>
          <w:u w:color="000000"/>
        </w:rPr>
      </w:pP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b/>
          <w:sz w:val="22"/>
          <w:szCs w:val="22"/>
          <w:u w:color="000000"/>
        </w:rPr>
        <w:t>ASUNTO:</w:t>
      </w: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 INFORME </w:t>
      </w:r>
      <w:r w:rsidR="008C2348">
        <w:rPr>
          <w:rFonts w:ascii="Arial Narrow" w:hAnsi="Arial Narrow" w:cs="Calibri"/>
          <w:sz w:val="22"/>
          <w:szCs w:val="22"/>
          <w:u w:color="000000"/>
        </w:rPr>
        <w:t xml:space="preserve"> FINAL</w:t>
      </w:r>
      <w:r w:rsidR="00537679" w:rsidRPr="00405928">
        <w:rPr>
          <w:rFonts w:ascii="Arial Narrow" w:hAnsi="Arial Narrow" w:cs="Calibri"/>
          <w:sz w:val="22"/>
          <w:szCs w:val="22"/>
          <w:u w:color="000000"/>
        </w:rPr>
        <w:t xml:space="preserve"> </w:t>
      </w: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DE </w:t>
      </w:r>
      <w:r w:rsidR="00DD12A4" w:rsidRPr="00405928">
        <w:rPr>
          <w:rFonts w:ascii="Arial Narrow" w:hAnsi="Arial Narrow" w:cs="Calibri"/>
          <w:sz w:val="22"/>
          <w:szCs w:val="22"/>
          <w:u w:color="000000"/>
        </w:rPr>
        <w:t>SUPERVISIÓN</w:t>
      </w: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 DEL CONTRATO DE OBRA Nº </w:t>
      </w:r>
      <w:r w:rsidR="00340F3A" w:rsidRPr="00405928">
        <w:rPr>
          <w:rFonts w:ascii="Arial Narrow" w:hAnsi="Arial Narrow" w:cs="Calibri"/>
          <w:sz w:val="22"/>
          <w:szCs w:val="22"/>
          <w:u w:color="000000"/>
        </w:rPr>
        <w:t>_____</w:t>
      </w:r>
      <w:r w:rsidRPr="00405928">
        <w:rPr>
          <w:rFonts w:ascii="Arial Narrow" w:hAnsi="Arial Narrow" w:cs="Calibri"/>
          <w:sz w:val="22"/>
          <w:szCs w:val="22"/>
          <w:u w:color="000000"/>
        </w:rPr>
        <w:t>DURANTE EL PERIODO</w:t>
      </w:r>
      <w:r w:rsidR="00340F3A" w:rsidRPr="00405928">
        <w:rPr>
          <w:rFonts w:ascii="Arial Narrow" w:hAnsi="Arial Narrow" w:cs="Calibri"/>
          <w:sz w:val="22"/>
          <w:szCs w:val="22"/>
          <w:u w:color="000000"/>
        </w:rPr>
        <w:t xml:space="preserve"> __________</w:t>
      </w:r>
    </w:p>
    <w:p w:rsidR="00A66D0C" w:rsidRPr="00405928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sz w:val="22"/>
          <w:szCs w:val="22"/>
          <w:u w:color="000000"/>
        </w:rPr>
      </w:pPr>
    </w:p>
    <w:p w:rsidR="00A66D0C" w:rsidRPr="00405928" w:rsidRDefault="00340F3A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INFORME No _______</w:t>
      </w:r>
      <w:r w:rsidR="00A66D0C" w:rsidRPr="00405928">
        <w:rPr>
          <w:rFonts w:ascii="Arial Narrow" w:hAnsi="Arial Narrow" w:cs="Calibri"/>
          <w:sz w:val="22"/>
          <w:szCs w:val="22"/>
          <w:u w:color="000000"/>
        </w:rPr>
        <w:t>.</w:t>
      </w: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</w:p>
    <w:p w:rsidR="00963985" w:rsidRPr="00405928" w:rsidRDefault="00496BD9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bCs/>
          <w:sz w:val="22"/>
          <w:szCs w:val="22"/>
          <w:u w:color="000000"/>
        </w:rPr>
      </w:pPr>
      <w:r w:rsidRPr="00405928">
        <w:rPr>
          <w:rFonts w:ascii="Arial Narrow" w:hAnsi="Arial Narrow" w:cs="Calibri"/>
          <w:bCs/>
          <w:sz w:val="22"/>
          <w:szCs w:val="22"/>
          <w:u w:color="000000"/>
        </w:rPr>
        <w:t xml:space="preserve">Respetuosamente presento el informe </w:t>
      </w:r>
      <w:r w:rsidR="009F4A81">
        <w:rPr>
          <w:rFonts w:ascii="Arial Narrow" w:hAnsi="Arial Narrow" w:cs="Calibri"/>
          <w:bCs/>
          <w:sz w:val="22"/>
          <w:szCs w:val="22"/>
          <w:u w:color="000000"/>
        </w:rPr>
        <w:t xml:space="preserve">final </w:t>
      </w:r>
      <w:r w:rsidRPr="00405928">
        <w:rPr>
          <w:rFonts w:ascii="Arial Narrow" w:hAnsi="Arial Narrow" w:cs="Calibri"/>
          <w:bCs/>
          <w:sz w:val="22"/>
          <w:szCs w:val="22"/>
          <w:u w:color="000000"/>
        </w:rPr>
        <w:t>del contrato de obra con el OBJETO “</w:t>
      </w:r>
      <w:r w:rsidRPr="00405928">
        <w:rPr>
          <w:rFonts w:ascii="Arial Narrow" w:hAnsi="Arial Narrow" w:cs="Calibri"/>
          <w:bCs/>
          <w:sz w:val="22"/>
          <w:szCs w:val="22"/>
          <w:highlight w:val="yellow"/>
          <w:u w:color="000000"/>
        </w:rPr>
        <w:t>DESCRIBIR OBJETO</w:t>
      </w:r>
      <w:r w:rsidRPr="00405928">
        <w:rPr>
          <w:rFonts w:ascii="Arial Narrow" w:hAnsi="Arial Narrow" w:cs="Calibri"/>
          <w:bCs/>
          <w:sz w:val="22"/>
          <w:szCs w:val="22"/>
          <w:u w:color="000000"/>
        </w:rPr>
        <w:t xml:space="preserve">” durante el periodo de </w:t>
      </w:r>
      <w:r w:rsidRPr="00405928">
        <w:rPr>
          <w:rFonts w:ascii="Arial Narrow" w:hAnsi="Arial Narrow" w:cs="Calibri"/>
          <w:bCs/>
          <w:sz w:val="22"/>
          <w:szCs w:val="22"/>
          <w:highlight w:val="yellow"/>
          <w:u w:color="000000"/>
        </w:rPr>
        <w:t>XXXXXXXXXXXXXXX</w:t>
      </w:r>
      <w:r w:rsidRPr="00405928">
        <w:rPr>
          <w:rFonts w:ascii="Arial Narrow" w:hAnsi="Arial Narrow" w:cs="Calibri"/>
          <w:bCs/>
          <w:sz w:val="22"/>
          <w:szCs w:val="22"/>
          <w:u w:color="000000"/>
        </w:rPr>
        <w:t>.</w:t>
      </w:r>
    </w:p>
    <w:p w:rsidR="004445DF" w:rsidRPr="00405928" w:rsidRDefault="004445DF" w:rsidP="0046460D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highlight w:val="lightGray"/>
          <w:u w:val="single"/>
          <w:lang w:val="es-ES"/>
        </w:rPr>
      </w:pPr>
    </w:p>
    <w:p w:rsidR="001B3181" w:rsidRPr="00405928" w:rsidRDefault="001B3181" w:rsidP="00B3682C">
      <w:pPr>
        <w:pStyle w:val="Prrafodelista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Arial Narrow" w:hAnsi="Arial Narrow" w:cs="Arial"/>
          <w:b/>
          <w:u w:val="single"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OBRA</w:t>
      </w:r>
    </w:p>
    <w:p w:rsidR="00643527" w:rsidRPr="00405928" w:rsidRDefault="00643527" w:rsidP="00B3682C">
      <w:pPr>
        <w:pStyle w:val="Prrafodelista"/>
        <w:numPr>
          <w:ilvl w:val="1"/>
          <w:numId w:val="13"/>
        </w:numPr>
        <w:spacing w:after="0" w:line="240" w:lineRule="auto"/>
        <w:ind w:left="426" w:hanging="426"/>
        <w:jc w:val="both"/>
        <w:rPr>
          <w:rFonts w:ascii="Arial Narrow" w:hAnsi="Arial Narrow" w:cs="Arial"/>
          <w:b/>
          <w:u w:val="single"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GENERALIDADES DEL CONTRATO DE OBRA</w:t>
      </w:r>
    </w:p>
    <w:p w:rsidR="00643527" w:rsidRPr="00405928" w:rsidRDefault="00643527" w:rsidP="00B3682C">
      <w:pPr>
        <w:pStyle w:val="Prrafodelista"/>
        <w:numPr>
          <w:ilvl w:val="2"/>
          <w:numId w:val="13"/>
        </w:numPr>
        <w:spacing w:after="0" w:line="240" w:lineRule="auto"/>
        <w:ind w:left="426" w:hanging="426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INFORME CONTRACTUAL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A66D0C" w:rsidP="00B3682C">
      <w:pPr>
        <w:pStyle w:val="Prrafodelista"/>
        <w:numPr>
          <w:ilvl w:val="3"/>
          <w:numId w:val="13"/>
        </w:numPr>
        <w:spacing w:after="0" w:line="240" w:lineRule="auto"/>
        <w:ind w:left="1276" w:hanging="85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GENERALIDADES DEL CONTRATO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tbl>
      <w:tblPr>
        <w:tblW w:w="9620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8"/>
        <w:gridCol w:w="6702"/>
      </w:tblGrid>
      <w:tr w:rsidR="009835D4" w:rsidRPr="00405928" w:rsidTr="00DD12A4">
        <w:trPr>
          <w:trHeight w:val="346"/>
          <w:tblHeader/>
          <w:jc w:val="center"/>
        </w:trPr>
        <w:tc>
          <w:tcPr>
            <w:tcW w:w="9620" w:type="dxa"/>
            <w:gridSpan w:val="2"/>
            <w:shd w:val="solid" w:color="FFFFFF" w:fill="FFFFFF"/>
            <w:vAlign w:val="center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sz w:val="22"/>
                <w:szCs w:val="22"/>
                <w:lang w:val="es-ES"/>
              </w:rPr>
              <w:t>FICHA TECNICA DEL CONTRATO</w:t>
            </w:r>
          </w:p>
        </w:tc>
      </w:tr>
      <w:tr w:rsidR="003422E2" w:rsidRPr="00405928" w:rsidTr="00DD12A4">
        <w:trPr>
          <w:trHeight w:val="422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405928" w:rsidRDefault="003422E2" w:rsidP="00F62EB6">
            <w:pPr>
              <w:pStyle w:val="Encabezado"/>
              <w:jc w:val="center"/>
              <w:rPr>
                <w:rFonts w:ascii="Arial Narrow" w:hAnsi="Arial Narrow"/>
                <w:sz w:val="22"/>
                <w:szCs w:val="22"/>
                <w:lang w:val="es-CO"/>
              </w:rPr>
            </w:pPr>
            <w:r w:rsidRPr="00405928">
              <w:rPr>
                <w:rFonts w:ascii="Arial Narrow" w:hAnsi="Arial Narrow"/>
                <w:sz w:val="22"/>
                <w:szCs w:val="22"/>
                <w:lang w:val="es-CO"/>
              </w:rPr>
              <w:t xml:space="preserve">CONDICIONES </w:t>
            </w:r>
            <w:r w:rsidR="00F62EB6" w:rsidRPr="00405928">
              <w:rPr>
                <w:rFonts w:ascii="Arial Narrow" w:hAnsi="Arial Narrow"/>
                <w:sz w:val="22"/>
                <w:szCs w:val="22"/>
                <w:lang w:val="es-CO"/>
              </w:rPr>
              <w:t xml:space="preserve">INICIALES </w:t>
            </w:r>
            <w:r w:rsidRPr="00405928">
              <w:rPr>
                <w:rFonts w:ascii="Arial Narrow" w:hAnsi="Arial Narrow"/>
                <w:sz w:val="22"/>
                <w:szCs w:val="22"/>
                <w:lang w:val="es-CO"/>
              </w:rPr>
              <w:t>DEL CONTRATO</w:t>
            </w:r>
          </w:p>
        </w:tc>
      </w:tr>
      <w:tr w:rsidR="00643527" w:rsidRPr="00405928" w:rsidTr="00DD12A4">
        <w:trPr>
          <w:trHeight w:val="422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Entidad Contratante: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pStyle w:val="Encabezad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27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Supervisión: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pStyle w:val="Encabezad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9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Objeto del Contrato: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Contrato No: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Contratista de la obra: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Representante Legal: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475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Valor del Contrato: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Valor del Anticipo: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F62EB6" w:rsidP="00F62EB6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inicio</w:t>
            </w:r>
            <w:r w:rsidR="00557584" w:rsidRPr="00405928">
              <w:rPr>
                <w:rFonts w:ascii="Arial Narrow" w:eastAsia="Calibri" w:hAnsi="Arial Narrow"/>
                <w:sz w:val="22"/>
                <w:szCs w:val="22"/>
              </w:rPr>
              <w:t>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DD12A4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DD12A4" w:rsidRPr="00405928" w:rsidRDefault="00F62EB6" w:rsidP="00DD12A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terminación inicial:</w:t>
            </w:r>
          </w:p>
        </w:tc>
        <w:tc>
          <w:tcPr>
            <w:tcW w:w="6702" w:type="dxa"/>
            <w:vAlign w:val="center"/>
          </w:tcPr>
          <w:p w:rsidR="00DD12A4" w:rsidRPr="00405928" w:rsidRDefault="00DD12A4" w:rsidP="00DD12A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405928" w:rsidRDefault="003422E2" w:rsidP="003422E2">
            <w:pPr>
              <w:jc w:val="center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MODIFICACIONES REALIZADAS</w:t>
            </w: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Adición valor del contrato: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A66D0C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Valor del Contrato + </w:t>
            </w:r>
            <w:r w:rsidR="00A66D0C" w:rsidRPr="00405928">
              <w:rPr>
                <w:rFonts w:ascii="Arial Narrow" w:eastAsia="Calibri" w:hAnsi="Arial Narrow"/>
                <w:sz w:val="22"/>
                <w:szCs w:val="22"/>
              </w:rPr>
              <w:t>Prórroga</w:t>
            </w:r>
            <w:r w:rsidRPr="00405928">
              <w:rPr>
                <w:rFonts w:ascii="Arial Narrow" w:eastAsia="Calibri" w:hAnsi="Arial Narrow"/>
                <w:sz w:val="22"/>
                <w:szCs w:val="22"/>
              </w:rPr>
              <w:t>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lastRenderedPageBreak/>
              <w:t>Adición valor del anticipo: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Plazo de ejecución inicial: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XXXX (XX) DIAS/MESES CALENDARIO</w:t>
            </w: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suspensión: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reinicio: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Total días </w:t>
            </w:r>
            <w:r w:rsidR="00A97C2E" w:rsidRPr="00405928">
              <w:rPr>
                <w:rFonts w:ascii="Arial Narrow" w:eastAsia="Calibri" w:hAnsi="Arial Narrow"/>
                <w:sz w:val="22"/>
                <w:szCs w:val="22"/>
              </w:rPr>
              <w:t>tran</w:t>
            </w:r>
            <w:r w:rsidR="00B23C91" w:rsidRPr="00405928">
              <w:rPr>
                <w:rFonts w:ascii="Arial Narrow" w:eastAsia="Calibri" w:hAnsi="Arial Narrow"/>
                <w:sz w:val="22"/>
                <w:szCs w:val="22"/>
              </w:rPr>
              <w:t>s</w:t>
            </w:r>
            <w:r w:rsidR="00A97C2E" w:rsidRPr="00405928">
              <w:rPr>
                <w:rFonts w:ascii="Arial Narrow" w:eastAsia="Calibri" w:hAnsi="Arial Narrow"/>
                <w:sz w:val="22"/>
                <w:szCs w:val="22"/>
              </w:rPr>
              <w:t>curridos</w:t>
            </w:r>
            <w:r w:rsidRPr="00405928">
              <w:rPr>
                <w:rFonts w:ascii="Arial Narrow" w:eastAsia="Calibri" w:hAnsi="Arial Narrow"/>
                <w:color w:val="FF0000"/>
                <w:sz w:val="22"/>
                <w:szCs w:val="22"/>
              </w:rPr>
              <w:t xml:space="preserve"> </w:t>
            </w:r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de suspensión </w:t>
            </w:r>
            <w:r w:rsidRPr="00405928">
              <w:rPr>
                <w:rFonts w:ascii="Arial Narrow" w:eastAsia="Calibri" w:hAnsi="Arial Narrow"/>
                <w:sz w:val="22"/>
                <w:szCs w:val="22"/>
                <w:highlight w:val="green"/>
              </w:rPr>
              <w:t>(1,2,3 para cada caso):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Prorroga: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Adición plazo 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ES"/>
              </w:rPr>
              <w:t>Del XX de XXXXX al XX de XXXXXX de 201X</w:t>
            </w: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Plazo de ejecución modificado: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XXXX (XX) DIAS/MESES CALENDARIO</w:t>
            </w: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terminación actualizada: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Corte del Informe: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06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Días Transcurridos: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</w:tbl>
    <w:p w:rsidR="00D5513D" w:rsidRPr="00405928" w:rsidRDefault="00D5513D" w:rsidP="00D5513D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lang w:val="es-ES"/>
        </w:rPr>
      </w:pPr>
    </w:p>
    <w:p w:rsidR="000349DC" w:rsidRPr="00405928" w:rsidRDefault="000349DC" w:rsidP="00D5513D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lang w:val="es-ES"/>
        </w:rPr>
      </w:pPr>
    </w:p>
    <w:p w:rsidR="00643527" w:rsidRPr="00405928" w:rsidRDefault="00643527" w:rsidP="00B3682C">
      <w:pPr>
        <w:pStyle w:val="Prrafodelista"/>
        <w:numPr>
          <w:ilvl w:val="3"/>
          <w:numId w:val="13"/>
        </w:numPr>
        <w:spacing w:after="0" w:line="240" w:lineRule="auto"/>
        <w:ind w:left="1276" w:hanging="85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GARANTIA UNICA (VIGENCIAS)</w:t>
      </w:r>
    </w:p>
    <w:p w:rsidR="00B23C91" w:rsidRPr="00405928" w:rsidRDefault="00B23C91" w:rsidP="00B23C91">
      <w:pPr>
        <w:pStyle w:val="Prrafodelista"/>
        <w:spacing w:after="0" w:line="240" w:lineRule="auto"/>
        <w:ind w:left="264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(CUADRO EJEMPLO)</w:t>
      </w:r>
    </w:p>
    <w:tbl>
      <w:tblPr>
        <w:tblStyle w:val="GridTableLight"/>
        <w:tblW w:w="988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887"/>
        <w:gridCol w:w="1951"/>
      </w:tblGrid>
      <w:tr w:rsidR="00EC510B" w:rsidRPr="00405928" w:rsidTr="00554B9D">
        <w:trPr>
          <w:trHeight w:val="132"/>
        </w:trPr>
        <w:tc>
          <w:tcPr>
            <w:tcW w:w="9889" w:type="dxa"/>
            <w:gridSpan w:val="6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CONDICIONES INICIALES</w:t>
            </w:r>
          </w:p>
        </w:tc>
      </w:tr>
      <w:tr w:rsidR="00EC510B" w:rsidRPr="00405928" w:rsidTr="00554B9D">
        <w:trPr>
          <w:trHeight w:val="245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405928" w:rsidTr="00554B9D">
        <w:trPr>
          <w:trHeight w:val="137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87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70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CALIDAD DE SERVICIO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38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PREDIOS, LABORES Y OPERACIONES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300"/>
        </w:trPr>
        <w:tc>
          <w:tcPr>
            <w:tcW w:w="9889" w:type="dxa"/>
            <w:gridSpan w:val="6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2E74B5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00"/>
        </w:trPr>
        <w:tc>
          <w:tcPr>
            <w:tcW w:w="9889" w:type="dxa"/>
            <w:gridSpan w:val="6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MODIFICACIONES REINICIO ADICIONES  (1-2)</w:t>
            </w:r>
          </w:p>
        </w:tc>
      </w:tr>
      <w:tr w:rsidR="00EC510B" w:rsidRPr="00405928" w:rsidTr="00554B9D">
        <w:trPr>
          <w:trHeight w:val="300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405928" w:rsidTr="00554B9D">
        <w:trPr>
          <w:trHeight w:val="81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224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36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CALIDAD DE SERVICIO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12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PREDIOS, LABORES Y OPERACIONES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300"/>
        </w:trPr>
        <w:tc>
          <w:tcPr>
            <w:tcW w:w="9889" w:type="dxa"/>
            <w:gridSpan w:val="6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2E74B5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92"/>
        </w:trPr>
        <w:tc>
          <w:tcPr>
            <w:tcW w:w="9889" w:type="dxa"/>
            <w:gridSpan w:val="6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ACTA DE TERMINACION</w:t>
            </w:r>
          </w:p>
        </w:tc>
      </w:tr>
      <w:tr w:rsidR="00EC510B" w:rsidRPr="00405928" w:rsidTr="00554B9D">
        <w:trPr>
          <w:trHeight w:val="138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405928" w:rsidTr="00554B9D">
        <w:trPr>
          <w:trHeight w:val="164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lastRenderedPageBreak/>
              <w:t>CUMPLIMIENTO DE CONTRATO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300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07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CALIDAD DE SERVICIO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C510B" w:rsidRPr="00405928" w:rsidTr="00554B9D">
        <w:trPr>
          <w:trHeight w:val="180"/>
        </w:trPr>
        <w:tc>
          <w:tcPr>
            <w:tcW w:w="3390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PREDIOS, LABORES Y OPERACIONES</w:t>
            </w:r>
          </w:p>
        </w:tc>
        <w:tc>
          <w:tcPr>
            <w:tcW w:w="174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EC510B" w:rsidRPr="00405928" w:rsidRDefault="00EC510B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B23C91" w:rsidRPr="00405928" w:rsidRDefault="00B23C91" w:rsidP="00B23C91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tbl>
      <w:tblPr>
        <w:tblStyle w:val="GridTableLight"/>
        <w:tblW w:w="988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887"/>
        <w:gridCol w:w="1951"/>
      </w:tblGrid>
      <w:tr w:rsidR="000349DC" w:rsidRPr="00405928" w:rsidTr="00554B9D">
        <w:trPr>
          <w:trHeight w:val="138"/>
        </w:trPr>
        <w:tc>
          <w:tcPr>
            <w:tcW w:w="3390" w:type="dxa"/>
            <w:noWrap/>
            <w:vAlign w:val="center"/>
            <w:hideMark/>
          </w:tcPr>
          <w:p w:rsidR="000349DC" w:rsidRPr="00405928" w:rsidRDefault="000349DC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Manejo del Anticipo</w:t>
            </w:r>
          </w:p>
        </w:tc>
        <w:tc>
          <w:tcPr>
            <w:tcW w:w="1742" w:type="dxa"/>
            <w:noWrap/>
            <w:vAlign w:val="center"/>
            <w:hideMark/>
          </w:tcPr>
          <w:p w:rsidR="000349DC" w:rsidRPr="00405928" w:rsidRDefault="000349DC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Fiduciaria</w:t>
            </w:r>
          </w:p>
        </w:tc>
        <w:tc>
          <w:tcPr>
            <w:tcW w:w="887" w:type="dxa"/>
            <w:noWrap/>
            <w:vAlign w:val="center"/>
            <w:hideMark/>
          </w:tcPr>
          <w:p w:rsidR="000349DC" w:rsidRPr="00405928" w:rsidRDefault="000349DC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contrato</w:t>
            </w:r>
          </w:p>
        </w:tc>
        <w:tc>
          <w:tcPr>
            <w:tcW w:w="1032" w:type="dxa"/>
            <w:noWrap/>
            <w:vAlign w:val="center"/>
            <w:hideMark/>
          </w:tcPr>
          <w:p w:rsidR="000349DC" w:rsidRPr="00405928" w:rsidRDefault="000349DC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887" w:type="dxa"/>
            <w:vAlign w:val="center"/>
            <w:hideMark/>
          </w:tcPr>
          <w:p w:rsidR="000349DC" w:rsidRPr="00405928" w:rsidRDefault="000349DC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951" w:type="dxa"/>
            <w:noWrap/>
            <w:vAlign w:val="center"/>
            <w:hideMark/>
          </w:tcPr>
          <w:p w:rsidR="000349DC" w:rsidRPr="00405928" w:rsidRDefault="000349DC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DEL ANTICIPO</w:t>
            </w:r>
          </w:p>
        </w:tc>
      </w:tr>
      <w:tr w:rsidR="000349DC" w:rsidRPr="00405928" w:rsidTr="00554B9D">
        <w:trPr>
          <w:trHeight w:val="164"/>
        </w:trPr>
        <w:tc>
          <w:tcPr>
            <w:tcW w:w="3390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ANTICIPO</w:t>
            </w:r>
          </w:p>
        </w:tc>
        <w:tc>
          <w:tcPr>
            <w:tcW w:w="1742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951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0349DC" w:rsidRPr="00405928" w:rsidRDefault="000349DC" w:rsidP="00B23C91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tbl>
      <w:tblPr>
        <w:tblStyle w:val="GridTableLight"/>
        <w:tblW w:w="988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887"/>
        <w:gridCol w:w="1951"/>
      </w:tblGrid>
      <w:tr w:rsidR="00340F3A" w:rsidRPr="00405928" w:rsidTr="00554B9D">
        <w:trPr>
          <w:trHeight w:val="138"/>
        </w:trPr>
        <w:tc>
          <w:tcPr>
            <w:tcW w:w="3390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Estabilidad de la Obra</w:t>
            </w:r>
          </w:p>
        </w:tc>
        <w:tc>
          <w:tcPr>
            <w:tcW w:w="1742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Póliza</w:t>
            </w:r>
          </w:p>
        </w:tc>
        <w:tc>
          <w:tcPr>
            <w:tcW w:w="1032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887" w:type="dxa"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951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340F3A" w:rsidRPr="00405928" w:rsidTr="00554B9D">
        <w:trPr>
          <w:trHeight w:val="164"/>
        </w:trPr>
        <w:tc>
          <w:tcPr>
            <w:tcW w:w="3390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ANTICIPO</w:t>
            </w:r>
          </w:p>
        </w:tc>
        <w:tc>
          <w:tcPr>
            <w:tcW w:w="1742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32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87" w:type="dxa"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51" w:type="dxa"/>
            <w:noWrap/>
            <w:vAlign w:val="center"/>
            <w:hideMark/>
          </w:tcPr>
          <w:p w:rsidR="00340F3A" w:rsidRPr="00405928" w:rsidRDefault="00340F3A" w:rsidP="00B3682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6F1806" w:rsidRPr="009F4A81" w:rsidRDefault="006F1806" w:rsidP="009F4A81">
      <w:pPr>
        <w:jc w:val="both"/>
        <w:rPr>
          <w:rFonts w:ascii="Arial Narrow" w:hAnsi="Arial Narrow" w:cs="Arial"/>
          <w:b/>
          <w:lang w:val="es-ES"/>
        </w:rPr>
      </w:pPr>
    </w:p>
    <w:p w:rsidR="006F1806" w:rsidRPr="00405928" w:rsidRDefault="006F1806" w:rsidP="008733EA">
      <w:pPr>
        <w:pStyle w:val="Prrafodelista"/>
        <w:spacing w:after="0" w:line="240" w:lineRule="auto"/>
        <w:ind w:left="567" w:hanging="567"/>
        <w:jc w:val="both"/>
        <w:rPr>
          <w:rFonts w:ascii="Arial Narrow" w:hAnsi="Arial Narrow" w:cs="Arial"/>
          <w:b/>
          <w:lang w:val="es-ES"/>
        </w:rPr>
      </w:pPr>
    </w:p>
    <w:p w:rsidR="009835D4" w:rsidRPr="00405928" w:rsidRDefault="009835D4" w:rsidP="008733EA">
      <w:pPr>
        <w:ind w:left="567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9835D4" w:rsidP="008733EA">
      <w:pPr>
        <w:pStyle w:val="Prrafodelista"/>
        <w:numPr>
          <w:ilvl w:val="1"/>
          <w:numId w:val="13"/>
        </w:numPr>
        <w:spacing w:after="0" w:line="240" w:lineRule="auto"/>
        <w:ind w:left="567" w:hanging="567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 xml:space="preserve"> </w:t>
      </w:r>
      <w:r w:rsidR="00643527" w:rsidRPr="00405928">
        <w:rPr>
          <w:rFonts w:ascii="Arial Narrow" w:hAnsi="Arial Narrow" w:cs="Arial"/>
          <w:b/>
          <w:u w:val="single"/>
          <w:lang w:val="es-ES"/>
        </w:rPr>
        <w:t>INFORME TECNICO</w:t>
      </w:r>
    </w:p>
    <w:p w:rsidR="00643527" w:rsidRDefault="00643527" w:rsidP="008733EA">
      <w:pPr>
        <w:ind w:left="567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8C2348" w:rsidRDefault="008C2348" w:rsidP="008733EA">
      <w:pPr>
        <w:ind w:left="567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page" w:tblpX="166" w:tblpY="126"/>
        <w:tblW w:w="11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7"/>
        <w:gridCol w:w="146"/>
        <w:gridCol w:w="450"/>
        <w:gridCol w:w="807"/>
        <w:gridCol w:w="1179"/>
        <w:gridCol w:w="1258"/>
        <w:gridCol w:w="1985"/>
        <w:gridCol w:w="1417"/>
        <w:gridCol w:w="1418"/>
      </w:tblGrid>
      <w:tr w:rsidR="00ED46EF" w:rsidRPr="006F1806" w:rsidTr="00ED46EF">
        <w:trPr>
          <w:trHeight w:val="240"/>
        </w:trPr>
        <w:tc>
          <w:tcPr>
            <w:tcW w:w="120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No. Ítem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Descripción</w:t>
            </w:r>
          </w:p>
        </w:tc>
        <w:tc>
          <w:tcPr>
            <w:tcW w:w="146" w:type="dxa"/>
            <w:tcBorders>
              <w:top w:val="double" w:sz="6" w:space="0" w:color="A6A6A6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257" w:type="dxa"/>
            <w:gridSpan w:val="2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Unidad</w:t>
            </w:r>
          </w:p>
        </w:tc>
        <w:tc>
          <w:tcPr>
            <w:tcW w:w="1179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Cantidad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 xml:space="preserve"> Contratada</w:t>
            </w:r>
          </w:p>
        </w:tc>
        <w:tc>
          <w:tcPr>
            <w:tcW w:w="1258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Precio Unitario</w:t>
            </w:r>
          </w:p>
        </w:tc>
        <w:tc>
          <w:tcPr>
            <w:tcW w:w="1985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 xml:space="preserve">Mayores cantidades de obra </w:t>
            </w:r>
          </w:p>
        </w:tc>
        <w:tc>
          <w:tcPr>
            <w:tcW w:w="141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Default="00ED46EF" w:rsidP="0083408A">
            <w:pP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Total Cantidades</w:t>
            </w:r>
          </w:p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Ejecutadas</w:t>
            </w:r>
          </w:p>
        </w:tc>
        <w:tc>
          <w:tcPr>
            <w:tcW w:w="1418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Valor Total</w:t>
            </w: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ind w:right="3642"/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7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240"/>
        </w:trPr>
        <w:tc>
          <w:tcPr>
            <w:tcW w:w="120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5107" w:type="dxa"/>
            <w:gridSpan w:val="6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 xml:space="preserve">TOTAL EJECUTADO 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$ 0</w:t>
            </w:r>
          </w:p>
        </w:tc>
      </w:tr>
      <w:tr w:rsidR="00ED46EF" w:rsidRPr="006F1806" w:rsidTr="00ED46EF">
        <w:trPr>
          <w:trHeight w:val="240"/>
        </w:trPr>
        <w:tc>
          <w:tcPr>
            <w:tcW w:w="120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5107" w:type="dxa"/>
            <w:gridSpan w:val="6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240"/>
        </w:trPr>
        <w:tc>
          <w:tcPr>
            <w:tcW w:w="120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5107" w:type="dxa"/>
            <w:gridSpan w:val="6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I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ED46EF" w:rsidRPr="006F1806" w:rsidTr="00ED46EF">
        <w:trPr>
          <w:trHeight w:val="240"/>
        </w:trPr>
        <w:tc>
          <w:tcPr>
            <w:tcW w:w="120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5107" w:type="dxa"/>
            <w:gridSpan w:val="6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U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83408A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$ 0</w:t>
            </w:r>
          </w:p>
        </w:tc>
      </w:tr>
    </w:tbl>
    <w:p w:rsidR="008C2348" w:rsidRDefault="00ED46EF" w:rsidP="008733EA">
      <w:pPr>
        <w:ind w:left="567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  <w:r>
        <w:rPr>
          <w:rFonts w:ascii="Arial Narrow" w:hAnsi="Arial Narrow" w:cs="Arial"/>
          <w:b/>
          <w:sz w:val="22"/>
          <w:szCs w:val="22"/>
          <w:lang w:val="es-ES"/>
        </w:rPr>
        <w:t xml:space="preserve">          </w:t>
      </w:r>
    </w:p>
    <w:p w:rsidR="006F1806" w:rsidRDefault="006F1806" w:rsidP="008733EA">
      <w:pPr>
        <w:ind w:left="567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F1806" w:rsidRDefault="006F1806" w:rsidP="008733EA">
      <w:pPr>
        <w:ind w:left="567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F1806" w:rsidRDefault="00ED46EF" w:rsidP="00ED46EF">
      <w:pPr>
        <w:ind w:left="567" w:hanging="567"/>
        <w:jc w:val="center"/>
        <w:rPr>
          <w:rFonts w:ascii="Arial Narrow" w:hAnsi="Arial Narrow" w:cs="Arial"/>
          <w:b/>
          <w:sz w:val="22"/>
          <w:szCs w:val="22"/>
          <w:lang w:val="es-ES"/>
        </w:rPr>
      </w:pPr>
      <w:r>
        <w:rPr>
          <w:rFonts w:ascii="Arial Narrow" w:hAnsi="Arial Narrow" w:cs="Arial"/>
          <w:b/>
          <w:sz w:val="22"/>
          <w:szCs w:val="22"/>
          <w:lang w:val="es-ES"/>
        </w:rPr>
        <w:lastRenderedPageBreak/>
        <w:t>ITEMS NO PREVISTOS.</w:t>
      </w:r>
    </w:p>
    <w:p w:rsidR="00ED46EF" w:rsidRDefault="00ED46EF" w:rsidP="00ED46EF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F1806" w:rsidRDefault="006F1806" w:rsidP="00ED46EF">
      <w:pPr>
        <w:ind w:left="-1134" w:hanging="567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page" w:tblpX="339" w:tblpY="-59"/>
        <w:tblW w:w="10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2305"/>
        <w:gridCol w:w="157"/>
        <w:gridCol w:w="435"/>
        <w:gridCol w:w="1389"/>
        <w:gridCol w:w="1177"/>
        <w:gridCol w:w="24"/>
        <w:gridCol w:w="1242"/>
        <w:gridCol w:w="14"/>
        <w:gridCol w:w="2402"/>
      </w:tblGrid>
      <w:tr w:rsidR="00ED46EF" w:rsidRPr="006F1806" w:rsidTr="00ED46EF">
        <w:trPr>
          <w:trHeight w:val="240"/>
        </w:trPr>
        <w:tc>
          <w:tcPr>
            <w:tcW w:w="1698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No. Ítem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 xml:space="preserve"> No previstos</w:t>
            </w:r>
          </w:p>
        </w:tc>
        <w:tc>
          <w:tcPr>
            <w:tcW w:w="2305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ED46EF">
            <w:pP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Descripción</w:t>
            </w:r>
          </w:p>
        </w:tc>
        <w:tc>
          <w:tcPr>
            <w:tcW w:w="157" w:type="dxa"/>
            <w:tcBorders>
              <w:top w:val="double" w:sz="6" w:space="0" w:color="A6A6A6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824" w:type="dxa"/>
            <w:gridSpan w:val="2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Unidad</w:t>
            </w:r>
          </w:p>
        </w:tc>
        <w:tc>
          <w:tcPr>
            <w:tcW w:w="1201" w:type="dxa"/>
            <w:gridSpan w:val="2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Cantidad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 xml:space="preserve">es </w:t>
            </w:r>
          </w:p>
        </w:tc>
        <w:tc>
          <w:tcPr>
            <w:tcW w:w="1256" w:type="dxa"/>
            <w:gridSpan w:val="2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Precio Unitario</w:t>
            </w:r>
          </w:p>
        </w:tc>
        <w:tc>
          <w:tcPr>
            <w:tcW w:w="2402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ED46EF">
            <w:pP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lang w:val="es-CO" w:eastAsia="es-CO"/>
              </w:rPr>
              <w:t>Valor Total</w:t>
            </w:r>
          </w:p>
        </w:tc>
      </w:tr>
      <w:tr w:rsidR="00ED46EF" w:rsidRPr="006F1806" w:rsidTr="00ED46EF">
        <w:trPr>
          <w:trHeight w:val="420"/>
        </w:trPr>
        <w:tc>
          <w:tcPr>
            <w:tcW w:w="1698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2305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592" w:type="dxa"/>
            <w:gridSpan w:val="2"/>
            <w:tcBorders>
              <w:top w:val="nil"/>
              <w:left w:val="nil"/>
              <w:bottom w:val="double" w:sz="6" w:space="0" w:color="A6A6A6"/>
              <w:right w:val="nil"/>
            </w:tcBorders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jc w:val="center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ED46EF" w:rsidRPr="006F1806" w:rsidRDefault="00ED46EF" w:rsidP="00ED46EF">
            <w:pPr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  <w:r w:rsidRPr="006F1806">
              <w:rPr>
                <w:rFonts w:ascii="Arial Narrow" w:eastAsia="Times New Roman" w:hAnsi="Arial Narrow" w:cs="Arial"/>
                <w:color w:val="000000"/>
                <w:lang w:val="es-CO" w:eastAsia="es-CO"/>
              </w:rPr>
              <w:t> </w:t>
            </w:r>
          </w:p>
        </w:tc>
        <w:tc>
          <w:tcPr>
            <w:tcW w:w="2416" w:type="dxa"/>
            <w:gridSpan w:val="2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</w:tcPr>
          <w:p w:rsidR="00ED46EF" w:rsidRPr="006F1806" w:rsidRDefault="00ED46EF" w:rsidP="00ED46EF">
            <w:pPr>
              <w:ind w:right="3642"/>
              <w:jc w:val="right"/>
              <w:rPr>
                <w:rFonts w:ascii="Arial Narrow" w:eastAsia="Times New Roman" w:hAnsi="Arial Narrow" w:cs="Arial"/>
                <w:color w:val="000000"/>
                <w:lang w:val="es-CO" w:eastAsia="es-CO"/>
              </w:rPr>
            </w:pPr>
          </w:p>
        </w:tc>
      </w:tr>
    </w:tbl>
    <w:p w:rsidR="009835D4" w:rsidRPr="00405928" w:rsidRDefault="009835D4" w:rsidP="008733EA">
      <w:pPr>
        <w:ind w:left="567" w:hanging="567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8733EA">
      <w:pPr>
        <w:pStyle w:val="Prrafodelista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ACTIVIDADES REALIZADAS</w:t>
      </w:r>
    </w:p>
    <w:p w:rsidR="00643527" w:rsidRPr="00405928" w:rsidRDefault="00643527" w:rsidP="008733EA">
      <w:pPr>
        <w:pStyle w:val="Prrafodelista"/>
        <w:spacing w:after="0" w:line="240" w:lineRule="auto"/>
        <w:ind w:left="567" w:hanging="567"/>
        <w:jc w:val="both"/>
        <w:rPr>
          <w:rFonts w:ascii="Arial Narrow" w:hAnsi="Arial Narrow" w:cs="Arial"/>
          <w:lang w:val="es-ES"/>
        </w:rPr>
      </w:pPr>
    </w:p>
    <w:p w:rsidR="00643527" w:rsidRPr="00405928" w:rsidRDefault="00643527" w:rsidP="008733EA">
      <w:pPr>
        <w:pStyle w:val="Prrafodelista"/>
        <w:spacing w:after="0" w:line="240" w:lineRule="auto"/>
        <w:ind w:left="567" w:hanging="567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(Avance de obra) se describirán las actividades realizadas en el periodo del informe  anexando las memorias de </w:t>
      </w:r>
      <w:r w:rsidR="009835D4" w:rsidRPr="00405928">
        <w:rPr>
          <w:rFonts w:ascii="Arial Narrow" w:hAnsi="Arial Narrow" w:cs="Arial"/>
          <w:lang w:val="es-ES"/>
        </w:rPr>
        <w:t>cálculo</w:t>
      </w:r>
      <w:r w:rsidRPr="00405928">
        <w:rPr>
          <w:rFonts w:ascii="Arial Narrow" w:hAnsi="Arial Narrow" w:cs="Arial"/>
          <w:lang w:val="es-ES"/>
        </w:rPr>
        <w:t xml:space="preserve"> debidamente diligenciadas  y establecidas en el informe diario y semanal</w:t>
      </w:r>
      <w:r w:rsidR="00340F3A" w:rsidRPr="00405928">
        <w:rPr>
          <w:rFonts w:ascii="Arial Narrow" w:hAnsi="Arial Narrow" w:cs="Arial"/>
          <w:lang w:val="es-ES"/>
        </w:rPr>
        <w:t>.</w:t>
      </w:r>
      <w:r w:rsidRPr="00405928">
        <w:rPr>
          <w:rFonts w:ascii="Arial Narrow" w:hAnsi="Arial Narrow" w:cs="Arial"/>
          <w:lang w:val="es-ES"/>
        </w:rPr>
        <w:t xml:space="preserve"> </w:t>
      </w:r>
    </w:p>
    <w:p w:rsidR="00340F3A" w:rsidRPr="00405928" w:rsidRDefault="00340F3A" w:rsidP="008733EA">
      <w:pPr>
        <w:ind w:left="567" w:hanging="567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340F3A" w:rsidRPr="00405928" w:rsidRDefault="00340F3A" w:rsidP="008733EA">
      <w:pPr>
        <w:ind w:left="567" w:hanging="567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DF5609" w:rsidRPr="00554B9D" w:rsidRDefault="00340F3A" w:rsidP="00554B9D">
      <w:pPr>
        <w:pStyle w:val="Prrafodelista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REGISTRO FOTOGRAFICO_</w:t>
      </w:r>
      <w:r w:rsidR="00ED46EF">
        <w:rPr>
          <w:rFonts w:ascii="Arial Narrow" w:hAnsi="Arial Narrow" w:cs="Arial"/>
          <w:b/>
          <w:lang w:val="es-ES"/>
        </w:rPr>
        <w:t>, ANTES, DURANTES Y DESPUES DE LA TERMINACIÓN DE LA OBRA</w:t>
      </w:r>
      <w:r w:rsidRPr="00405928">
        <w:rPr>
          <w:rFonts w:ascii="Arial Narrow" w:hAnsi="Arial Narrow" w:cs="Arial"/>
          <w:b/>
          <w:lang w:val="es-ES"/>
        </w:rPr>
        <w:t>_______________________________________________________________________________________________________________________________</w:t>
      </w:r>
    </w:p>
    <w:p w:rsidR="00DF5609" w:rsidRPr="00405928" w:rsidRDefault="00DF5609" w:rsidP="00DF5609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lang w:val="es-ES"/>
        </w:rPr>
      </w:pPr>
    </w:p>
    <w:p w:rsidR="00967DC7" w:rsidRPr="00405928" w:rsidRDefault="00967DC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967DC7" w:rsidP="008733EA">
      <w:pPr>
        <w:pStyle w:val="Prrafodelista"/>
        <w:numPr>
          <w:ilvl w:val="1"/>
          <w:numId w:val="13"/>
        </w:numPr>
        <w:spacing w:after="0" w:line="240" w:lineRule="auto"/>
        <w:ind w:left="567" w:hanging="75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 xml:space="preserve"> </w:t>
      </w:r>
      <w:r w:rsidR="00643527" w:rsidRPr="00405928">
        <w:rPr>
          <w:rFonts w:ascii="Arial Narrow" w:hAnsi="Arial Narrow" w:cs="Arial"/>
          <w:b/>
          <w:u w:val="single"/>
          <w:lang w:val="es-ES"/>
        </w:rPr>
        <w:t>INFORME ADMINISTRATIVO</w:t>
      </w:r>
    </w:p>
    <w:p w:rsidR="00251765" w:rsidRPr="00405928" w:rsidRDefault="00251765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:rsidR="00E907E0" w:rsidRPr="00405928" w:rsidRDefault="00E907E0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SEGUIMIENTO DE COMPROMISOS LABORALES</w:t>
      </w:r>
    </w:p>
    <w:p w:rsidR="00E907E0" w:rsidRPr="00405928" w:rsidRDefault="00E907E0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3"/>
        <w:gridCol w:w="693"/>
        <w:gridCol w:w="709"/>
        <w:gridCol w:w="493"/>
        <w:gridCol w:w="641"/>
        <w:gridCol w:w="2194"/>
      </w:tblGrid>
      <w:tr w:rsidR="00E907E0" w:rsidRPr="00405928" w:rsidTr="00E907E0">
        <w:trPr>
          <w:trHeight w:val="318"/>
        </w:trPr>
        <w:tc>
          <w:tcPr>
            <w:tcW w:w="4093" w:type="dxa"/>
            <w:vMerge w:val="restart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36" w:type="dxa"/>
            <w:gridSpan w:val="4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SEGUIMIENTO</w:t>
            </w:r>
          </w:p>
        </w:tc>
        <w:tc>
          <w:tcPr>
            <w:tcW w:w="2194" w:type="dxa"/>
            <w:vMerge w:val="restart"/>
            <w:vAlign w:val="center"/>
          </w:tcPr>
          <w:p w:rsidR="00E907E0" w:rsidRPr="00405928" w:rsidRDefault="00E907E0" w:rsidP="008E604D">
            <w:pPr>
              <w:ind w:left="-108"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OBSERVACIONES</w:t>
            </w:r>
          </w:p>
        </w:tc>
      </w:tr>
      <w:tr w:rsidR="00E907E0" w:rsidRPr="00405928" w:rsidTr="00E907E0">
        <w:tc>
          <w:tcPr>
            <w:tcW w:w="4093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402" w:type="dxa"/>
            <w:gridSpan w:val="2"/>
            <w:vAlign w:val="center"/>
          </w:tcPr>
          <w:p w:rsidR="00E907E0" w:rsidRPr="00405928" w:rsidRDefault="00E907E0" w:rsidP="008E604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1ª Quincena</w:t>
            </w:r>
          </w:p>
        </w:tc>
        <w:tc>
          <w:tcPr>
            <w:tcW w:w="1134" w:type="dxa"/>
            <w:gridSpan w:val="2"/>
            <w:vAlign w:val="center"/>
          </w:tcPr>
          <w:p w:rsidR="00E907E0" w:rsidRPr="00405928" w:rsidRDefault="00E907E0" w:rsidP="008E604D">
            <w:pPr>
              <w:ind w:left="-108"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2ª Quincena</w:t>
            </w:r>
          </w:p>
        </w:tc>
        <w:tc>
          <w:tcPr>
            <w:tcW w:w="2194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SI</w:t>
            </w: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NO</w:t>
            </w: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3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SI</w:t>
            </w: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NO</w:t>
            </w:r>
          </w:p>
        </w:tc>
        <w:tc>
          <w:tcPr>
            <w:tcW w:w="2194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El contratista tiene al día las afiliaciones a seguridad social, ICBF, SENA, Cajas de compensación, ARP, FIC de todo el personal.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Los vehículos maquinaria y equipo del contratista cumplen con los siguientes requisitos: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>SOAT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 xml:space="preserve">Seguro de automóviles contra todo riesgo 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>Tarjeta de propiedad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>Licencia de conducción de la persona responsable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0349DC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 xml:space="preserve">El contratista ha entregado a la </w:t>
            </w:r>
            <w:r w:rsidR="000349DC" w:rsidRPr="00405928">
              <w:rPr>
                <w:rFonts w:ascii="Arial Narrow" w:hAnsi="Arial Narrow" w:cs="Arial"/>
                <w:sz w:val="22"/>
                <w:szCs w:val="22"/>
              </w:rPr>
              <w:t xml:space="preserve">supervisión </w:t>
            </w:r>
            <w:r w:rsidRPr="00405928">
              <w:rPr>
                <w:rFonts w:ascii="Arial Narrow" w:hAnsi="Arial Narrow" w:cs="Arial"/>
                <w:sz w:val="22"/>
                <w:szCs w:val="22"/>
              </w:rPr>
              <w:t>copia de todos los documentos antes mencionados.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El contratista presenta oportunamente las planillas de pago  de salarios de todo el personal.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Los reportes de tiempo de las planillas de pago de salarios corresponden con el tiempo real trabajado en campo.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lastRenderedPageBreak/>
              <w:t>Las liquidaciones del personal  retirado cumplen con la reglamentación vigente.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El contratista tiene al día el pago de  seguridad social, ICBF, SENA, Cajas de compensación, ARP, FIC, fondos de pensiones, EPS de todo el personal.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E907E0" w:rsidRPr="00405928" w:rsidRDefault="00E907E0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:rsidR="00FC0B6B" w:rsidRDefault="00FC0B6B">
      <w:pPr>
        <w:rPr>
          <w:rFonts w:ascii="Arial Narrow" w:hAnsi="Arial Narrow" w:cs="Arial"/>
          <w:b/>
          <w:sz w:val="22"/>
          <w:szCs w:val="22"/>
          <w:lang w:val="es-ES"/>
        </w:rPr>
      </w:pPr>
      <w:r>
        <w:rPr>
          <w:rFonts w:ascii="Arial Narrow" w:hAnsi="Arial Narrow" w:cs="Arial"/>
          <w:b/>
          <w:sz w:val="22"/>
          <w:szCs w:val="22"/>
          <w:lang w:val="es-ES"/>
        </w:rPr>
        <w:br w:type="page"/>
      </w:r>
    </w:p>
    <w:p w:rsidR="00FC0B6B" w:rsidRDefault="00FC0B6B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  <w:sectPr w:rsidR="00FC0B6B" w:rsidSect="00ED46EF">
          <w:headerReference w:type="default" r:id="rId9"/>
          <w:footerReference w:type="default" r:id="rId10"/>
          <w:pgSz w:w="11900" w:h="16840"/>
          <w:pgMar w:top="1417" w:right="1701" w:bottom="1417" w:left="284" w:header="708" w:footer="708" w:gutter="0"/>
          <w:cols w:space="708"/>
          <w:docGrid w:linePitch="326"/>
        </w:sectPr>
      </w:pP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LABORAL</w:t>
      </w:r>
    </w:p>
    <w:p w:rsidR="00643527" w:rsidRPr="00405928" w:rsidRDefault="00643527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3F0051" w:rsidRPr="00405928" w:rsidRDefault="00643527" w:rsidP="003F0051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REGISTRO DE PERSONAL (que laboro en </w:t>
      </w:r>
      <w:r w:rsidR="00B23C91" w:rsidRPr="00405928">
        <w:rPr>
          <w:rFonts w:ascii="Arial Narrow" w:hAnsi="Arial Narrow" w:cs="Arial"/>
          <w:lang w:val="es-ES"/>
        </w:rPr>
        <w:t>la obra  diligenciar cuadro</w:t>
      </w:r>
      <w:r w:rsidRPr="00405928">
        <w:rPr>
          <w:rFonts w:ascii="Arial Narrow" w:hAnsi="Arial Narrow" w:cs="Arial"/>
          <w:lang w:val="es-ES"/>
        </w:rPr>
        <w:t xml:space="preserve">)  </w:t>
      </w:r>
    </w:p>
    <w:p w:rsidR="003F0051" w:rsidRPr="00405928" w:rsidRDefault="003F0051" w:rsidP="003F0051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tbl>
      <w:tblPr>
        <w:tblW w:w="14930" w:type="dxa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1032"/>
        <w:gridCol w:w="1276"/>
        <w:gridCol w:w="1134"/>
        <w:gridCol w:w="992"/>
        <w:gridCol w:w="851"/>
        <w:gridCol w:w="1276"/>
        <w:gridCol w:w="992"/>
        <w:gridCol w:w="1276"/>
        <w:gridCol w:w="1417"/>
        <w:gridCol w:w="1276"/>
        <w:gridCol w:w="1276"/>
        <w:gridCol w:w="567"/>
        <w:gridCol w:w="567"/>
        <w:gridCol w:w="567"/>
      </w:tblGrid>
      <w:tr w:rsidR="0044508E" w:rsidRPr="00405928" w:rsidTr="00FC0B6B">
        <w:trPr>
          <w:trHeight w:val="241"/>
        </w:trPr>
        <w:tc>
          <w:tcPr>
            <w:tcW w:w="13229" w:type="dxa"/>
            <w:gridSpan w:val="12"/>
            <w:shd w:val="clear" w:color="auto" w:fill="auto"/>
            <w:noWrap/>
            <w:vAlign w:val="center"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bookmarkStart w:id="0" w:name="RANGE!A1:W21"/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CO"/>
              </w:rPr>
              <w:t>DATOS GENERALES</w:t>
            </w:r>
            <w:bookmarkEnd w:id="0"/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No PLANILLA</w:t>
            </w:r>
          </w:p>
        </w:tc>
      </w:tr>
      <w:tr w:rsidR="00FC0B6B" w:rsidRPr="00405928" w:rsidTr="00FC0B6B">
        <w:trPr>
          <w:trHeight w:val="1009"/>
        </w:trPr>
        <w:tc>
          <w:tcPr>
            <w:tcW w:w="431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032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PRIMER APELLIDO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SEGUNDO APELLIDO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NOMBRES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CC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MES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INGRESO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MES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RETIRO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CARGO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SALARIO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DIAS LABORADOS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JUL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AGO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SEP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B23C91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JOSE 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ABR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11/04/20XX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MAY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BXXX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ENE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FEB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CXXX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JUL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SEP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DXXX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SEP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FEB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EXXX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GXXX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MXX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RXXX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FC0B6B" w:rsidRPr="00405928" w:rsidTr="00FC0B6B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FXXX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</w:tbl>
    <w:p w:rsidR="00FC0B6B" w:rsidRDefault="00FC0B6B" w:rsidP="003F0051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p w:rsidR="00FC0B6B" w:rsidRDefault="00FC0B6B">
      <w:pPr>
        <w:rPr>
          <w:rFonts w:ascii="Arial Narrow" w:eastAsia="Calibri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lang w:val="es-ES"/>
        </w:rPr>
        <w:br w:type="page"/>
      </w:r>
    </w:p>
    <w:p w:rsidR="00FC0B6B" w:rsidRPr="00554B9D" w:rsidRDefault="00FC0B6B" w:rsidP="00554B9D">
      <w:pPr>
        <w:jc w:val="both"/>
        <w:rPr>
          <w:rFonts w:ascii="Arial Narrow" w:hAnsi="Arial Narrow" w:cs="Arial"/>
          <w:lang w:val="es-ES"/>
        </w:rPr>
        <w:sectPr w:rsidR="00FC0B6B" w:rsidRPr="00554B9D" w:rsidSect="00FC0B6B">
          <w:pgSz w:w="16840" w:h="11900" w:orient="landscape"/>
          <w:pgMar w:top="1701" w:right="1418" w:bottom="1701" w:left="1418" w:header="709" w:footer="709" w:gutter="0"/>
          <w:cols w:space="708"/>
          <w:docGrid w:linePitch="326"/>
        </w:sectPr>
      </w:pPr>
    </w:p>
    <w:p w:rsidR="00E907E0" w:rsidRPr="00405928" w:rsidRDefault="00E907E0" w:rsidP="00183038">
      <w:pPr>
        <w:jc w:val="both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410" w:type="dxa"/>
        <w:tblLayout w:type="fixed"/>
        <w:tblLook w:val="04A0" w:firstRow="1" w:lastRow="0" w:firstColumn="1" w:lastColumn="0" w:noHBand="0" w:noVBand="1"/>
      </w:tblPr>
      <w:tblGrid>
        <w:gridCol w:w="1691"/>
        <w:gridCol w:w="238"/>
        <w:gridCol w:w="2416"/>
        <w:gridCol w:w="1870"/>
        <w:gridCol w:w="1726"/>
        <w:gridCol w:w="1469"/>
      </w:tblGrid>
      <w:tr w:rsidR="00483C45" w:rsidRPr="00405928" w:rsidTr="00554B9D">
        <w:trPr>
          <w:trHeight w:val="123"/>
        </w:trPr>
        <w:tc>
          <w:tcPr>
            <w:tcW w:w="1691" w:type="dxa"/>
            <w:noWrap/>
            <w:hideMark/>
          </w:tcPr>
          <w:p w:rsidR="00483C45" w:rsidRPr="00405928" w:rsidRDefault="00483C45" w:rsidP="00554B9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38" w:type="dxa"/>
            <w:noWrap/>
            <w:hideMark/>
          </w:tcPr>
          <w:p w:rsidR="00483C45" w:rsidRPr="00405928" w:rsidRDefault="00483C45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6" w:type="dxa"/>
            <w:noWrap/>
            <w:hideMark/>
          </w:tcPr>
          <w:p w:rsidR="00483C45" w:rsidRPr="00405928" w:rsidRDefault="00483C45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870" w:type="dxa"/>
            <w:noWrap/>
            <w:hideMark/>
          </w:tcPr>
          <w:p w:rsidR="00483C45" w:rsidRPr="00405928" w:rsidRDefault="00483C45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726" w:type="dxa"/>
            <w:noWrap/>
            <w:hideMark/>
          </w:tcPr>
          <w:p w:rsidR="00483C45" w:rsidRPr="00405928" w:rsidRDefault="00483C45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469" w:type="dxa"/>
            <w:noWrap/>
            <w:hideMark/>
          </w:tcPr>
          <w:p w:rsidR="00483C45" w:rsidRPr="00405928" w:rsidRDefault="00483C45" w:rsidP="00031F7D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45453C" w:rsidRDefault="0045453C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p w:rsidR="00C34E25" w:rsidRDefault="00C34E2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236"/>
        <w:gridCol w:w="47"/>
        <w:gridCol w:w="709"/>
        <w:gridCol w:w="1654"/>
        <w:gridCol w:w="472"/>
        <w:gridCol w:w="284"/>
        <w:gridCol w:w="708"/>
        <w:gridCol w:w="303"/>
        <w:gridCol w:w="264"/>
        <w:gridCol w:w="284"/>
        <w:gridCol w:w="992"/>
        <w:gridCol w:w="1559"/>
        <w:gridCol w:w="29"/>
      </w:tblGrid>
      <w:tr w:rsidR="00483C45" w:rsidRPr="00405928" w:rsidTr="006F1806">
        <w:trPr>
          <w:trHeight w:val="186"/>
        </w:trPr>
        <w:tc>
          <w:tcPr>
            <w:tcW w:w="9209" w:type="dxa"/>
            <w:gridSpan w:val="15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MAQUINARIA Y EQUIPOS</w:t>
            </w:r>
          </w:p>
        </w:tc>
      </w:tr>
      <w:tr w:rsidR="00096C56" w:rsidRPr="00405928" w:rsidTr="00096C56">
        <w:trPr>
          <w:trHeight w:val="300"/>
        </w:trPr>
        <w:tc>
          <w:tcPr>
            <w:tcW w:w="1668" w:type="dxa"/>
            <w:gridSpan w:val="2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283" w:type="dxa"/>
            <w:gridSpan w:val="2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119" w:type="dxa"/>
            <w:gridSpan w:val="4"/>
            <w:vMerge w:val="restart"/>
            <w:noWrap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2551" w:type="dxa"/>
            <w:gridSpan w:val="5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1588" w:type="dxa"/>
            <w:gridSpan w:val="2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096C56" w:rsidRPr="00405928" w:rsidTr="006F1806">
        <w:trPr>
          <w:trHeight w:val="226"/>
        </w:trPr>
        <w:tc>
          <w:tcPr>
            <w:tcW w:w="1668" w:type="dxa"/>
            <w:gridSpan w:val="2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83" w:type="dxa"/>
            <w:gridSpan w:val="2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#</w:t>
            </w:r>
          </w:p>
        </w:tc>
        <w:tc>
          <w:tcPr>
            <w:tcW w:w="3119" w:type="dxa"/>
            <w:gridSpan w:val="4"/>
            <w:vMerge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096C56" w:rsidRPr="00483C45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SI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096C56" w:rsidRPr="00483C45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</w:t>
            </w:r>
          </w:p>
        </w:tc>
        <w:tc>
          <w:tcPr>
            <w:tcW w:w="992" w:type="dxa"/>
            <w:noWrap/>
            <w:vAlign w:val="center"/>
            <w:hideMark/>
          </w:tcPr>
          <w:p w:rsidR="00096C56" w:rsidRPr="00483C45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 APLICA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096C56" w:rsidRPr="008733EA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</w:pPr>
            <w:r w:rsidRPr="008733EA"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  <w:t>VALOR</w:t>
            </w:r>
          </w:p>
        </w:tc>
      </w:tr>
      <w:tr w:rsidR="00483C45" w:rsidRPr="00405928" w:rsidTr="00096C56">
        <w:trPr>
          <w:trHeight w:val="376"/>
        </w:trPr>
        <w:tc>
          <w:tcPr>
            <w:tcW w:w="1668" w:type="dxa"/>
            <w:gridSpan w:val="2"/>
            <w:vMerge w:val="restart"/>
            <w:vAlign w:val="center"/>
            <w:hideMark/>
          </w:tcPr>
          <w:p w:rsidR="00483C45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MAQUINARIA Y EQUIPOS</w:t>
            </w: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3119" w:type="dxa"/>
            <w:gridSpan w:val="4"/>
            <w:noWrap/>
          </w:tcPr>
          <w:p w:rsidR="00483C45" w:rsidRPr="00405928" w:rsidRDefault="00483C4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Mantenimiento Preventivo</w:t>
            </w:r>
          </w:p>
        </w:tc>
        <w:tc>
          <w:tcPr>
            <w:tcW w:w="708" w:type="dxa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1" w:type="dxa"/>
            <w:gridSpan w:val="3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992" w:type="dxa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1588" w:type="dxa"/>
            <w:gridSpan w:val="2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204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3119" w:type="dxa"/>
            <w:gridSpan w:val="4"/>
            <w:noWrap/>
          </w:tcPr>
          <w:p w:rsidR="00483C45" w:rsidRPr="00405928" w:rsidRDefault="00483C4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Definición de Horarios de trabajo</w:t>
            </w:r>
          </w:p>
        </w:tc>
        <w:tc>
          <w:tcPr>
            <w:tcW w:w="708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181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3119" w:type="dxa"/>
            <w:gridSpan w:val="4"/>
            <w:noWrap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Ficha de control de actividades</w:t>
            </w:r>
          </w:p>
        </w:tc>
        <w:tc>
          <w:tcPr>
            <w:tcW w:w="708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156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3119" w:type="dxa"/>
            <w:gridSpan w:val="4"/>
            <w:noWrap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equipos en buen estado, Certificados</w:t>
            </w:r>
          </w:p>
        </w:tc>
        <w:tc>
          <w:tcPr>
            <w:tcW w:w="708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132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3119" w:type="dxa"/>
            <w:gridSpan w:val="4"/>
          </w:tcPr>
          <w:p w:rsidR="00483C45" w:rsidRPr="00405928" w:rsidRDefault="00483C4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Elementos de protección personal</w:t>
            </w:r>
          </w:p>
        </w:tc>
        <w:tc>
          <w:tcPr>
            <w:tcW w:w="708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195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3119" w:type="dxa"/>
            <w:gridSpan w:val="4"/>
          </w:tcPr>
          <w:p w:rsidR="00483C45" w:rsidRPr="00405928" w:rsidRDefault="00483C4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Extintores </w:t>
            </w:r>
          </w:p>
        </w:tc>
        <w:tc>
          <w:tcPr>
            <w:tcW w:w="708" w:type="dxa"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108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3119" w:type="dxa"/>
            <w:gridSpan w:val="4"/>
          </w:tcPr>
          <w:p w:rsidR="00483C45" w:rsidRPr="00405928" w:rsidRDefault="00483C4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708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483C45">
        <w:trPr>
          <w:trHeight w:val="183"/>
        </w:trPr>
        <w:tc>
          <w:tcPr>
            <w:tcW w:w="1668" w:type="dxa"/>
            <w:gridSpan w:val="2"/>
            <w:vMerge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" w:type="dxa"/>
            <w:gridSpan w:val="2"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3119" w:type="dxa"/>
            <w:gridSpan w:val="4"/>
          </w:tcPr>
          <w:p w:rsidR="00483C45" w:rsidRPr="00405928" w:rsidRDefault="00483C4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6F1806">
        <w:trPr>
          <w:trHeight w:val="256"/>
        </w:trPr>
        <w:tc>
          <w:tcPr>
            <w:tcW w:w="1242" w:type="dxa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</w:t>
            </w:r>
          </w:p>
        </w:tc>
        <w:tc>
          <w:tcPr>
            <w:tcW w:w="1418" w:type="dxa"/>
            <w:gridSpan w:val="4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126" w:type="dxa"/>
            <w:gridSpan w:val="2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Aceptable: 5 </w:t>
            </w:r>
            <w: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7</w:t>
            </w:r>
          </w:p>
        </w:tc>
        <w:tc>
          <w:tcPr>
            <w:tcW w:w="1559" w:type="dxa"/>
            <w:gridSpan w:val="4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– 4</w:t>
            </w:r>
          </w:p>
        </w:tc>
        <w:tc>
          <w:tcPr>
            <w:tcW w:w="1276" w:type="dxa"/>
            <w:gridSpan w:val="2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588" w:type="dxa"/>
            <w:gridSpan w:val="2"/>
            <w:noWrap/>
          </w:tcPr>
          <w:p w:rsidR="00483C45" w:rsidRPr="00405928" w:rsidRDefault="00483C4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483C45" w:rsidRPr="00405928" w:rsidTr="006F1806">
        <w:trPr>
          <w:gridAfter w:val="1"/>
          <w:wAfter w:w="29" w:type="dxa"/>
          <w:trHeight w:val="133"/>
        </w:trPr>
        <w:tc>
          <w:tcPr>
            <w:tcW w:w="1904" w:type="dxa"/>
            <w:gridSpan w:val="3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0" w:type="dxa"/>
            <w:gridSpan w:val="3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767" w:type="dxa"/>
            <w:gridSpan w:val="4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40" w:type="dxa"/>
            <w:gridSpan w:val="3"/>
            <w:noWrap/>
            <w:hideMark/>
          </w:tcPr>
          <w:p w:rsidR="00483C45" w:rsidRPr="00405928" w:rsidRDefault="00483C4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559" w:type="dxa"/>
            <w:noWrap/>
            <w:hideMark/>
          </w:tcPr>
          <w:p w:rsidR="00483C45" w:rsidRPr="00405928" w:rsidRDefault="00483C4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483C45" w:rsidRDefault="00483C4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p w:rsidR="00784013" w:rsidRPr="00784013" w:rsidRDefault="00784013" w:rsidP="007A0F47">
      <w:pPr>
        <w:ind w:left="360"/>
        <w:jc w:val="center"/>
        <w:rPr>
          <w:rFonts w:ascii="Arial Narrow" w:hAnsi="Arial Narrow" w:cs="Arial"/>
          <w:b/>
          <w:sz w:val="22"/>
          <w:szCs w:val="22"/>
        </w:rPr>
      </w:pPr>
      <w:r w:rsidRPr="00784013">
        <w:rPr>
          <w:rFonts w:ascii="Arial Narrow" w:hAnsi="Arial Narrow" w:cs="Arial"/>
          <w:b/>
          <w:sz w:val="22"/>
          <w:szCs w:val="22"/>
        </w:rPr>
        <w:t>1.4 Informe Ambiental.</w:t>
      </w:r>
    </w:p>
    <w:p w:rsidR="00C34E25" w:rsidRDefault="00C34E2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78"/>
        <w:gridCol w:w="47"/>
        <w:gridCol w:w="709"/>
        <w:gridCol w:w="1654"/>
        <w:gridCol w:w="472"/>
        <w:gridCol w:w="284"/>
        <w:gridCol w:w="708"/>
        <w:gridCol w:w="303"/>
        <w:gridCol w:w="264"/>
        <w:gridCol w:w="284"/>
        <w:gridCol w:w="992"/>
        <w:gridCol w:w="1559"/>
        <w:gridCol w:w="29"/>
      </w:tblGrid>
      <w:tr w:rsidR="00096C56" w:rsidRPr="00405928" w:rsidTr="006F1806">
        <w:trPr>
          <w:trHeight w:val="186"/>
        </w:trPr>
        <w:tc>
          <w:tcPr>
            <w:tcW w:w="9209" w:type="dxa"/>
            <w:gridSpan w:val="15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MATERIALES DE ESCOMBROS</w:t>
            </w:r>
          </w:p>
        </w:tc>
      </w:tr>
      <w:tr w:rsidR="00096C56" w:rsidRPr="00405928" w:rsidTr="00096C56">
        <w:trPr>
          <w:trHeight w:val="300"/>
        </w:trPr>
        <w:tc>
          <w:tcPr>
            <w:tcW w:w="1526" w:type="dxa"/>
            <w:gridSpan w:val="2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gridSpan w:val="2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119" w:type="dxa"/>
            <w:gridSpan w:val="4"/>
            <w:vMerge w:val="restart"/>
            <w:noWrap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2551" w:type="dxa"/>
            <w:gridSpan w:val="5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1588" w:type="dxa"/>
            <w:gridSpan w:val="2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096C56" w:rsidRPr="00405928" w:rsidTr="00096C56">
        <w:trPr>
          <w:trHeight w:val="226"/>
        </w:trPr>
        <w:tc>
          <w:tcPr>
            <w:tcW w:w="1526" w:type="dxa"/>
            <w:gridSpan w:val="2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gridSpan w:val="2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#</w:t>
            </w:r>
          </w:p>
        </w:tc>
        <w:tc>
          <w:tcPr>
            <w:tcW w:w="3119" w:type="dxa"/>
            <w:gridSpan w:val="4"/>
            <w:vMerge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096C56" w:rsidRPr="00483C45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SI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096C56" w:rsidRPr="00483C45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</w:t>
            </w:r>
          </w:p>
        </w:tc>
        <w:tc>
          <w:tcPr>
            <w:tcW w:w="992" w:type="dxa"/>
            <w:noWrap/>
            <w:vAlign w:val="center"/>
            <w:hideMark/>
          </w:tcPr>
          <w:p w:rsidR="00096C56" w:rsidRPr="00483C45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 APLICA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096C56" w:rsidRPr="008733EA" w:rsidRDefault="00096C56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</w:pPr>
            <w:r w:rsidRPr="008733EA"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  <w:t>VALOR</w:t>
            </w:r>
          </w:p>
        </w:tc>
      </w:tr>
      <w:tr w:rsidR="00096C56" w:rsidRPr="00405928" w:rsidTr="006F1806">
        <w:trPr>
          <w:trHeight w:val="376"/>
        </w:trPr>
        <w:tc>
          <w:tcPr>
            <w:tcW w:w="1526" w:type="dxa"/>
            <w:gridSpan w:val="2"/>
            <w:vMerge w:val="restart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</w:t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 MATERIALES DE ESCOMBROS</w:t>
            </w: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3119" w:type="dxa"/>
            <w:gridSpan w:val="4"/>
            <w:noWrap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del Personal</w:t>
            </w:r>
          </w:p>
        </w:tc>
        <w:tc>
          <w:tcPr>
            <w:tcW w:w="708" w:type="dxa"/>
            <w:noWrap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992" w:type="dxa"/>
            <w:noWrap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204"/>
        </w:trPr>
        <w:tc>
          <w:tcPr>
            <w:tcW w:w="1526" w:type="dxa"/>
            <w:gridSpan w:val="2"/>
            <w:vMerge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3119" w:type="dxa"/>
            <w:gridSpan w:val="4"/>
            <w:noWrap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Mantenimiento Preventivo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81"/>
        </w:trPr>
        <w:tc>
          <w:tcPr>
            <w:tcW w:w="1526" w:type="dxa"/>
            <w:gridSpan w:val="2"/>
            <w:vMerge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3119" w:type="dxa"/>
            <w:gridSpan w:val="4"/>
            <w:noWrap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Definición de Horarios de trabajo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56"/>
        </w:trPr>
        <w:tc>
          <w:tcPr>
            <w:tcW w:w="1526" w:type="dxa"/>
            <w:gridSpan w:val="2"/>
            <w:vMerge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3119" w:type="dxa"/>
            <w:gridSpan w:val="4"/>
            <w:noWrap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Ficha de control de actividades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32"/>
        </w:trPr>
        <w:tc>
          <w:tcPr>
            <w:tcW w:w="1526" w:type="dxa"/>
            <w:gridSpan w:val="2"/>
            <w:vMerge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equipos en buen estado, Certificados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Elementos de protección personal</w:t>
            </w:r>
          </w:p>
        </w:tc>
        <w:tc>
          <w:tcPr>
            <w:tcW w:w="708" w:type="dxa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08"/>
        </w:trPr>
        <w:tc>
          <w:tcPr>
            <w:tcW w:w="1526" w:type="dxa"/>
            <w:gridSpan w:val="2"/>
            <w:vMerge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Extintores 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83"/>
        </w:trPr>
        <w:tc>
          <w:tcPr>
            <w:tcW w:w="1526" w:type="dxa"/>
            <w:gridSpan w:val="2"/>
            <w:vMerge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83"/>
        </w:trPr>
        <w:tc>
          <w:tcPr>
            <w:tcW w:w="1526" w:type="dxa"/>
            <w:gridSpan w:val="2"/>
            <w:vMerge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material (m3)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83"/>
        </w:trPr>
        <w:tc>
          <w:tcPr>
            <w:tcW w:w="1526" w:type="dxa"/>
            <w:gridSpan w:val="2"/>
            <w:vMerge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excavación (m3)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83"/>
        </w:trPr>
        <w:tc>
          <w:tcPr>
            <w:tcW w:w="1526" w:type="dxa"/>
            <w:gridSpan w:val="2"/>
            <w:vMerge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11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demolición (m3)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183"/>
        </w:trPr>
        <w:tc>
          <w:tcPr>
            <w:tcW w:w="1526" w:type="dxa"/>
            <w:gridSpan w:val="2"/>
            <w:vMerge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12</w:t>
            </w:r>
          </w:p>
        </w:tc>
        <w:tc>
          <w:tcPr>
            <w:tcW w:w="3119" w:type="dxa"/>
            <w:gridSpan w:val="4"/>
          </w:tcPr>
          <w:p w:rsidR="00096C56" w:rsidRPr="00405928" w:rsidRDefault="00096C56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tierra (m3)</w:t>
            </w:r>
          </w:p>
        </w:tc>
        <w:tc>
          <w:tcPr>
            <w:tcW w:w="708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096C56" w:rsidRPr="00405928" w:rsidRDefault="00096C56" w:rsidP="00096C5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trHeight w:val="256"/>
        </w:trPr>
        <w:tc>
          <w:tcPr>
            <w:tcW w:w="1242" w:type="dxa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</w:t>
            </w:r>
          </w:p>
        </w:tc>
        <w:tc>
          <w:tcPr>
            <w:tcW w:w="1418" w:type="dxa"/>
            <w:gridSpan w:val="4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126" w:type="dxa"/>
            <w:gridSpan w:val="2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Aceptable: 5 </w:t>
            </w:r>
            <w: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7</w:t>
            </w:r>
          </w:p>
        </w:tc>
        <w:tc>
          <w:tcPr>
            <w:tcW w:w="1559" w:type="dxa"/>
            <w:gridSpan w:val="4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– 4</w:t>
            </w:r>
          </w:p>
        </w:tc>
        <w:tc>
          <w:tcPr>
            <w:tcW w:w="1276" w:type="dxa"/>
            <w:gridSpan w:val="2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588" w:type="dxa"/>
            <w:gridSpan w:val="2"/>
            <w:noWrap/>
          </w:tcPr>
          <w:p w:rsidR="00096C56" w:rsidRPr="00405928" w:rsidRDefault="00096C56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96C56" w:rsidRPr="00405928" w:rsidTr="006F1806">
        <w:trPr>
          <w:gridAfter w:val="1"/>
          <w:wAfter w:w="29" w:type="dxa"/>
          <w:trHeight w:val="133"/>
        </w:trPr>
        <w:tc>
          <w:tcPr>
            <w:tcW w:w="1904" w:type="dxa"/>
            <w:gridSpan w:val="3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0" w:type="dxa"/>
            <w:gridSpan w:val="3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767" w:type="dxa"/>
            <w:gridSpan w:val="4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40" w:type="dxa"/>
            <w:gridSpan w:val="3"/>
            <w:noWrap/>
            <w:hideMark/>
          </w:tcPr>
          <w:p w:rsidR="00096C56" w:rsidRPr="00405928" w:rsidRDefault="00096C56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559" w:type="dxa"/>
            <w:noWrap/>
            <w:hideMark/>
          </w:tcPr>
          <w:p w:rsidR="00096C56" w:rsidRPr="00405928" w:rsidRDefault="00096C56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483C45" w:rsidRDefault="00483C4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p w:rsidR="00C34E25" w:rsidRDefault="00C34E25" w:rsidP="009F4A81">
      <w:pPr>
        <w:rPr>
          <w:rFonts w:ascii="Arial Narrow" w:hAnsi="Arial Narrow" w:cs="Arial"/>
          <w:sz w:val="22"/>
          <w:szCs w:val="22"/>
        </w:rPr>
      </w:pPr>
    </w:p>
    <w:p w:rsidR="00C34E25" w:rsidRDefault="00C34E2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78"/>
        <w:gridCol w:w="47"/>
        <w:gridCol w:w="709"/>
        <w:gridCol w:w="1654"/>
        <w:gridCol w:w="472"/>
        <w:gridCol w:w="284"/>
        <w:gridCol w:w="708"/>
        <w:gridCol w:w="303"/>
        <w:gridCol w:w="264"/>
        <w:gridCol w:w="284"/>
        <w:gridCol w:w="992"/>
        <w:gridCol w:w="1559"/>
        <w:gridCol w:w="29"/>
      </w:tblGrid>
      <w:tr w:rsidR="003E2134" w:rsidRPr="00405928" w:rsidTr="006F1806">
        <w:trPr>
          <w:trHeight w:val="186"/>
        </w:trPr>
        <w:tc>
          <w:tcPr>
            <w:tcW w:w="9209" w:type="dxa"/>
            <w:gridSpan w:val="15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CAMPAMENTO, ALMACENAMIENTO DE MATERIALES Y COMBUSTIBLES</w:t>
            </w:r>
          </w:p>
        </w:tc>
      </w:tr>
      <w:tr w:rsidR="003E2134" w:rsidRPr="00405928" w:rsidTr="003E2134">
        <w:trPr>
          <w:trHeight w:val="300"/>
        </w:trPr>
        <w:tc>
          <w:tcPr>
            <w:tcW w:w="1526" w:type="dxa"/>
            <w:gridSpan w:val="2"/>
            <w:vMerge w:val="restart"/>
            <w:noWrap/>
            <w:vAlign w:val="center"/>
            <w:hideMark/>
          </w:tcPr>
          <w:p w:rsidR="003E2134" w:rsidRPr="00405928" w:rsidRDefault="003E2134" w:rsidP="003E2134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gridSpan w:val="2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119" w:type="dxa"/>
            <w:gridSpan w:val="4"/>
            <w:vMerge w:val="restart"/>
            <w:noWrap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2551" w:type="dxa"/>
            <w:gridSpan w:val="5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1588" w:type="dxa"/>
            <w:gridSpan w:val="2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3E2134" w:rsidRPr="00405928" w:rsidTr="006F1806">
        <w:trPr>
          <w:trHeight w:val="226"/>
        </w:trPr>
        <w:tc>
          <w:tcPr>
            <w:tcW w:w="1526" w:type="dxa"/>
            <w:gridSpan w:val="2"/>
            <w:vMerge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#</w:t>
            </w:r>
          </w:p>
        </w:tc>
        <w:tc>
          <w:tcPr>
            <w:tcW w:w="3119" w:type="dxa"/>
            <w:gridSpan w:val="4"/>
            <w:vMerge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3E2134" w:rsidRPr="00483C45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SI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3E2134" w:rsidRPr="00483C45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</w:t>
            </w:r>
          </w:p>
        </w:tc>
        <w:tc>
          <w:tcPr>
            <w:tcW w:w="992" w:type="dxa"/>
            <w:noWrap/>
            <w:vAlign w:val="center"/>
            <w:hideMark/>
          </w:tcPr>
          <w:p w:rsidR="003E2134" w:rsidRPr="00483C45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 APLICA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3E2134" w:rsidRPr="008733EA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</w:pPr>
            <w:r w:rsidRPr="008733EA"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  <w:t>VALOR</w:t>
            </w:r>
          </w:p>
        </w:tc>
      </w:tr>
      <w:tr w:rsidR="003E2134" w:rsidRPr="00405928" w:rsidTr="003E2134">
        <w:trPr>
          <w:trHeight w:val="376"/>
        </w:trPr>
        <w:tc>
          <w:tcPr>
            <w:tcW w:w="1526" w:type="dxa"/>
            <w:gridSpan w:val="2"/>
            <w:vMerge w:val="restart"/>
            <w:vAlign w:val="center"/>
            <w:hideMark/>
          </w:tcPr>
          <w:p w:rsidR="003E2134" w:rsidRPr="003E2134" w:rsidRDefault="003E2134" w:rsidP="003E2134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lastRenderedPageBreak/>
              <w:t>CUIDADOS AMBIENTALES</w:t>
            </w:r>
          </w:p>
        </w:tc>
        <w:tc>
          <w:tcPr>
            <w:tcW w:w="425" w:type="dxa"/>
            <w:gridSpan w:val="2"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3119" w:type="dxa"/>
            <w:gridSpan w:val="4"/>
            <w:noWrap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Programa de manejo y almacenamiento de materiales</w:t>
            </w:r>
          </w:p>
        </w:tc>
        <w:tc>
          <w:tcPr>
            <w:tcW w:w="708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trHeight w:val="204"/>
        </w:trPr>
        <w:tc>
          <w:tcPr>
            <w:tcW w:w="1526" w:type="dxa"/>
            <w:gridSpan w:val="2"/>
            <w:vMerge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3119" w:type="dxa"/>
            <w:gridSpan w:val="4"/>
            <w:noWrap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Almacenamiento adecuado de combustibles</w:t>
            </w:r>
          </w:p>
        </w:tc>
        <w:tc>
          <w:tcPr>
            <w:tcW w:w="708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trHeight w:val="181"/>
        </w:trPr>
        <w:tc>
          <w:tcPr>
            <w:tcW w:w="1526" w:type="dxa"/>
            <w:gridSpan w:val="2"/>
            <w:vMerge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3119" w:type="dxa"/>
            <w:gridSpan w:val="4"/>
            <w:noWrap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Localización y señalización en el Campamento</w:t>
            </w:r>
          </w:p>
        </w:tc>
        <w:tc>
          <w:tcPr>
            <w:tcW w:w="708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trHeight w:val="156"/>
        </w:trPr>
        <w:tc>
          <w:tcPr>
            <w:tcW w:w="1526" w:type="dxa"/>
            <w:gridSpan w:val="2"/>
            <w:vMerge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3119" w:type="dxa"/>
            <w:gridSpan w:val="4"/>
            <w:noWrap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Elementos de seguridad, botiquín, camilla, extintor entre otros</w:t>
            </w:r>
          </w:p>
        </w:tc>
        <w:tc>
          <w:tcPr>
            <w:tcW w:w="708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trHeight w:val="132"/>
        </w:trPr>
        <w:tc>
          <w:tcPr>
            <w:tcW w:w="1526" w:type="dxa"/>
            <w:gridSpan w:val="2"/>
            <w:vMerge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3119" w:type="dxa"/>
            <w:gridSpan w:val="4"/>
          </w:tcPr>
          <w:p w:rsidR="003E2134" w:rsidRPr="00405928" w:rsidRDefault="003E2134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Obras de contención</w:t>
            </w:r>
          </w:p>
        </w:tc>
        <w:tc>
          <w:tcPr>
            <w:tcW w:w="708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3119" w:type="dxa"/>
            <w:gridSpan w:val="4"/>
          </w:tcPr>
          <w:p w:rsidR="003E2134" w:rsidRPr="00405928" w:rsidRDefault="003E2134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del Personal</w:t>
            </w:r>
          </w:p>
        </w:tc>
        <w:tc>
          <w:tcPr>
            <w:tcW w:w="708" w:type="dxa"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trHeight w:val="256"/>
        </w:trPr>
        <w:tc>
          <w:tcPr>
            <w:tcW w:w="1242" w:type="dxa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</w:t>
            </w:r>
          </w:p>
        </w:tc>
        <w:tc>
          <w:tcPr>
            <w:tcW w:w="1418" w:type="dxa"/>
            <w:gridSpan w:val="4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126" w:type="dxa"/>
            <w:gridSpan w:val="2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Aceptable: 5 </w:t>
            </w:r>
            <w: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7</w:t>
            </w:r>
          </w:p>
        </w:tc>
        <w:tc>
          <w:tcPr>
            <w:tcW w:w="1559" w:type="dxa"/>
            <w:gridSpan w:val="4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– 4</w:t>
            </w:r>
          </w:p>
        </w:tc>
        <w:tc>
          <w:tcPr>
            <w:tcW w:w="1276" w:type="dxa"/>
            <w:gridSpan w:val="2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588" w:type="dxa"/>
            <w:gridSpan w:val="2"/>
            <w:noWrap/>
          </w:tcPr>
          <w:p w:rsidR="003E2134" w:rsidRPr="00405928" w:rsidRDefault="003E2134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E2134" w:rsidRPr="00405928" w:rsidTr="006F1806">
        <w:trPr>
          <w:gridAfter w:val="1"/>
          <w:wAfter w:w="29" w:type="dxa"/>
          <w:trHeight w:val="133"/>
        </w:trPr>
        <w:tc>
          <w:tcPr>
            <w:tcW w:w="1904" w:type="dxa"/>
            <w:gridSpan w:val="3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0" w:type="dxa"/>
            <w:gridSpan w:val="3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767" w:type="dxa"/>
            <w:gridSpan w:val="4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40" w:type="dxa"/>
            <w:gridSpan w:val="3"/>
            <w:noWrap/>
            <w:hideMark/>
          </w:tcPr>
          <w:p w:rsidR="003E2134" w:rsidRPr="00405928" w:rsidRDefault="003E2134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559" w:type="dxa"/>
            <w:noWrap/>
            <w:hideMark/>
          </w:tcPr>
          <w:p w:rsidR="003E2134" w:rsidRPr="00405928" w:rsidRDefault="003E2134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3E2134" w:rsidRDefault="003E2134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p w:rsidR="00C34E25" w:rsidRDefault="00C34E2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78"/>
        <w:gridCol w:w="47"/>
        <w:gridCol w:w="709"/>
        <w:gridCol w:w="1654"/>
        <w:gridCol w:w="472"/>
        <w:gridCol w:w="284"/>
        <w:gridCol w:w="708"/>
        <w:gridCol w:w="303"/>
        <w:gridCol w:w="264"/>
        <w:gridCol w:w="284"/>
        <w:gridCol w:w="992"/>
        <w:gridCol w:w="1559"/>
        <w:gridCol w:w="29"/>
      </w:tblGrid>
      <w:tr w:rsidR="002F5DAE" w:rsidRPr="00405928" w:rsidTr="006F1806">
        <w:trPr>
          <w:trHeight w:val="186"/>
        </w:trPr>
        <w:tc>
          <w:tcPr>
            <w:tcW w:w="9209" w:type="dxa"/>
            <w:gridSpan w:val="15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SUELO</w:t>
            </w:r>
          </w:p>
        </w:tc>
      </w:tr>
      <w:tr w:rsidR="002F5DAE" w:rsidRPr="00405928" w:rsidTr="006F1806">
        <w:trPr>
          <w:trHeight w:val="300"/>
        </w:trPr>
        <w:tc>
          <w:tcPr>
            <w:tcW w:w="1526" w:type="dxa"/>
            <w:gridSpan w:val="2"/>
            <w:vMerge w:val="restart"/>
            <w:noWrap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gridSpan w:val="2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119" w:type="dxa"/>
            <w:gridSpan w:val="4"/>
            <w:vMerge w:val="restart"/>
            <w:noWrap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2551" w:type="dxa"/>
            <w:gridSpan w:val="5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1588" w:type="dxa"/>
            <w:gridSpan w:val="2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2F5DAE" w:rsidRPr="00405928" w:rsidTr="006F1806">
        <w:trPr>
          <w:trHeight w:val="226"/>
        </w:trPr>
        <w:tc>
          <w:tcPr>
            <w:tcW w:w="1526" w:type="dxa"/>
            <w:gridSpan w:val="2"/>
            <w:vMerge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#</w:t>
            </w:r>
          </w:p>
        </w:tc>
        <w:tc>
          <w:tcPr>
            <w:tcW w:w="3119" w:type="dxa"/>
            <w:gridSpan w:val="4"/>
            <w:vMerge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2F5DAE" w:rsidRPr="00483C45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SI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2F5DAE" w:rsidRPr="00483C45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</w:t>
            </w:r>
          </w:p>
        </w:tc>
        <w:tc>
          <w:tcPr>
            <w:tcW w:w="992" w:type="dxa"/>
            <w:noWrap/>
            <w:vAlign w:val="center"/>
            <w:hideMark/>
          </w:tcPr>
          <w:p w:rsidR="002F5DAE" w:rsidRPr="00483C45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 APLICA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2F5DAE" w:rsidRPr="008733EA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</w:pPr>
            <w:r w:rsidRPr="008733EA"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  <w:t>VALOR</w:t>
            </w:r>
          </w:p>
        </w:tc>
      </w:tr>
      <w:tr w:rsidR="002F5DAE" w:rsidRPr="00405928" w:rsidTr="006F1806">
        <w:trPr>
          <w:trHeight w:val="376"/>
        </w:trPr>
        <w:tc>
          <w:tcPr>
            <w:tcW w:w="1526" w:type="dxa"/>
            <w:gridSpan w:val="2"/>
            <w:vMerge w:val="restart"/>
            <w:vAlign w:val="center"/>
            <w:hideMark/>
          </w:tcPr>
          <w:p w:rsidR="002F5DAE" w:rsidRPr="003E2134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MANEJO DE RESIDUOS SOLIDOS</w:t>
            </w:r>
          </w:p>
        </w:tc>
        <w:tc>
          <w:tcPr>
            <w:tcW w:w="425" w:type="dxa"/>
            <w:gridSpan w:val="2"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3119" w:type="dxa"/>
            <w:gridSpan w:val="4"/>
            <w:noWrap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708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204"/>
        </w:trPr>
        <w:tc>
          <w:tcPr>
            <w:tcW w:w="1526" w:type="dxa"/>
            <w:gridSpan w:val="2"/>
            <w:vMerge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3119" w:type="dxa"/>
            <w:gridSpan w:val="4"/>
            <w:noWrap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Separación y clasificación </w:t>
            </w:r>
          </w:p>
        </w:tc>
        <w:tc>
          <w:tcPr>
            <w:tcW w:w="708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81"/>
        </w:trPr>
        <w:tc>
          <w:tcPr>
            <w:tcW w:w="1526" w:type="dxa"/>
            <w:gridSpan w:val="2"/>
            <w:vMerge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3119" w:type="dxa"/>
            <w:gridSpan w:val="4"/>
            <w:noWrap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Disposición Final</w:t>
            </w:r>
          </w:p>
        </w:tc>
        <w:tc>
          <w:tcPr>
            <w:tcW w:w="708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56"/>
        </w:trPr>
        <w:tc>
          <w:tcPr>
            <w:tcW w:w="1526" w:type="dxa"/>
            <w:gridSpan w:val="2"/>
            <w:vMerge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3119" w:type="dxa"/>
            <w:gridSpan w:val="4"/>
            <w:noWrap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Programación de retiro</w:t>
            </w:r>
          </w:p>
        </w:tc>
        <w:tc>
          <w:tcPr>
            <w:tcW w:w="708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32"/>
        </w:trPr>
        <w:tc>
          <w:tcPr>
            <w:tcW w:w="1526" w:type="dxa"/>
            <w:gridSpan w:val="2"/>
            <w:vMerge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3119" w:type="dxa"/>
            <w:gridSpan w:val="4"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Protección del suelo en manejo de sustancias peligrosas</w:t>
            </w:r>
          </w:p>
        </w:tc>
        <w:tc>
          <w:tcPr>
            <w:tcW w:w="708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3119" w:type="dxa"/>
            <w:gridSpan w:val="4"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Limpieza interna y externa de la obra</w:t>
            </w:r>
          </w:p>
        </w:tc>
        <w:tc>
          <w:tcPr>
            <w:tcW w:w="708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3119" w:type="dxa"/>
            <w:gridSpan w:val="4"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Almacenamiento de materiales y combustibles</w:t>
            </w:r>
          </w:p>
        </w:tc>
        <w:tc>
          <w:tcPr>
            <w:tcW w:w="708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3119" w:type="dxa"/>
            <w:gridSpan w:val="4"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Campamento</w:t>
            </w:r>
          </w:p>
        </w:tc>
        <w:tc>
          <w:tcPr>
            <w:tcW w:w="708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3119" w:type="dxa"/>
            <w:gridSpan w:val="4"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Manejo de </w:t>
            </w:r>
            <w:proofErr w:type="spellStart"/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Vegetacion</w:t>
            </w:r>
            <w:proofErr w:type="spellEnd"/>
          </w:p>
        </w:tc>
        <w:tc>
          <w:tcPr>
            <w:tcW w:w="708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3119" w:type="dxa"/>
            <w:gridSpan w:val="4"/>
          </w:tcPr>
          <w:p w:rsidR="002F5DAE" w:rsidRPr="00405928" w:rsidRDefault="002F5DAE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Estabilidad de Taludes</w:t>
            </w:r>
          </w:p>
        </w:tc>
        <w:tc>
          <w:tcPr>
            <w:tcW w:w="708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trHeight w:val="256"/>
        </w:trPr>
        <w:tc>
          <w:tcPr>
            <w:tcW w:w="1242" w:type="dxa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</w:t>
            </w:r>
          </w:p>
        </w:tc>
        <w:tc>
          <w:tcPr>
            <w:tcW w:w="1418" w:type="dxa"/>
            <w:gridSpan w:val="4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126" w:type="dxa"/>
            <w:gridSpan w:val="2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Aceptable: 5 </w:t>
            </w:r>
            <w: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7</w:t>
            </w:r>
          </w:p>
        </w:tc>
        <w:tc>
          <w:tcPr>
            <w:tcW w:w="1559" w:type="dxa"/>
            <w:gridSpan w:val="4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– 4</w:t>
            </w:r>
          </w:p>
        </w:tc>
        <w:tc>
          <w:tcPr>
            <w:tcW w:w="1276" w:type="dxa"/>
            <w:gridSpan w:val="2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588" w:type="dxa"/>
            <w:gridSpan w:val="2"/>
            <w:noWrap/>
          </w:tcPr>
          <w:p w:rsidR="002F5DAE" w:rsidRPr="00405928" w:rsidRDefault="002F5DAE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F5DAE" w:rsidRPr="00405928" w:rsidTr="006F1806">
        <w:trPr>
          <w:gridAfter w:val="1"/>
          <w:wAfter w:w="29" w:type="dxa"/>
          <w:trHeight w:val="133"/>
        </w:trPr>
        <w:tc>
          <w:tcPr>
            <w:tcW w:w="1904" w:type="dxa"/>
            <w:gridSpan w:val="3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0" w:type="dxa"/>
            <w:gridSpan w:val="3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767" w:type="dxa"/>
            <w:gridSpan w:val="4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40" w:type="dxa"/>
            <w:gridSpan w:val="3"/>
            <w:noWrap/>
            <w:hideMark/>
          </w:tcPr>
          <w:p w:rsidR="002F5DAE" w:rsidRPr="00405928" w:rsidRDefault="002F5DAE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559" w:type="dxa"/>
            <w:noWrap/>
            <w:hideMark/>
          </w:tcPr>
          <w:p w:rsidR="002F5DAE" w:rsidRPr="00405928" w:rsidRDefault="002F5DAE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2F5DAE" w:rsidRDefault="002F5DAE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p w:rsidR="00C34E25" w:rsidRDefault="00C34E25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78"/>
        <w:gridCol w:w="47"/>
        <w:gridCol w:w="709"/>
        <w:gridCol w:w="1654"/>
        <w:gridCol w:w="472"/>
        <w:gridCol w:w="284"/>
        <w:gridCol w:w="708"/>
        <w:gridCol w:w="303"/>
        <w:gridCol w:w="264"/>
        <w:gridCol w:w="284"/>
        <w:gridCol w:w="992"/>
        <w:gridCol w:w="1559"/>
        <w:gridCol w:w="29"/>
      </w:tblGrid>
      <w:tr w:rsidR="00B35BE9" w:rsidRPr="00405928" w:rsidTr="006F1806">
        <w:trPr>
          <w:trHeight w:val="186"/>
        </w:trPr>
        <w:tc>
          <w:tcPr>
            <w:tcW w:w="9209" w:type="dxa"/>
            <w:gridSpan w:val="15"/>
            <w:noWrap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AIRE</w:t>
            </w:r>
          </w:p>
        </w:tc>
      </w:tr>
      <w:tr w:rsidR="00B35BE9" w:rsidRPr="00405928" w:rsidTr="006F1806">
        <w:trPr>
          <w:trHeight w:val="300"/>
        </w:trPr>
        <w:tc>
          <w:tcPr>
            <w:tcW w:w="1526" w:type="dxa"/>
            <w:gridSpan w:val="2"/>
            <w:vMerge w:val="restart"/>
            <w:noWrap/>
            <w:vAlign w:val="center"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gridSpan w:val="2"/>
            <w:noWrap/>
            <w:hideMark/>
          </w:tcPr>
          <w:p w:rsidR="00B35BE9" w:rsidRPr="00405928" w:rsidRDefault="00B35BE9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119" w:type="dxa"/>
            <w:gridSpan w:val="4"/>
            <w:vMerge w:val="restart"/>
            <w:noWrap/>
            <w:vAlign w:val="center"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2551" w:type="dxa"/>
            <w:gridSpan w:val="5"/>
            <w:noWrap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1588" w:type="dxa"/>
            <w:gridSpan w:val="2"/>
            <w:noWrap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B35BE9" w:rsidRPr="00405928" w:rsidTr="006F1806">
        <w:trPr>
          <w:trHeight w:val="226"/>
        </w:trPr>
        <w:tc>
          <w:tcPr>
            <w:tcW w:w="1526" w:type="dxa"/>
            <w:gridSpan w:val="2"/>
            <w:vMerge/>
            <w:noWrap/>
            <w:hideMark/>
          </w:tcPr>
          <w:p w:rsidR="00B35BE9" w:rsidRPr="00405928" w:rsidRDefault="00B35BE9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#</w:t>
            </w:r>
          </w:p>
        </w:tc>
        <w:tc>
          <w:tcPr>
            <w:tcW w:w="3119" w:type="dxa"/>
            <w:gridSpan w:val="4"/>
            <w:vMerge/>
            <w:noWrap/>
            <w:hideMark/>
          </w:tcPr>
          <w:p w:rsidR="00B35BE9" w:rsidRPr="00405928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B35BE9" w:rsidRPr="00483C45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SI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B35BE9" w:rsidRPr="00483C45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</w:t>
            </w:r>
          </w:p>
        </w:tc>
        <w:tc>
          <w:tcPr>
            <w:tcW w:w="992" w:type="dxa"/>
            <w:noWrap/>
            <w:vAlign w:val="center"/>
            <w:hideMark/>
          </w:tcPr>
          <w:p w:rsidR="00B35BE9" w:rsidRPr="00483C45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 APLICA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B35BE9" w:rsidRPr="008733EA" w:rsidRDefault="00B35BE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</w:pPr>
            <w:r w:rsidRPr="008733EA"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  <w:t>VALOR</w:t>
            </w:r>
          </w:p>
        </w:tc>
      </w:tr>
      <w:tr w:rsidR="00396B69" w:rsidRPr="00405928" w:rsidTr="006F1806">
        <w:trPr>
          <w:trHeight w:val="376"/>
        </w:trPr>
        <w:tc>
          <w:tcPr>
            <w:tcW w:w="1526" w:type="dxa"/>
            <w:gridSpan w:val="2"/>
            <w:vMerge w:val="restart"/>
            <w:vAlign w:val="center"/>
            <w:hideMark/>
          </w:tcPr>
          <w:p w:rsidR="00396B69" w:rsidRPr="003E2134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ATMOSFERICO Y CONTROL DE RUIDO</w:t>
            </w:r>
          </w:p>
        </w:tc>
        <w:tc>
          <w:tcPr>
            <w:tcW w:w="425" w:type="dxa"/>
            <w:gridSpan w:val="2"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3119" w:type="dxa"/>
            <w:gridSpan w:val="4"/>
            <w:noWrap/>
          </w:tcPr>
          <w:p w:rsidR="00396B69" w:rsidRPr="00405928" w:rsidRDefault="00396B69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708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204"/>
        </w:trPr>
        <w:tc>
          <w:tcPr>
            <w:tcW w:w="1526" w:type="dxa"/>
            <w:gridSpan w:val="2"/>
            <w:vMerge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3119" w:type="dxa"/>
            <w:gridSpan w:val="4"/>
            <w:noWrap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Humedecimiento de áreas de trabajo</w:t>
            </w:r>
          </w:p>
        </w:tc>
        <w:tc>
          <w:tcPr>
            <w:tcW w:w="708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81"/>
        </w:trPr>
        <w:tc>
          <w:tcPr>
            <w:tcW w:w="1526" w:type="dxa"/>
            <w:gridSpan w:val="2"/>
            <w:vMerge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3119" w:type="dxa"/>
            <w:gridSpan w:val="4"/>
            <w:noWrap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Cubrimiento de acopios de materiales</w:t>
            </w:r>
          </w:p>
        </w:tc>
        <w:tc>
          <w:tcPr>
            <w:tcW w:w="708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56"/>
        </w:trPr>
        <w:tc>
          <w:tcPr>
            <w:tcW w:w="1526" w:type="dxa"/>
            <w:gridSpan w:val="2"/>
            <w:vMerge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3119" w:type="dxa"/>
            <w:gridSpan w:val="4"/>
            <w:noWrap/>
          </w:tcPr>
          <w:p w:rsidR="00396B69" w:rsidRPr="00405928" w:rsidRDefault="00396B69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mallas protectoras</w:t>
            </w:r>
          </w:p>
        </w:tc>
        <w:tc>
          <w:tcPr>
            <w:tcW w:w="708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32"/>
        </w:trPr>
        <w:tc>
          <w:tcPr>
            <w:tcW w:w="1526" w:type="dxa"/>
            <w:gridSpan w:val="2"/>
            <w:vMerge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exceder volúmenes del volcó de los camiones</w:t>
            </w:r>
          </w:p>
        </w:tc>
        <w:tc>
          <w:tcPr>
            <w:tcW w:w="708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Olores desagradables</w:t>
            </w:r>
          </w:p>
        </w:tc>
        <w:tc>
          <w:tcPr>
            <w:tcW w:w="708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Aseo Interno y externo de la obra</w:t>
            </w:r>
          </w:p>
        </w:tc>
        <w:tc>
          <w:tcPr>
            <w:tcW w:w="708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equipos en buen estado</w:t>
            </w:r>
          </w:p>
        </w:tc>
        <w:tc>
          <w:tcPr>
            <w:tcW w:w="708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96B69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Apantallamiento sonoro del área</w:t>
            </w:r>
          </w:p>
        </w:tc>
        <w:tc>
          <w:tcPr>
            <w:tcW w:w="708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96B69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Planificación de horarios de trabajo</w:t>
            </w:r>
          </w:p>
        </w:tc>
        <w:tc>
          <w:tcPr>
            <w:tcW w:w="708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11</w:t>
            </w:r>
          </w:p>
        </w:tc>
        <w:tc>
          <w:tcPr>
            <w:tcW w:w="3119" w:type="dxa"/>
            <w:gridSpan w:val="4"/>
          </w:tcPr>
          <w:p w:rsidR="00396B69" w:rsidRPr="00405928" w:rsidRDefault="00396B69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708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trHeight w:val="256"/>
        </w:trPr>
        <w:tc>
          <w:tcPr>
            <w:tcW w:w="1242" w:type="dxa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</w:t>
            </w:r>
          </w:p>
        </w:tc>
        <w:tc>
          <w:tcPr>
            <w:tcW w:w="1418" w:type="dxa"/>
            <w:gridSpan w:val="4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126" w:type="dxa"/>
            <w:gridSpan w:val="2"/>
            <w:noWrap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Aceptable: 5 </w:t>
            </w:r>
            <w: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7</w:t>
            </w:r>
          </w:p>
        </w:tc>
        <w:tc>
          <w:tcPr>
            <w:tcW w:w="1559" w:type="dxa"/>
            <w:gridSpan w:val="4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– 4</w:t>
            </w:r>
          </w:p>
        </w:tc>
        <w:tc>
          <w:tcPr>
            <w:tcW w:w="1276" w:type="dxa"/>
            <w:gridSpan w:val="2"/>
            <w:noWrap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588" w:type="dxa"/>
            <w:gridSpan w:val="2"/>
            <w:noWrap/>
          </w:tcPr>
          <w:p w:rsidR="00396B69" w:rsidRPr="00405928" w:rsidRDefault="00396B69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396B69" w:rsidRPr="00405928" w:rsidTr="006F1806">
        <w:trPr>
          <w:gridAfter w:val="1"/>
          <w:wAfter w:w="29" w:type="dxa"/>
          <w:trHeight w:val="133"/>
        </w:trPr>
        <w:tc>
          <w:tcPr>
            <w:tcW w:w="1904" w:type="dxa"/>
            <w:gridSpan w:val="3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0" w:type="dxa"/>
            <w:gridSpan w:val="3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767" w:type="dxa"/>
            <w:gridSpan w:val="4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40" w:type="dxa"/>
            <w:gridSpan w:val="3"/>
            <w:noWrap/>
            <w:hideMark/>
          </w:tcPr>
          <w:p w:rsidR="00396B69" w:rsidRPr="00405928" w:rsidRDefault="00396B69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559" w:type="dxa"/>
            <w:noWrap/>
            <w:hideMark/>
          </w:tcPr>
          <w:p w:rsidR="00396B69" w:rsidRPr="00405928" w:rsidRDefault="00396B69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F670CF" w:rsidRDefault="00F670CF" w:rsidP="00081E28">
      <w:pPr>
        <w:ind w:left="708" w:hanging="348"/>
        <w:jc w:val="right"/>
        <w:rPr>
          <w:rFonts w:ascii="Arial Narrow" w:hAnsi="Arial Narrow" w:cs="Arial"/>
          <w:sz w:val="22"/>
          <w:szCs w:val="22"/>
        </w:rPr>
      </w:pPr>
    </w:p>
    <w:p w:rsidR="00B35BE9" w:rsidRDefault="00B35BE9" w:rsidP="00081E28">
      <w:pPr>
        <w:ind w:left="708" w:hanging="348"/>
        <w:jc w:val="right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78"/>
        <w:gridCol w:w="47"/>
        <w:gridCol w:w="709"/>
        <w:gridCol w:w="1654"/>
        <w:gridCol w:w="472"/>
        <w:gridCol w:w="284"/>
        <w:gridCol w:w="708"/>
        <w:gridCol w:w="303"/>
        <w:gridCol w:w="264"/>
        <w:gridCol w:w="284"/>
        <w:gridCol w:w="992"/>
        <w:gridCol w:w="1559"/>
        <w:gridCol w:w="29"/>
      </w:tblGrid>
      <w:tr w:rsidR="00C34E25" w:rsidRPr="00405928" w:rsidTr="006F1806">
        <w:trPr>
          <w:trHeight w:val="186"/>
        </w:trPr>
        <w:tc>
          <w:tcPr>
            <w:tcW w:w="9209" w:type="dxa"/>
            <w:gridSpan w:val="15"/>
            <w:noWrap/>
            <w:hideMark/>
          </w:tcPr>
          <w:p w:rsidR="00C34E25" w:rsidRPr="00405928" w:rsidRDefault="00C34E25" w:rsidP="00C34E2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AGUA</w:t>
            </w:r>
          </w:p>
        </w:tc>
      </w:tr>
      <w:tr w:rsidR="00C34E25" w:rsidRPr="00405928" w:rsidTr="006F1806">
        <w:trPr>
          <w:trHeight w:val="300"/>
        </w:trPr>
        <w:tc>
          <w:tcPr>
            <w:tcW w:w="1526" w:type="dxa"/>
            <w:gridSpan w:val="2"/>
            <w:vMerge w:val="restart"/>
            <w:noWrap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gridSpan w:val="2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119" w:type="dxa"/>
            <w:gridSpan w:val="4"/>
            <w:vMerge w:val="restart"/>
            <w:noWrap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2551" w:type="dxa"/>
            <w:gridSpan w:val="5"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1588" w:type="dxa"/>
            <w:gridSpan w:val="2"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C34E25" w:rsidRPr="00405928" w:rsidTr="006F1806">
        <w:trPr>
          <w:trHeight w:val="226"/>
        </w:trPr>
        <w:tc>
          <w:tcPr>
            <w:tcW w:w="1526" w:type="dxa"/>
            <w:gridSpan w:val="2"/>
            <w:vMerge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#</w:t>
            </w:r>
          </w:p>
        </w:tc>
        <w:tc>
          <w:tcPr>
            <w:tcW w:w="3119" w:type="dxa"/>
            <w:gridSpan w:val="4"/>
            <w:vMerge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C34E25" w:rsidRPr="00483C45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SI</w:t>
            </w:r>
          </w:p>
        </w:tc>
        <w:tc>
          <w:tcPr>
            <w:tcW w:w="851" w:type="dxa"/>
            <w:gridSpan w:val="3"/>
            <w:noWrap/>
            <w:vAlign w:val="center"/>
            <w:hideMark/>
          </w:tcPr>
          <w:p w:rsidR="00C34E25" w:rsidRPr="00483C45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</w:t>
            </w:r>
          </w:p>
        </w:tc>
        <w:tc>
          <w:tcPr>
            <w:tcW w:w="992" w:type="dxa"/>
            <w:noWrap/>
            <w:vAlign w:val="center"/>
            <w:hideMark/>
          </w:tcPr>
          <w:p w:rsidR="00C34E25" w:rsidRPr="00483C45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</w:pPr>
            <w:r w:rsidRPr="00483C45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22"/>
                <w:lang w:eastAsia="es-ES"/>
              </w:rPr>
              <w:t>NO APLICA</w:t>
            </w:r>
          </w:p>
        </w:tc>
        <w:tc>
          <w:tcPr>
            <w:tcW w:w="1588" w:type="dxa"/>
            <w:gridSpan w:val="2"/>
            <w:noWrap/>
            <w:vAlign w:val="center"/>
            <w:hideMark/>
          </w:tcPr>
          <w:p w:rsidR="00C34E25" w:rsidRPr="008733EA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</w:pPr>
            <w:r w:rsidRPr="008733EA">
              <w:rPr>
                <w:rFonts w:ascii="Arial Narrow" w:eastAsia="Times New Roman" w:hAnsi="Arial Narrow"/>
                <w:b/>
                <w:bCs/>
                <w:color w:val="000000"/>
                <w:sz w:val="14"/>
                <w:szCs w:val="22"/>
                <w:lang w:eastAsia="es-ES"/>
              </w:rPr>
              <w:t>VALOR</w:t>
            </w:r>
          </w:p>
        </w:tc>
      </w:tr>
      <w:tr w:rsidR="00C34E25" w:rsidRPr="00405928" w:rsidTr="006F1806">
        <w:trPr>
          <w:trHeight w:val="376"/>
        </w:trPr>
        <w:tc>
          <w:tcPr>
            <w:tcW w:w="1526" w:type="dxa"/>
            <w:gridSpan w:val="2"/>
            <w:vMerge w:val="restart"/>
            <w:vAlign w:val="center"/>
            <w:hideMark/>
          </w:tcPr>
          <w:p w:rsidR="00C34E25" w:rsidRPr="003E2134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MANEJO DE VERTIMIENTOS</w:t>
            </w:r>
          </w:p>
        </w:tc>
        <w:tc>
          <w:tcPr>
            <w:tcW w:w="425" w:type="dxa"/>
            <w:gridSpan w:val="2"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3119" w:type="dxa"/>
            <w:gridSpan w:val="4"/>
            <w:noWrap/>
          </w:tcPr>
          <w:p w:rsidR="00C34E25" w:rsidRPr="00405928" w:rsidRDefault="00C34E2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708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204"/>
        </w:trPr>
        <w:tc>
          <w:tcPr>
            <w:tcW w:w="1526" w:type="dxa"/>
            <w:gridSpan w:val="2"/>
            <w:vMerge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3119" w:type="dxa"/>
            <w:gridSpan w:val="4"/>
            <w:noWrap/>
          </w:tcPr>
          <w:p w:rsidR="00C34E25" w:rsidRPr="00405928" w:rsidRDefault="00C34E2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Manejo Escorrentía</w:t>
            </w:r>
          </w:p>
        </w:tc>
        <w:tc>
          <w:tcPr>
            <w:tcW w:w="708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181"/>
        </w:trPr>
        <w:tc>
          <w:tcPr>
            <w:tcW w:w="1526" w:type="dxa"/>
            <w:gridSpan w:val="2"/>
            <w:vMerge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3119" w:type="dxa"/>
            <w:gridSpan w:val="4"/>
            <w:noWrap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Protección del suelo y agua en la manipulación de sustancias peligrosas.</w:t>
            </w:r>
          </w:p>
        </w:tc>
        <w:tc>
          <w:tcPr>
            <w:tcW w:w="708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156"/>
        </w:trPr>
        <w:tc>
          <w:tcPr>
            <w:tcW w:w="1526" w:type="dxa"/>
            <w:gridSpan w:val="2"/>
            <w:vMerge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3119" w:type="dxa"/>
            <w:gridSpan w:val="4"/>
            <w:noWrap/>
          </w:tcPr>
          <w:p w:rsidR="00C34E25" w:rsidRPr="00405928" w:rsidRDefault="00C34E2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708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132"/>
        </w:trPr>
        <w:tc>
          <w:tcPr>
            <w:tcW w:w="1526" w:type="dxa"/>
            <w:gridSpan w:val="2"/>
            <w:vMerge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3119" w:type="dxa"/>
            <w:gridSpan w:val="4"/>
          </w:tcPr>
          <w:p w:rsidR="00C34E25" w:rsidRPr="00405928" w:rsidRDefault="00C34E2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Zonas de trabajo secas</w:t>
            </w:r>
          </w:p>
        </w:tc>
        <w:tc>
          <w:tcPr>
            <w:tcW w:w="708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noWrap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3119" w:type="dxa"/>
            <w:gridSpan w:val="4"/>
          </w:tcPr>
          <w:p w:rsidR="00C34E25" w:rsidRPr="00405928" w:rsidRDefault="00C34E2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Manejo nivel freático</w:t>
            </w:r>
          </w:p>
        </w:tc>
        <w:tc>
          <w:tcPr>
            <w:tcW w:w="708" w:type="dxa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3119" w:type="dxa"/>
            <w:gridSpan w:val="4"/>
          </w:tcPr>
          <w:p w:rsidR="00C34E25" w:rsidRPr="00405928" w:rsidRDefault="00C34E25" w:rsidP="006F1806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Separación y clasificación de vertimientos</w:t>
            </w:r>
          </w:p>
        </w:tc>
        <w:tc>
          <w:tcPr>
            <w:tcW w:w="708" w:type="dxa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195"/>
        </w:trPr>
        <w:tc>
          <w:tcPr>
            <w:tcW w:w="1526" w:type="dxa"/>
            <w:gridSpan w:val="2"/>
            <w:vMerge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3119" w:type="dxa"/>
            <w:gridSpan w:val="4"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Conexión a sistema de tratamiento (manejo de  aguas residuales domesticas)</w:t>
            </w:r>
          </w:p>
        </w:tc>
        <w:tc>
          <w:tcPr>
            <w:tcW w:w="708" w:type="dxa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trHeight w:val="256"/>
        </w:trPr>
        <w:tc>
          <w:tcPr>
            <w:tcW w:w="1242" w:type="dxa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</w:t>
            </w:r>
          </w:p>
        </w:tc>
        <w:tc>
          <w:tcPr>
            <w:tcW w:w="1418" w:type="dxa"/>
            <w:gridSpan w:val="4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126" w:type="dxa"/>
            <w:gridSpan w:val="2"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Aceptable: 5 </w:t>
            </w:r>
            <w: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7</w:t>
            </w:r>
          </w:p>
        </w:tc>
        <w:tc>
          <w:tcPr>
            <w:tcW w:w="1559" w:type="dxa"/>
            <w:gridSpan w:val="4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– 4</w:t>
            </w:r>
          </w:p>
        </w:tc>
        <w:tc>
          <w:tcPr>
            <w:tcW w:w="1276" w:type="dxa"/>
            <w:gridSpan w:val="2"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588" w:type="dxa"/>
            <w:gridSpan w:val="2"/>
            <w:noWrap/>
          </w:tcPr>
          <w:p w:rsidR="00C34E25" w:rsidRPr="00405928" w:rsidRDefault="00C34E25" w:rsidP="006F1806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C34E25" w:rsidRPr="00405928" w:rsidTr="006F1806">
        <w:trPr>
          <w:gridAfter w:val="1"/>
          <w:wAfter w:w="29" w:type="dxa"/>
          <w:trHeight w:val="133"/>
        </w:trPr>
        <w:tc>
          <w:tcPr>
            <w:tcW w:w="1904" w:type="dxa"/>
            <w:gridSpan w:val="3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410" w:type="dxa"/>
            <w:gridSpan w:val="3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 General</w:t>
            </w:r>
          </w:p>
        </w:tc>
        <w:tc>
          <w:tcPr>
            <w:tcW w:w="1767" w:type="dxa"/>
            <w:gridSpan w:val="4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40" w:type="dxa"/>
            <w:gridSpan w:val="3"/>
            <w:noWrap/>
            <w:hideMark/>
          </w:tcPr>
          <w:p w:rsidR="00C34E25" w:rsidRPr="00405928" w:rsidRDefault="00C34E25" w:rsidP="006F1806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1559" w:type="dxa"/>
            <w:noWrap/>
            <w:hideMark/>
          </w:tcPr>
          <w:p w:rsidR="00C34E25" w:rsidRPr="00405928" w:rsidRDefault="00C34E25" w:rsidP="006F1806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C34E25" w:rsidRPr="00405928" w:rsidRDefault="00C34E25" w:rsidP="00081E28">
      <w:pPr>
        <w:ind w:left="708" w:hanging="348"/>
        <w:jc w:val="right"/>
        <w:rPr>
          <w:rFonts w:ascii="Arial Narrow" w:hAnsi="Arial Narrow" w:cs="Arial"/>
          <w:sz w:val="22"/>
          <w:szCs w:val="22"/>
        </w:rPr>
      </w:pPr>
    </w:p>
    <w:p w:rsidR="00A13969" w:rsidRPr="00405928" w:rsidRDefault="00A13969" w:rsidP="00C9625A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p w:rsidR="000B1A7F" w:rsidRPr="00405928" w:rsidRDefault="000B1A7F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  <w:r w:rsidRPr="00405928">
        <w:rPr>
          <w:rFonts w:ascii="Arial Narrow" w:hAnsi="Arial Narrow" w:cs="Arial"/>
          <w:sz w:val="22"/>
          <w:szCs w:val="22"/>
        </w:rPr>
        <w:t>Observaciones de la Interventoría.</w:t>
      </w:r>
    </w:p>
    <w:p w:rsidR="000B1A7F" w:rsidRPr="00405928" w:rsidRDefault="000B1A7F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</w:p>
    <w:p w:rsidR="00643527" w:rsidRPr="00405928" w:rsidRDefault="00643527" w:rsidP="00C34E25">
      <w:pPr>
        <w:pStyle w:val="Prrafodelista"/>
        <w:numPr>
          <w:ilvl w:val="2"/>
          <w:numId w:val="16"/>
        </w:numPr>
        <w:spacing w:after="0" w:line="240" w:lineRule="auto"/>
        <w:ind w:left="993" w:hanging="708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ADMINISTRACION</w:t>
      </w:r>
    </w:p>
    <w:p w:rsidR="00967DC7" w:rsidRPr="00405928" w:rsidRDefault="00967DC7" w:rsidP="00967DC7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:rsidR="00967DC7" w:rsidRPr="00405928" w:rsidRDefault="00967DC7" w:rsidP="00967DC7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CONTROL DE EQUIPO EN OBRA:</w:t>
      </w:r>
    </w:p>
    <w:p w:rsidR="00643527" w:rsidRPr="00405928" w:rsidRDefault="00967DC7" w:rsidP="0072166B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 xml:space="preserve">  </w:t>
      </w:r>
    </w:p>
    <w:p w:rsidR="0072166B" w:rsidRPr="00405928" w:rsidRDefault="00643527" w:rsidP="0072166B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RELACION DE MAQUINARIA Y EQUIPO(QUE SE UTILIZO EN LA OBRA)</w:t>
      </w:r>
    </w:p>
    <w:p w:rsidR="0072166B" w:rsidRPr="00405928" w:rsidRDefault="00A02F31" w:rsidP="0011134C">
      <w:pPr>
        <w:pStyle w:val="Ttulo"/>
        <w:rPr>
          <w:rFonts w:ascii="Arial Narrow" w:hAnsi="Arial Narrow"/>
          <w:sz w:val="22"/>
          <w:szCs w:val="22"/>
          <w:lang w:val="es-ES"/>
        </w:rPr>
      </w:pPr>
      <w:r w:rsidRPr="00405928">
        <w:rPr>
          <w:rFonts w:ascii="Arial Narrow" w:hAnsi="Arial Narrow"/>
          <w:noProof/>
          <w:sz w:val="22"/>
          <w:szCs w:val="22"/>
          <w:lang w:val="es-CO" w:eastAsia="es-CO"/>
        </w:rPr>
        <w:lastRenderedPageBreak/>
        <w:drawing>
          <wp:inline distT="0" distB="0" distL="0" distR="0" wp14:anchorId="1DAF0FE2" wp14:editId="6001033A">
            <wp:extent cx="5391785" cy="2846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5A" w:rsidRPr="00405928" w:rsidRDefault="00C9625A" w:rsidP="001F0334">
      <w:pPr>
        <w:jc w:val="both"/>
        <w:rPr>
          <w:rFonts w:ascii="Arial Narrow" w:eastAsia="Calibri" w:hAnsi="Arial Narrow" w:cs="Arial"/>
          <w:sz w:val="22"/>
          <w:szCs w:val="22"/>
          <w:lang w:val="es-ES"/>
        </w:rPr>
      </w:pPr>
    </w:p>
    <w:p w:rsidR="001F0334" w:rsidRPr="00405928" w:rsidRDefault="001F0334" w:rsidP="001F0334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2166B" w:rsidRPr="00405928" w:rsidRDefault="0072166B" w:rsidP="0072166B">
      <w:pPr>
        <w:pStyle w:val="Prrafodelista"/>
        <w:spacing w:after="0" w:line="240" w:lineRule="auto"/>
        <w:ind w:left="2148"/>
        <w:jc w:val="both"/>
        <w:rPr>
          <w:rFonts w:ascii="Arial Narrow" w:hAnsi="Arial Narrow" w:cs="Arial"/>
          <w:lang w:val="es-ES"/>
        </w:rPr>
      </w:pPr>
    </w:p>
    <w:p w:rsidR="00643527" w:rsidRPr="00405928" w:rsidRDefault="0072166B" w:rsidP="0072166B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 </w:t>
      </w:r>
      <w:r w:rsidR="00643527" w:rsidRPr="00405928">
        <w:rPr>
          <w:rFonts w:ascii="Arial Narrow" w:hAnsi="Arial Narrow" w:cs="Arial"/>
          <w:lang w:val="es-ES"/>
        </w:rPr>
        <w:t xml:space="preserve">OFICINA DEL CONTRATO </w:t>
      </w:r>
    </w:p>
    <w:p w:rsidR="0044508E" w:rsidRPr="00405928" w:rsidRDefault="0044508E" w:rsidP="0044508E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RELACION DE PERSONAL ADMINISTRATIVO</w:t>
      </w:r>
    </w:p>
    <w:p w:rsidR="0072166B" w:rsidRPr="00405928" w:rsidRDefault="00A02F31" w:rsidP="0072166B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noProof/>
          <w:lang w:eastAsia="es-CO"/>
        </w:rPr>
        <w:drawing>
          <wp:inline distT="0" distB="0" distL="0" distR="0" wp14:anchorId="21E5B5C4" wp14:editId="047AF70D">
            <wp:extent cx="5391785" cy="3062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27" w:rsidRPr="00405928" w:rsidRDefault="0064352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554B9D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>
        <w:rPr>
          <w:rFonts w:ascii="Arial Narrow" w:hAnsi="Arial Narrow" w:cs="Arial"/>
          <w:b/>
          <w:lang w:val="es-ES"/>
        </w:rPr>
        <w:t>RELACIÓN DE LOS INFORMES Y LAS ACTAS SUSCRITAS EN EL CONTRATO</w:t>
      </w:r>
    </w:p>
    <w:p w:rsidR="000D6200" w:rsidRPr="00405928" w:rsidRDefault="000D6200" w:rsidP="000D6200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C7155F" w:rsidRPr="00405928" w:rsidRDefault="00C7155F" w:rsidP="000D6200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tbl>
      <w:tblPr>
        <w:tblW w:w="864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4536"/>
      </w:tblGrid>
      <w:tr w:rsidR="0044508E" w:rsidRPr="00405928" w:rsidTr="00626813">
        <w:trPr>
          <w:trHeight w:val="255"/>
        </w:trPr>
        <w:tc>
          <w:tcPr>
            <w:tcW w:w="8647" w:type="dxa"/>
            <w:gridSpan w:val="4"/>
            <w:shd w:val="clear" w:color="auto" w:fill="auto"/>
            <w:vAlign w:val="center"/>
            <w:hideMark/>
          </w:tcPr>
          <w:p w:rsidR="0044508E" w:rsidRPr="00405928" w:rsidRDefault="0044508E" w:rsidP="000D6200">
            <w:pPr>
              <w:numPr>
                <w:ilvl w:val="0"/>
                <w:numId w:val="16"/>
              </w:numPr>
              <w:jc w:val="center"/>
              <w:rPr>
                <w:rFonts w:ascii="Arial Narrow" w:hAnsi="Arial Narrow" w:cs="Arial"/>
                <w:b/>
                <w:sz w:val="22"/>
                <w:szCs w:val="22"/>
                <w:highlight w:val="yellow"/>
                <w:lang w:val="es-MX" w:eastAsia="es-MX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  <w:lang w:val="es-MX" w:eastAsia="es-MX"/>
              </w:rPr>
              <w:t>RELACION DE ACTAS</w:t>
            </w:r>
          </w:p>
        </w:tc>
      </w:tr>
      <w:tr w:rsidR="0044508E" w:rsidRPr="00405928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TIPO DE ACTA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DESCRIPCION</w:t>
            </w:r>
          </w:p>
        </w:tc>
      </w:tr>
      <w:tr w:rsidR="0044508E" w:rsidRPr="00405928" w:rsidTr="00626813">
        <w:trPr>
          <w:trHeight w:val="488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</w:tbl>
    <w:p w:rsidR="0044508E" w:rsidRPr="00405928" w:rsidRDefault="0044508E" w:rsidP="00643527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ACTAS DE COMITÉ OBRA E INSTITUCIONALES (copias)</w:t>
      </w:r>
    </w:p>
    <w:p w:rsidR="00643527" w:rsidRPr="00405928" w:rsidRDefault="00643527" w:rsidP="000D6200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CORRESPONDENCIA DEL PERIODO INFORMADO (enviada y recibida)</w:t>
      </w:r>
    </w:p>
    <w:p w:rsidR="00643527" w:rsidRPr="00405928" w:rsidRDefault="00643527" w:rsidP="000D6200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i/>
          <w:lang w:val="es-ES"/>
        </w:rPr>
      </w:pPr>
      <w:r w:rsidRPr="00405928">
        <w:rPr>
          <w:rFonts w:ascii="Arial Narrow" w:hAnsi="Arial Narrow" w:cs="Arial"/>
          <w:lang w:val="es-ES"/>
        </w:rPr>
        <w:t>COPIA DE LA BITACORA</w:t>
      </w:r>
      <w:r w:rsidR="009835D4" w:rsidRPr="00405928">
        <w:rPr>
          <w:rFonts w:ascii="Arial Narrow" w:hAnsi="Arial Narrow" w:cs="Arial"/>
          <w:lang w:val="es-ES"/>
        </w:rPr>
        <w:t xml:space="preserve"> </w:t>
      </w:r>
      <w:r w:rsidR="009835D4" w:rsidRPr="00405928">
        <w:rPr>
          <w:rFonts w:ascii="Arial Narrow" w:hAnsi="Arial Narrow" w:cs="Arial"/>
          <w:i/>
          <w:lang w:val="es-ES"/>
        </w:rPr>
        <w:t>(Con el informe final se debe entregar la bitácora original</w:t>
      </w:r>
      <w:r w:rsidR="005170B1" w:rsidRPr="00405928">
        <w:rPr>
          <w:rFonts w:ascii="Arial Narrow" w:hAnsi="Arial Narrow" w:cs="Arial"/>
          <w:i/>
          <w:lang w:val="es-ES"/>
        </w:rPr>
        <w:t>, la cual deberá estar firmada por el i</w:t>
      </w:r>
      <w:r w:rsidR="00BF6799" w:rsidRPr="00405928">
        <w:rPr>
          <w:rFonts w:ascii="Arial Narrow" w:hAnsi="Arial Narrow" w:cs="Arial"/>
          <w:i/>
          <w:lang w:val="es-ES"/>
        </w:rPr>
        <w:t xml:space="preserve">ngeniero residente de obra y la supervisión </w:t>
      </w:r>
      <w:r w:rsidR="005170B1" w:rsidRPr="00405928">
        <w:rPr>
          <w:rFonts w:ascii="Arial Narrow" w:hAnsi="Arial Narrow" w:cs="Arial"/>
          <w:i/>
          <w:lang w:val="es-ES"/>
        </w:rPr>
        <w:t>diariamente</w:t>
      </w:r>
      <w:r w:rsidR="009835D4" w:rsidRPr="00405928">
        <w:rPr>
          <w:rFonts w:ascii="Arial Narrow" w:hAnsi="Arial Narrow" w:cs="Arial"/>
          <w:i/>
          <w:lang w:val="es-ES"/>
        </w:rPr>
        <w:t>)</w:t>
      </w:r>
    </w:p>
    <w:p w:rsidR="009835D4" w:rsidRPr="00405928" w:rsidRDefault="009835D4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INFORME FINANCIERO</w:t>
      </w:r>
    </w:p>
    <w:p w:rsidR="0044508E" w:rsidRPr="00405928" w:rsidRDefault="0044508E" w:rsidP="0044508E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PAGOS REALIZADOS</w:t>
      </w:r>
    </w:p>
    <w:p w:rsidR="00643527" w:rsidRPr="00405928" w:rsidRDefault="00643527" w:rsidP="00643527">
      <w:pPr>
        <w:ind w:firstLine="708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sz w:val="22"/>
          <w:szCs w:val="22"/>
          <w:lang w:val="es-ES"/>
        </w:rPr>
        <w:t>Representar en un cuadro lo Programado VS Ejecutado en porcentaje %</w:t>
      </w: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60"/>
        <w:gridCol w:w="5438"/>
      </w:tblGrid>
      <w:tr w:rsidR="00643527" w:rsidRPr="00405928" w:rsidTr="009F4A81">
        <w:tc>
          <w:tcPr>
            <w:tcW w:w="4060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PROGRAMADO FI</w:t>
            </w:r>
            <w:r w:rsidR="000D6200"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N</w:t>
            </w: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ANCIERO</w:t>
            </w:r>
            <w:r w:rsidR="00EE6298"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 xml:space="preserve"> POR ITEMS</w:t>
            </w:r>
          </w:p>
        </w:tc>
        <w:tc>
          <w:tcPr>
            <w:tcW w:w="5438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 xml:space="preserve">AVANCE EJECUTADO </w:t>
            </w:r>
          </w:p>
        </w:tc>
      </w:tr>
      <w:tr w:rsidR="00643527" w:rsidRPr="00405928" w:rsidTr="009F4A81">
        <w:trPr>
          <w:trHeight w:val="234"/>
        </w:trPr>
        <w:tc>
          <w:tcPr>
            <w:tcW w:w="4060" w:type="dxa"/>
          </w:tcPr>
          <w:p w:rsidR="00643527" w:rsidRPr="00405928" w:rsidRDefault="00643527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5438" w:type="dxa"/>
          </w:tcPr>
          <w:p w:rsidR="00643527" w:rsidRPr="00405928" w:rsidRDefault="00643527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</w:tr>
      <w:tr w:rsidR="009835D4" w:rsidRPr="00405928" w:rsidTr="009F4A81">
        <w:tc>
          <w:tcPr>
            <w:tcW w:w="4060" w:type="dxa"/>
          </w:tcPr>
          <w:p w:rsidR="009835D4" w:rsidRPr="00405928" w:rsidRDefault="009835D4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5438" w:type="dxa"/>
          </w:tcPr>
          <w:p w:rsidR="009835D4" w:rsidRPr="00405928" w:rsidRDefault="009835D4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</w:tr>
    </w:tbl>
    <w:p w:rsidR="00020AEA" w:rsidRPr="00405928" w:rsidRDefault="00020AEA" w:rsidP="00020AEA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4807A9" w:rsidRPr="00405928" w:rsidRDefault="004807A9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020AEA" w:rsidRPr="00405928" w:rsidRDefault="00020AEA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C34E25">
      <w:pPr>
        <w:pStyle w:val="Prrafodelista"/>
        <w:numPr>
          <w:ilvl w:val="1"/>
          <w:numId w:val="16"/>
        </w:numPr>
        <w:spacing w:after="0" w:line="240" w:lineRule="auto"/>
        <w:ind w:left="709" w:hanging="425"/>
        <w:jc w:val="both"/>
        <w:rPr>
          <w:rFonts w:ascii="Arial Narrow" w:hAnsi="Arial Narrow" w:cs="Arial"/>
          <w:b/>
          <w:u w:val="single"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INFORME LEGAL</w:t>
      </w:r>
    </w:p>
    <w:p w:rsidR="00643527" w:rsidRPr="00405928" w:rsidRDefault="00643527" w:rsidP="00C34E25">
      <w:pPr>
        <w:ind w:left="709" w:hanging="425"/>
        <w:jc w:val="both"/>
        <w:rPr>
          <w:rFonts w:ascii="Arial Narrow" w:hAnsi="Arial Narrow" w:cs="Arial"/>
          <w:b/>
          <w:sz w:val="22"/>
          <w:szCs w:val="22"/>
          <w:u w:val="single"/>
          <w:lang w:val="es-ES"/>
        </w:rPr>
      </w:pPr>
    </w:p>
    <w:p w:rsidR="00643527" w:rsidRPr="00405928" w:rsidRDefault="00643527" w:rsidP="00C34E25">
      <w:pPr>
        <w:pStyle w:val="Prrafodelista"/>
        <w:numPr>
          <w:ilvl w:val="2"/>
          <w:numId w:val="16"/>
        </w:numPr>
        <w:spacing w:after="0" w:line="240" w:lineRule="auto"/>
        <w:ind w:left="709" w:hanging="425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DESCRIPCION DEL CUMPLIMIENTO DEL CONTRATISTA DEL OBJETO Y SUS OBLIGACIONES</w:t>
      </w:r>
    </w:p>
    <w:p w:rsidR="00643527" w:rsidRPr="00405928" w:rsidRDefault="00643527" w:rsidP="00C34E25">
      <w:pPr>
        <w:pStyle w:val="Prrafodelista"/>
        <w:spacing w:after="0" w:line="240" w:lineRule="auto"/>
        <w:ind w:left="709" w:hanging="425"/>
        <w:jc w:val="both"/>
        <w:rPr>
          <w:rFonts w:ascii="Arial Narrow" w:hAnsi="Arial Narrow" w:cs="Arial"/>
          <w:lang w:val="es-ES"/>
        </w:rPr>
      </w:pPr>
    </w:p>
    <w:p w:rsidR="00BF6799" w:rsidRPr="00405928" w:rsidRDefault="00BF6799" w:rsidP="00C34E25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El contratista ha cumplido con las obligaciones del presente contrato, sin dar lugar al inicio de procesos sancionatorios por multas, imposición de la Cláusula Penal Pecuniaria o declaratoria de caducidad.  </w:t>
      </w:r>
    </w:p>
    <w:p w:rsidR="004807A9" w:rsidRPr="00405928" w:rsidRDefault="004807A9" w:rsidP="00C34E25">
      <w:pPr>
        <w:pStyle w:val="Prrafodelista"/>
        <w:spacing w:after="0" w:line="240" w:lineRule="auto"/>
        <w:ind w:left="709" w:hanging="425"/>
        <w:jc w:val="both"/>
        <w:rPr>
          <w:rFonts w:ascii="Arial Narrow" w:hAnsi="Arial Narrow" w:cs="Arial"/>
          <w:lang w:val="es-ES"/>
        </w:rPr>
      </w:pPr>
    </w:p>
    <w:p w:rsidR="002B6A1A" w:rsidRPr="00405928" w:rsidRDefault="002B6A1A" w:rsidP="00C34E25">
      <w:pPr>
        <w:pStyle w:val="Prrafodelista"/>
        <w:numPr>
          <w:ilvl w:val="2"/>
          <w:numId w:val="16"/>
        </w:numPr>
        <w:ind w:left="709" w:hanging="425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¿EXISTE ACUERDOS O COMPROMISOS PARA EL CUMPLIMIENTOS DE LAS OBLIGACIONES CONTRATUALES? SI                  NO               (En caso afirmativo indique el nivel de cumplimiento):</w:t>
      </w:r>
    </w:p>
    <w:p w:rsidR="002B6A1A" w:rsidRPr="00405928" w:rsidRDefault="002B6A1A" w:rsidP="00C34E25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6A1A" w:rsidRPr="00405928" w:rsidRDefault="002B6A1A" w:rsidP="00C34E25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3504"/>
        <w:gridCol w:w="443"/>
        <w:gridCol w:w="443"/>
        <w:gridCol w:w="465"/>
        <w:gridCol w:w="502"/>
        <w:gridCol w:w="502"/>
        <w:gridCol w:w="3009"/>
      </w:tblGrid>
      <w:tr w:rsidR="002B6A1A" w:rsidRPr="00405928" w:rsidTr="002B6A1A">
        <w:trPr>
          <w:cantSplit/>
          <w:trHeight w:val="177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NÚMERO DE OBLIGACIÓN</w:t>
            </w:r>
          </w:p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A1A" w:rsidRPr="00405928" w:rsidRDefault="002B6A1A" w:rsidP="008733EA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CUMPLIMIENTO DE LAS OBLIGACIÓN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DEFICIENTE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A MEJORAR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SATISFACTORIO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SOBRESALIENTE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8733EA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NO APLICA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A1A" w:rsidRPr="00405928" w:rsidRDefault="002B6A1A" w:rsidP="008733EA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OBSERVACIONES</w:t>
            </w:r>
          </w:p>
        </w:tc>
      </w:tr>
      <w:tr w:rsidR="002B6A1A" w:rsidRPr="00405928" w:rsidTr="002B6A1A">
        <w:trPr>
          <w:trHeight w:val="568"/>
        </w:trPr>
        <w:tc>
          <w:tcPr>
            <w:tcW w:w="603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jc w:val="both"/>
              <w:rPr>
                <w:rFonts w:ascii="Arial Narrow" w:eastAsia="Batang" w:hAnsi="Arial Narrow" w:cs="Arial"/>
                <w:noProof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jc w:val="both"/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  <w:tcBorders>
              <w:top w:val="single" w:sz="4" w:space="0" w:color="auto"/>
            </w:tcBorders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  <w:tr w:rsidR="002B6A1A" w:rsidRPr="00405928" w:rsidTr="002B6A1A">
        <w:trPr>
          <w:trHeight w:val="569"/>
        </w:trPr>
        <w:tc>
          <w:tcPr>
            <w:tcW w:w="4107" w:type="dxa"/>
            <w:gridSpan w:val="2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Concepto general del cumplimiento de las obligaciones</w:t>
            </w:r>
          </w:p>
        </w:tc>
        <w:tc>
          <w:tcPr>
            <w:tcW w:w="443" w:type="dxa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</w:tcPr>
          <w:p w:rsidR="002B6A1A" w:rsidRPr="00405928" w:rsidRDefault="002B6A1A" w:rsidP="008733EA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</w:tbl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_tradnl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_tradnl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CONTROL DE LICENCIAS, PERMISOS Y LEGALIZACION DE PREDIOS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  <w:bookmarkStart w:id="1" w:name="_GoBack"/>
      <w:bookmarkEnd w:id="1"/>
    </w:p>
    <w:p w:rsidR="00643527" w:rsidRPr="00405928" w:rsidRDefault="00643527" w:rsidP="00E50CAE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CONCLUSIONES Y/O OBSERVACIONES</w:t>
      </w:r>
    </w:p>
    <w:p w:rsidR="00643527" w:rsidRPr="00405928" w:rsidRDefault="00643527" w:rsidP="00643527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E50CAE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De la interventoría de acuerdo al manual de</w:t>
      </w:r>
      <w:r w:rsidR="0046460D" w:rsidRPr="00405928">
        <w:rPr>
          <w:rFonts w:ascii="Arial Narrow" w:hAnsi="Arial Narrow" w:cs="Arial"/>
          <w:lang w:val="es-ES"/>
        </w:rPr>
        <w:t>l interventor</w:t>
      </w:r>
    </w:p>
    <w:p w:rsidR="008D5D45" w:rsidRDefault="008D5D45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9F4A81" w:rsidRDefault="009F4A81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9F4A81" w:rsidRDefault="009F4A81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9F4A81" w:rsidRPr="00405928" w:rsidRDefault="009F4A81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8D5D45" w:rsidRPr="00405928" w:rsidRDefault="008D5D45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8D5D45" w:rsidRPr="00405928" w:rsidRDefault="008D5D45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>XXXXXXXXXXXX</w:t>
      </w:r>
    </w:p>
    <w:p w:rsidR="008D5D45" w:rsidRPr="00405928" w:rsidRDefault="008D5D45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 xml:space="preserve">Supervisor del Contrato No </w:t>
      </w:r>
      <w:proofErr w:type="spellStart"/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>xxxxx</w:t>
      </w:r>
      <w:proofErr w:type="spellEnd"/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 xml:space="preserve"> de 2015</w:t>
      </w:r>
    </w:p>
    <w:p w:rsidR="00827C01" w:rsidRDefault="00827C01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</w:p>
    <w:p w:rsidR="008D5950" w:rsidRDefault="008D5950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  <w:r>
        <w:rPr>
          <w:rFonts w:ascii="Calibri" w:hAnsi="Calibri" w:cs="Calibri"/>
          <w:sz w:val="20"/>
          <w:u w:color="000000"/>
        </w:rPr>
        <w:t>Anexos:</w:t>
      </w:r>
    </w:p>
    <w:p w:rsidR="008D5950" w:rsidRDefault="008D5950" w:rsidP="008D5950">
      <w:pPr>
        <w:pStyle w:val="Prrafodelista"/>
        <w:widowControl w:val="0"/>
        <w:numPr>
          <w:ilvl w:val="0"/>
          <w:numId w:val="19"/>
        </w:numPr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cs="Calibri"/>
          <w:sz w:val="20"/>
          <w:u w:color="000000"/>
        </w:rPr>
      </w:pPr>
      <w:proofErr w:type="spellStart"/>
      <w:r>
        <w:rPr>
          <w:rFonts w:cs="Calibri"/>
          <w:sz w:val="20"/>
          <w:u w:color="000000"/>
        </w:rPr>
        <w:t>Xxxxxxx</w:t>
      </w:r>
      <w:proofErr w:type="spellEnd"/>
    </w:p>
    <w:p w:rsidR="008D5950" w:rsidRPr="008D5950" w:rsidRDefault="008D5950" w:rsidP="008D5950">
      <w:pPr>
        <w:pStyle w:val="Prrafodelista"/>
        <w:widowControl w:val="0"/>
        <w:numPr>
          <w:ilvl w:val="0"/>
          <w:numId w:val="19"/>
        </w:numPr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cs="Calibri"/>
          <w:sz w:val="20"/>
          <w:u w:color="000000"/>
        </w:rPr>
      </w:pPr>
      <w:r>
        <w:rPr>
          <w:rFonts w:cs="Calibri"/>
          <w:sz w:val="20"/>
          <w:u w:color="000000"/>
        </w:rPr>
        <w:t>xxxxxxxxxxx</w:t>
      </w:r>
    </w:p>
    <w:sectPr w:rsidR="008D5950" w:rsidRPr="008D5950" w:rsidSect="00FC0B6B">
      <w:pgSz w:w="11900" w:h="16840"/>
      <w:pgMar w:top="1418" w:right="1701" w:bottom="1418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8D5" w:rsidRDefault="004258D5">
      <w:r>
        <w:separator/>
      </w:r>
    </w:p>
  </w:endnote>
  <w:endnote w:type="continuationSeparator" w:id="0">
    <w:p w:rsidR="004258D5" w:rsidRDefault="0042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806" w:rsidRPr="002A779D" w:rsidRDefault="006F1806" w:rsidP="002A779D">
    <w:pPr>
      <w:tabs>
        <w:tab w:val="center" w:pos="4419"/>
        <w:tab w:val="right" w:pos="8838"/>
      </w:tabs>
      <w:ind w:right="360"/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Ministerio de Trabajo</w:t>
    </w:r>
  </w:p>
  <w:p w:rsidR="006F1806" w:rsidRPr="002A779D" w:rsidRDefault="006F1806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b/>
        <w:sz w:val="18"/>
        <w:szCs w:val="20"/>
        <w:lang w:val="es-CO" w:eastAsia="x-none"/>
      </w:rPr>
      <w:t>SERVICIO NACIONAL DE APRENDIZAJE</w:t>
    </w:r>
  </w:p>
  <w:p w:rsidR="006F1806" w:rsidRPr="002A779D" w:rsidRDefault="006F1806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b/>
        <w:sz w:val="18"/>
        <w:szCs w:val="20"/>
        <w:lang w:val="es-CO" w:eastAsia="x-none"/>
      </w:rPr>
      <w:t>Regional  Antioquia</w:t>
    </w:r>
  </w:p>
  <w:p w:rsidR="006F1806" w:rsidRPr="002A779D" w:rsidRDefault="006F1806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b/>
        <w:noProof/>
        <w:sz w:val="18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639526" wp14:editId="5D5DA214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0" t="0" r="0" b="0"/>
              <wp:wrapNone/>
              <wp:docPr id="5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42.45pt;margin-top:.6pt;width:37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"/>
          </w:pict>
        </mc:Fallback>
      </mc:AlternateContent>
    </w:r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 xml:space="preserve">Diagonal 104 # 69 -120  (4) 44 28 00 Ext. 43515 Medellín – </w:t>
    </w:r>
    <w:proofErr w:type="spellStart"/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Ant</w:t>
    </w:r>
    <w:proofErr w:type="spellEnd"/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.</w:t>
    </w:r>
  </w:p>
  <w:p w:rsidR="006F1806" w:rsidRPr="002A779D" w:rsidRDefault="006F1806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www.sena.edu.co - Línea gratuita nacional: 01 8000 9 10 270</w:t>
    </w:r>
  </w:p>
  <w:p w:rsidR="006F1806" w:rsidRPr="002A779D" w:rsidRDefault="006F180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8D5" w:rsidRDefault="004258D5">
      <w:r>
        <w:separator/>
      </w:r>
    </w:p>
  </w:footnote>
  <w:footnote w:type="continuationSeparator" w:id="0">
    <w:p w:rsidR="004258D5" w:rsidRDefault="00425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7022"/>
      <w:gridCol w:w="1498"/>
    </w:tblGrid>
    <w:tr w:rsidR="006F1806" w:rsidRPr="00DD12A4" w:rsidTr="00B3682C">
      <w:trPr>
        <w:trHeight w:val="1266"/>
      </w:trPr>
      <w:tc>
        <w:tcPr>
          <w:tcW w:w="1200" w:type="dxa"/>
        </w:tcPr>
        <w:p w:rsidR="006F1806" w:rsidRPr="00DD12A4" w:rsidRDefault="006F180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16"/>
              <w:szCs w:val="20"/>
              <w:lang w:val="es-CO" w:eastAsia="es-ES"/>
            </w:rPr>
          </w:pPr>
          <w:r>
            <w:rPr>
              <w:rFonts w:ascii="Times New Roman" w:eastAsia="Times New Roman" w:hAnsi="Times New Roman"/>
              <w:b/>
              <w:noProof/>
              <w:sz w:val="16"/>
              <w:szCs w:val="20"/>
              <w:lang w:val="es-CO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pt;margin-top:18.15pt;width:35.2pt;height:33.9pt;z-index:251659264" fillcolor="#0c9">
                <v:imagedata r:id="rId1" o:title=""/>
                <w10:wrap type="topAndBottom"/>
              </v:shape>
              <o:OLEObject Type="Embed" ProgID="Word.Picture.8" ShapeID="_x0000_s2049" DrawAspect="Content" ObjectID="_1491649649" r:id="rId2"/>
            </w:pict>
          </w:r>
        </w:p>
      </w:tc>
      <w:tc>
        <w:tcPr>
          <w:tcW w:w="7022" w:type="dxa"/>
        </w:tcPr>
        <w:p w:rsidR="006F1806" w:rsidRPr="00DD12A4" w:rsidRDefault="006F180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/>
              <w:sz w:val="20"/>
              <w:szCs w:val="20"/>
              <w:lang w:val="es-CO" w:eastAsia="es-ES"/>
            </w:rPr>
          </w:pPr>
        </w:p>
        <w:p w:rsidR="006F1806" w:rsidRPr="00B3682C" w:rsidRDefault="006F180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20"/>
              <w:lang w:val="es-CO" w:eastAsia="es-ES"/>
            </w:rPr>
          </w:pPr>
          <w:r w:rsidRPr="00B3682C">
            <w:rPr>
              <w:rFonts w:ascii="Arial" w:eastAsia="Times New Roman" w:hAnsi="Arial"/>
              <w:bCs/>
              <w:sz w:val="20"/>
              <w:lang w:val="es-CO" w:eastAsia="es-ES"/>
            </w:rPr>
            <w:t>CENTRO PARA EL DESARROLLO DEL HÁBITAT Y LA CONSTRUCCIÓN REGIONAL ANTIOQUIA</w:t>
          </w:r>
        </w:p>
        <w:p w:rsidR="006F1806" w:rsidRPr="00DD12A4" w:rsidRDefault="006F1806" w:rsidP="008C2348">
          <w:pP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/>
              <w:sz w:val="20"/>
              <w:szCs w:val="20"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INFORME FINAL DE SUPERVISIÓN CONTRATO DE OBRA PÚBLICA No _____DE ____</w:t>
          </w:r>
        </w:p>
      </w:tc>
      <w:tc>
        <w:tcPr>
          <w:tcW w:w="1498" w:type="dxa"/>
        </w:tcPr>
        <w:p w:rsidR="006F1806" w:rsidRPr="00DD12A4" w:rsidRDefault="006F180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6F1806" w:rsidRDefault="006F180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Fecha: </w:t>
          </w: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25 de marzo de 2014</w:t>
          </w:r>
        </w:p>
        <w:p w:rsidR="006F1806" w:rsidRDefault="006F180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6F1806" w:rsidRPr="00340F3A" w:rsidRDefault="006F180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Versión No 01</w:t>
          </w:r>
        </w:p>
        <w:p w:rsidR="006F1806" w:rsidRPr="00340F3A" w:rsidRDefault="006F180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6F1806" w:rsidRPr="00DD12A4" w:rsidRDefault="006F1806" w:rsidP="00DD12A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/>
              <w:sz w:val="16"/>
              <w:szCs w:val="20"/>
              <w:lang w:val="es-CO" w:eastAsia="es-ES"/>
            </w:rPr>
          </w:pP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Página </w: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begin"/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instrText xml:space="preserve"> PAGE </w:instrTex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separate"/>
          </w:r>
          <w:r w:rsidR="00784013">
            <w:rPr>
              <w:rFonts w:ascii="Arial" w:eastAsia="Times New Roman" w:hAnsi="Arial"/>
              <w:noProof/>
              <w:sz w:val="16"/>
              <w:szCs w:val="20"/>
              <w:lang w:val="es-CO" w:eastAsia="es-ES"/>
            </w:rPr>
            <w:t>12</w: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end"/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 </w:t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begin"/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instrText xml:space="preserve"> NUMPAGES </w:instrText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separate"/>
          </w:r>
          <w:r w:rsidR="00784013">
            <w:rPr>
              <w:rFonts w:ascii="Arial" w:eastAsia="Times New Roman" w:hAnsi="Arial" w:cs="Arial"/>
              <w:noProof/>
              <w:sz w:val="16"/>
              <w:szCs w:val="20"/>
              <w:lang w:val="es-CO" w:eastAsia="es-ES"/>
            </w:rPr>
            <w:t>12</w:t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end"/>
          </w:r>
        </w:p>
      </w:tc>
    </w:tr>
  </w:tbl>
  <w:p w:rsidR="006F1806" w:rsidRPr="004E5F50" w:rsidRDefault="006F1806" w:rsidP="00905C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E5494EC">
      <w:start w:val="1"/>
      <w:numFmt w:val="upperRoman"/>
      <w:lvlText w:val="%1."/>
      <w:lvlJc w:val="left"/>
      <w:pPr>
        <w:ind w:left="720" w:hanging="360"/>
      </w:pPr>
    </w:lvl>
    <w:lvl w:ilvl="1" w:tplc="9CF4A842">
      <w:numFmt w:val="decimal"/>
      <w:lvlText w:val=""/>
      <w:lvlJc w:val="left"/>
    </w:lvl>
    <w:lvl w:ilvl="2" w:tplc="70F854DE">
      <w:numFmt w:val="decimal"/>
      <w:lvlText w:val=""/>
      <w:lvlJc w:val="left"/>
    </w:lvl>
    <w:lvl w:ilvl="3" w:tplc="5C22FE98">
      <w:numFmt w:val="decimal"/>
      <w:lvlText w:val=""/>
      <w:lvlJc w:val="left"/>
    </w:lvl>
    <w:lvl w:ilvl="4" w:tplc="A3D22D30">
      <w:numFmt w:val="decimal"/>
      <w:lvlText w:val=""/>
      <w:lvlJc w:val="left"/>
    </w:lvl>
    <w:lvl w:ilvl="5" w:tplc="D402FC08">
      <w:numFmt w:val="decimal"/>
      <w:lvlText w:val=""/>
      <w:lvlJc w:val="left"/>
    </w:lvl>
    <w:lvl w:ilvl="6" w:tplc="75304FEC">
      <w:numFmt w:val="decimal"/>
      <w:lvlText w:val=""/>
      <w:lvlJc w:val="left"/>
    </w:lvl>
    <w:lvl w:ilvl="7" w:tplc="6DC6D28C">
      <w:numFmt w:val="decimal"/>
      <w:lvlText w:val=""/>
      <w:lvlJc w:val="left"/>
    </w:lvl>
    <w:lvl w:ilvl="8" w:tplc="E700ADB4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C0E211C">
      <w:start w:val="1"/>
      <w:numFmt w:val="upperRoman"/>
      <w:lvlText w:val="%1."/>
      <w:lvlJc w:val="left"/>
      <w:pPr>
        <w:ind w:left="720" w:hanging="360"/>
      </w:pPr>
    </w:lvl>
    <w:lvl w:ilvl="1" w:tplc="A3543DB0">
      <w:numFmt w:val="decimal"/>
      <w:lvlText w:val=""/>
      <w:lvlJc w:val="left"/>
    </w:lvl>
    <w:lvl w:ilvl="2" w:tplc="F6B40D06">
      <w:numFmt w:val="decimal"/>
      <w:lvlText w:val=""/>
      <w:lvlJc w:val="left"/>
    </w:lvl>
    <w:lvl w:ilvl="3" w:tplc="10EA3D60">
      <w:numFmt w:val="decimal"/>
      <w:lvlText w:val=""/>
      <w:lvlJc w:val="left"/>
    </w:lvl>
    <w:lvl w:ilvl="4" w:tplc="F9F4B2EA">
      <w:numFmt w:val="decimal"/>
      <w:lvlText w:val=""/>
      <w:lvlJc w:val="left"/>
    </w:lvl>
    <w:lvl w:ilvl="5" w:tplc="5E788D06">
      <w:numFmt w:val="decimal"/>
      <w:lvlText w:val=""/>
      <w:lvlJc w:val="left"/>
    </w:lvl>
    <w:lvl w:ilvl="6" w:tplc="9CAE4114">
      <w:numFmt w:val="decimal"/>
      <w:lvlText w:val=""/>
      <w:lvlJc w:val="left"/>
    </w:lvl>
    <w:lvl w:ilvl="7" w:tplc="0EC2A5AA">
      <w:numFmt w:val="decimal"/>
      <w:lvlText w:val=""/>
      <w:lvlJc w:val="left"/>
    </w:lvl>
    <w:lvl w:ilvl="8" w:tplc="194CBDD4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2F123AF4">
      <w:start w:val="1"/>
      <w:numFmt w:val="bullet"/>
      <w:lvlText w:val=""/>
      <w:lvlJc w:val="left"/>
      <w:pPr>
        <w:ind w:left="720" w:hanging="360"/>
      </w:pPr>
    </w:lvl>
    <w:lvl w:ilvl="1" w:tplc="FBBAC9C0">
      <w:numFmt w:val="decimal"/>
      <w:lvlText w:val=""/>
      <w:lvlJc w:val="left"/>
    </w:lvl>
    <w:lvl w:ilvl="2" w:tplc="562A1C92">
      <w:numFmt w:val="decimal"/>
      <w:lvlText w:val=""/>
      <w:lvlJc w:val="left"/>
    </w:lvl>
    <w:lvl w:ilvl="3" w:tplc="74C8B442">
      <w:numFmt w:val="decimal"/>
      <w:lvlText w:val=""/>
      <w:lvlJc w:val="left"/>
    </w:lvl>
    <w:lvl w:ilvl="4" w:tplc="D9C4DDA8">
      <w:numFmt w:val="decimal"/>
      <w:lvlText w:val=""/>
      <w:lvlJc w:val="left"/>
    </w:lvl>
    <w:lvl w:ilvl="5" w:tplc="0B0630FC">
      <w:numFmt w:val="decimal"/>
      <w:lvlText w:val=""/>
      <w:lvlJc w:val="left"/>
    </w:lvl>
    <w:lvl w:ilvl="6" w:tplc="C49C2ACA">
      <w:numFmt w:val="decimal"/>
      <w:lvlText w:val=""/>
      <w:lvlJc w:val="left"/>
    </w:lvl>
    <w:lvl w:ilvl="7" w:tplc="FBF48D42">
      <w:numFmt w:val="decimal"/>
      <w:lvlText w:val=""/>
      <w:lvlJc w:val="left"/>
    </w:lvl>
    <w:lvl w:ilvl="8" w:tplc="A164F456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D8AE4A2E">
      <w:start w:val="1"/>
      <w:numFmt w:val="bullet"/>
      <w:lvlText w:val="•"/>
      <w:lvlJc w:val="left"/>
      <w:pPr>
        <w:ind w:left="720" w:hanging="360"/>
      </w:pPr>
    </w:lvl>
    <w:lvl w:ilvl="1" w:tplc="3E3AB47C">
      <w:numFmt w:val="decimal"/>
      <w:lvlText w:val=""/>
      <w:lvlJc w:val="left"/>
    </w:lvl>
    <w:lvl w:ilvl="2" w:tplc="8F066B04">
      <w:numFmt w:val="decimal"/>
      <w:lvlText w:val=""/>
      <w:lvlJc w:val="left"/>
    </w:lvl>
    <w:lvl w:ilvl="3" w:tplc="F26A8E8E">
      <w:numFmt w:val="decimal"/>
      <w:lvlText w:val=""/>
      <w:lvlJc w:val="left"/>
    </w:lvl>
    <w:lvl w:ilvl="4" w:tplc="5E0C8D12">
      <w:numFmt w:val="decimal"/>
      <w:lvlText w:val=""/>
      <w:lvlJc w:val="left"/>
    </w:lvl>
    <w:lvl w:ilvl="5" w:tplc="8760D096">
      <w:numFmt w:val="decimal"/>
      <w:lvlText w:val=""/>
      <w:lvlJc w:val="left"/>
    </w:lvl>
    <w:lvl w:ilvl="6" w:tplc="AFB2C6B8">
      <w:numFmt w:val="decimal"/>
      <w:lvlText w:val=""/>
      <w:lvlJc w:val="left"/>
    </w:lvl>
    <w:lvl w:ilvl="7" w:tplc="FCEED7F6">
      <w:numFmt w:val="decimal"/>
      <w:lvlText w:val=""/>
      <w:lvlJc w:val="left"/>
    </w:lvl>
    <w:lvl w:ilvl="8" w:tplc="79B69A76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7DB29968">
      <w:start w:val="1"/>
      <w:numFmt w:val="decimal"/>
      <w:lvlText w:val="%1."/>
      <w:lvlJc w:val="left"/>
      <w:pPr>
        <w:ind w:left="720" w:hanging="360"/>
      </w:pPr>
    </w:lvl>
    <w:lvl w:ilvl="1" w:tplc="AAFE556A">
      <w:numFmt w:val="decimal"/>
      <w:lvlText w:val=""/>
      <w:lvlJc w:val="left"/>
    </w:lvl>
    <w:lvl w:ilvl="2" w:tplc="305243AE">
      <w:numFmt w:val="decimal"/>
      <w:lvlText w:val=""/>
      <w:lvlJc w:val="left"/>
    </w:lvl>
    <w:lvl w:ilvl="3" w:tplc="E9C82CC6">
      <w:numFmt w:val="decimal"/>
      <w:lvlText w:val=""/>
      <w:lvlJc w:val="left"/>
    </w:lvl>
    <w:lvl w:ilvl="4" w:tplc="02826F50">
      <w:numFmt w:val="decimal"/>
      <w:lvlText w:val=""/>
      <w:lvlJc w:val="left"/>
    </w:lvl>
    <w:lvl w:ilvl="5" w:tplc="B4444CB0">
      <w:numFmt w:val="decimal"/>
      <w:lvlText w:val=""/>
      <w:lvlJc w:val="left"/>
    </w:lvl>
    <w:lvl w:ilvl="6" w:tplc="894CA9B8">
      <w:numFmt w:val="decimal"/>
      <w:lvlText w:val=""/>
      <w:lvlJc w:val="left"/>
    </w:lvl>
    <w:lvl w:ilvl="7" w:tplc="73AA9E3E">
      <w:numFmt w:val="decimal"/>
      <w:lvlText w:val=""/>
      <w:lvlJc w:val="left"/>
    </w:lvl>
    <w:lvl w:ilvl="8" w:tplc="4BDCC0E0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953CA43C">
      <w:start w:val="1"/>
      <w:numFmt w:val="bullet"/>
      <w:lvlText w:val=""/>
      <w:lvlJc w:val="left"/>
      <w:pPr>
        <w:ind w:left="720" w:hanging="360"/>
      </w:pPr>
    </w:lvl>
    <w:lvl w:ilvl="1" w:tplc="33E4274C">
      <w:numFmt w:val="decimal"/>
      <w:lvlText w:val=""/>
      <w:lvlJc w:val="left"/>
    </w:lvl>
    <w:lvl w:ilvl="2" w:tplc="11BEEC00">
      <w:numFmt w:val="decimal"/>
      <w:lvlText w:val=""/>
      <w:lvlJc w:val="left"/>
    </w:lvl>
    <w:lvl w:ilvl="3" w:tplc="3A5C2F6E">
      <w:numFmt w:val="decimal"/>
      <w:lvlText w:val=""/>
      <w:lvlJc w:val="left"/>
    </w:lvl>
    <w:lvl w:ilvl="4" w:tplc="0EB0B370">
      <w:numFmt w:val="decimal"/>
      <w:lvlText w:val=""/>
      <w:lvlJc w:val="left"/>
    </w:lvl>
    <w:lvl w:ilvl="5" w:tplc="7C0A2FD4">
      <w:numFmt w:val="decimal"/>
      <w:lvlText w:val=""/>
      <w:lvlJc w:val="left"/>
    </w:lvl>
    <w:lvl w:ilvl="6" w:tplc="6234D428">
      <w:numFmt w:val="decimal"/>
      <w:lvlText w:val=""/>
      <w:lvlJc w:val="left"/>
    </w:lvl>
    <w:lvl w:ilvl="7" w:tplc="C3D07BBA">
      <w:numFmt w:val="decimal"/>
      <w:lvlText w:val=""/>
      <w:lvlJc w:val="left"/>
    </w:lvl>
    <w:lvl w:ilvl="8" w:tplc="F46EE392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4B6CC7FA">
      <w:start w:val="1"/>
      <w:numFmt w:val="upperRoman"/>
      <w:lvlText w:val="%1."/>
      <w:lvlJc w:val="left"/>
      <w:pPr>
        <w:ind w:left="720" w:hanging="360"/>
      </w:pPr>
    </w:lvl>
    <w:lvl w:ilvl="1" w:tplc="7D047256">
      <w:numFmt w:val="decimal"/>
      <w:lvlText w:val=""/>
      <w:lvlJc w:val="left"/>
    </w:lvl>
    <w:lvl w:ilvl="2" w:tplc="AA38B4D0">
      <w:numFmt w:val="decimal"/>
      <w:lvlText w:val=""/>
      <w:lvlJc w:val="left"/>
    </w:lvl>
    <w:lvl w:ilvl="3" w:tplc="17EC210A">
      <w:numFmt w:val="decimal"/>
      <w:lvlText w:val=""/>
      <w:lvlJc w:val="left"/>
    </w:lvl>
    <w:lvl w:ilvl="4" w:tplc="C4489B9A">
      <w:numFmt w:val="decimal"/>
      <w:lvlText w:val=""/>
      <w:lvlJc w:val="left"/>
    </w:lvl>
    <w:lvl w:ilvl="5" w:tplc="F54CF680">
      <w:numFmt w:val="decimal"/>
      <w:lvlText w:val=""/>
      <w:lvlJc w:val="left"/>
    </w:lvl>
    <w:lvl w:ilvl="6" w:tplc="2222D800">
      <w:numFmt w:val="decimal"/>
      <w:lvlText w:val=""/>
      <w:lvlJc w:val="left"/>
    </w:lvl>
    <w:lvl w:ilvl="7" w:tplc="0066C0AA">
      <w:numFmt w:val="decimal"/>
      <w:lvlText w:val=""/>
      <w:lvlJc w:val="left"/>
    </w:lvl>
    <w:lvl w:ilvl="8" w:tplc="ECE81C58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13A60AF6">
      <w:start w:val="1"/>
      <w:numFmt w:val="upperRoman"/>
      <w:lvlText w:val="%1."/>
      <w:lvlJc w:val="left"/>
      <w:pPr>
        <w:ind w:left="720" w:hanging="360"/>
      </w:pPr>
    </w:lvl>
    <w:lvl w:ilvl="1" w:tplc="CEE23BD8">
      <w:numFmt w:val="decimal"/>
      <w:lvlText w:val=""/>
      <w:lvlJc w:val="left"/>
    </w:lvl>
    <w:lvl w:ilvl="2" w:tplc="45D0B39C">
      <w:numFmt w:val="decimal"/>
      <w:lvlText w:val=""/>
      <w:lvlJc w:val="left"/>
    </w:lvl>
    <w:lvl w:ilvl="3" w:tplc="E5B25A68">
      <w:numFmt w:val="decimal"/>
      <w:lvlText w:val=""/>
      <w:lvlJc w:val="left"/>
    </w:lvl>
    <w:lvl w:ilvl="4" w:tplc="B840DCFA">
      <w:numFmt w:val="decimal"/>
      <w:lvlText w:val=""/>
      <w:lvlJc w:val="left"/>
    </w:lvl>
    <w:lvl w:ilvl="5" w:tplc="0832CDFA">
      <w:numFmt w:val="decimal"/>
      <w:lvlText w:val=""/>
      <w:lvlJc w:val="left"/>
    </w:lvl>
    <w:lvl w:ilvl="6" w:tplc="6A78F208">
      <w:numFmt w:val="decimal"/>
      <w:lvlText w:val=""/>
      <w:lvlJc w:val="left"/>
    </w:lvl>
    <w:lvl w:ilvl="7" w:tplc="AF4438C6">
      <w:numFmt w:val="decimal"/>
      <w:lvlText w:val=""/>
      <w:lvlJc w:val="left"/>
    </w:lvl>
    <w:lvl w:ilvl="8" w:tplc="63B45898">
      <w:numFmt w:val="decimal"/>
      <w:lvlText w:val=""/>
      <w:lvlJc w:val="left"/>
    </w:lvl>
  </w:abstractNum>
  <w:abstractNum w:abstractNumId="8">
    <w:nsid w:val="09C04E21"/>
    <w:multiLevelType w:val="hybridMultilevel"/>
    <w:tmpl w:val="014E8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A6304"/>
    <w:multiLevelType w:val="hybridMultilevel"/>
    <w:tmpl w:val="2858357C"/>
    <w:lvl w:ilvl="0" w:tplc="BA18D6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2C84FF1"/>
    <w:multiLevelType w:val="hybridMultilevel"/>
    <w:tmpl w:val="289A0276"/>
    <w:lvl w:ilvl="0" w:tplc="99386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032B64A" w:tentative="1">
      <w:start w:val="1"/>
      <w:numFmt w:val="lowerLetter"/>
      <w:lvlText w:val="%2."/>
      <w:lvlJc w:val="left"/>
      <w:pPr>
        <w:ind w:left="1440" w:hanging="360"/>
      </w:pPr>
    </w:lvl>
    <w:lvl w:ilvl="2" w:tplc="E000FD34" w:tentative="1">
      <w:start w:val="1"/>
      <w:numFmt w:val="lowerRoman"/>
      <w:lvlText w:val="%3."/>
      <w:lvlJc w:val="right"/>
      <w:pPr>
        <w:ind w:left="2160" w:hanging="180"/>
      </w:pPr>
    </w:lvl>
    <w:lvl w:ilvl="3" w:tplc="6D388F92" w:tentative="1">
      <w:start w:val="1"/>
      <w:numFmt w:val="decimal"/>
      <w:lvlText w:val="%4."/>
      <w:lvlJc w:val="left"/>
      <w:pPr>
        <w:ind w:left="2880" w:hanging="360"/>
      </w:pPr>
    </w:lvl>
    <w:lvl w:ilvl="4" w:tplc="56A8C404" w:tentative="1">
      <w:start w:val="1"/>
      <w:numFmt w:val="lowerLetter"/>
      <w:lvlText w:val="%5."/>
      <w:lvlJc w:val="left"/>
      <w:pPr>
        <w:ind w:left="3600" w:hanging="360"/>
      </w:pPr>
    </w:lvl>
    <w:lvl w:ilvl="5" w:tplc="7AD81564" w:tentative="1">
      <w:start w:val="1"/>
      <w:numFmt w:val="lowerRoman"/>
      <w:lvlText w:val="%6."/>
      <w:lvlJc w:val="right"/>
      <w:pPr>
        <w:ind w:left="4320" w:hanging="180"/>
      </w:pPr>
    </w:lvl>
    <w:lvl w:ilvl="6" w:tplc="E3B2C1DC" w:tentative="1">
      <w:start w:val="1"/>
      <w:numFmt w:val="decimal"/>
      <w:lvlText w:val="%7."/>
      <w:lvlJc w:val="left"/>
      <w:pPr>
        <w:ind w:left="5040" w:hanging="360"/>
      </w:pPr>
    </w:lvl>
    <w:lvl w:ilvl="7" w:tplc="B46C090C" w:tentative="1">
      <w:start w:val="1"/>
      <w:numFmt w:val="lowerLetter"/>
      <w:lvlText w:val="%8."/>
      <w:lvlJc w:val="left"/>
      <w:pPr>
        <w:ind w:left="5760" w:hanging="360"/>
      </w:pPr>
    </w:lvl>
    <w:lvl w:ilvl="8" w:tplc="963AC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54F51"/>
    <w:multiLevelType w:val="hybridMultilevel"/>
    <w:tmpl w:val="1A0A7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EB3FB8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3">
    <w:nsid w:val="456D1915"/>
    <w:multiLevelType w:val="hybridMultilevel"/>
    <w:tmpl w:val="A8CE7536"/>
    <w:lvl w:ilvl="0" w:tplc="8C9CD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F45FE2" w:tentative="1">
      <w:start w:val="1"/>
      <w:numFmt w:val="lowerLetter"/>
      <w:lvlText w:val="%2."/>
      <w:lvlJc w:val="left"/>
      <w:pPr>
        <w:ind w:left="1440" w:hanging="360"/>
      </w:pPr>
    </w:lvl>
    <w:lvl w:ilvl="2" w:tplc="BD445604" w:tentative="1">
      <w:start w:val="1"/>
      <w:numFmt w:val="lowerRoman"/>
      <w:lvlText w:val="%3."/>
      <w:lvlJc w:val="right"/>
      <w:pPr>
        <w:ind w:left="2160" w:hanging="180"/>
      </w:pPr>
    </w:lvl>
    <w:lvl w:ilvl="3" w:tplc="4F781380" w:tentative="1">
      <w:start w:val="1"/>
      <w:numFmt w:val="decimal"/>
      <w:lvlText w:val="%4."/>
      <w:lvlJc w:val="left"/>
      <w:pPr>
        <w:ind w:left="2880" w:hanging="360"/>
      </w:pPr>
    </w:lvl>
    <w:lvl w:ilvl="4" w:tplc="956E3408" w:tentative="1">
      <w:start w:val="1"/>
      <w:numFmt w:val="lowerLetter"/>
      <w:lvlText w:val="%5."/>
      <w:lvlJc w:val="left"/>
      <w:pPr>
        <w:ind w:left="3600" w:hanging="360"/>
      </w:pPr>
    </w:lvl>
    <w:lvl w:ilvl="5" w:tplc="A5484396" w:tentative="1">
      <w:start w:val="1"/>
      <w:numFmt w:val="lowerRoman"/>
      <w:lvlText w:val="%6."/>
      <w:lvlJc w:val="right"/>
      <w:pPr>
        <w:ind w:left="4320" w:hanging="180"/>
      </w:pPr>
    </w:lvl>
    <w:lvl w:ilvl="6" w:tplc="49EEA560" w:tentative="1">
      <w:start w:val="1"/>
      <w:numFmt w:val="decimal"/>
      <w:lvlText w:val="%7."/>
      <w:lvlJc w:val="left"/>
      <w:pPr>
        <w:ind w:left="5040" w:hanging="360"/>
      </w:pPr>
    </w:lvl>
    <w:lvl w:ilvl="7" w:tplc="06B83A38" w:tentative="1">
      <w:start w:val="1"/>
      <w:numFmt w:val="lowerLetter"/>
      <w:lvlText w:val="%8."/>
      <w:lvlJc w:val="left"/>
      <w:pPr>
        <w:ind w:left="5760" w:hanging="360"/>
      </w:pPr>
    </w:lvl>
    <w:lvl w:ilvl="8" w:tplc="E6889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314FE"/>
    <w:multiLevelType w:val="hybridMultilevel"/>
    <w:tmpl w:val="69821320"/>
    <w:lvl w:ilvl="0" w:tplc="761C934C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93D2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C9D478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3FD2736"/>
    <w:multiLevelType w:val="hybridMultilevel"/>
    <w:tmpl w:val="39B8C000"/>
    <w:lvl w:ilvl="0" w:tplc="696CC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6ECB04" w:tentative="1">
      <w:start w:val="1"/>
      <w:numFmt w:val="lowerLetter"/>
      <w:lvlText w:val="%2."/>
      <w:lvlJc w:val="left"/>
      <w:pPr>
        <w:ind w:left="1440" w:hanging="360"/>
      </w:pPr>
    </w:lvl>
    <w:lvl w:ilvl="2" w:tplc="D60E6A40" w:tentative="1">
      <w:start w:val="1"/>
      <w:numFmt w:val="lowerRoman"/>
      <w:lvlText w:val="%3."/>
      <w:lvlJc w:val="right"/>
      <w:pPr>
        <w:ind w:left="2160" w:hanging="180"/>
      </w:pPr>
    </w:lvl>
    <w:lvl w:ilvl="3" w:tplc="85D4BBDC" w:tentative="1">
      <w:start w:val="1"/>
      <w:numFmt w:val="decimal"/>
      <w:lvlText w:val="%4."/>
      <w:lvlJc w:val="left"/>
      <w:pPr>
        <w:ind w:left="2880" w:hanging="360"/>
      </w:pPr>
    </w:lvl>
    <w:lvl w:ilvl="4" w:tplc="A2065CB0" w:tentative="1">
      <w:start w:val="1"/>
      <w:numFmt w:val="lowerLetter"/>
      <w:lvlText w:val="%5."/>
      <w:lvlJc w:val="left"/>
      <w:pPr>
        <w:ind w:left="3600" w:hanging="360"/>
      </w:pPr>
    </w:lvl>
    <w:lvl w:ilvl="5" w:tplc="38E28B76" w:tentative="1">
      <w:start w:val="1"/>
      <w:numFmt w:val="lowerRoman"/>
      <w:lvlText w:val="%6."/>
      <w:lvlJc w:val="right"/>
      <w:pPr>
        <w:ind w:left="4320" w:hanging="180"/>
      </w:pPr>
    </w:lvl>
    <w:lvl w:ilvl="6" w:tplc="AABC92C2" w:tentative="1">
      <w:start w:val="1"/>
      <w:numFmt w:val="decimal"/>
      <w:lvlText w:val="%7."/>
      <w:lvlJc w:val="left"/>
      <w:pPr>
        <w:ind w:left="5040" w:hanging="360"/>
      </w:pPr>
    </w:lvl>
    <w:lvl w:ilvl="7" w:tplc="B76E6B24" w:tentative="1">
      <w:start w:val="1"/>
      <w:numFmt w:val="lowerLetter"/>
      <w:lvlText w:val="%8."/>
      <w:lvlJc w:val="left"/>
      <w:pPr>
        <w:ind w:left="5760" w:hanging="360"/>
      </w:pPr>
    </w:lvl>
    <w:lvl w:ilvl="8" w:tplc="E1307D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74C"/>
    <w:multiLevelType w:val="hybridMultilevel"/>
    <w:tmpl w:val="CA582F06"/>
    <w:lvl w:ilvl="0" w:tplc="F6E8D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D41C66" w:tentative="1">
      <w:start w:val="1"/>
      <w:numFmt w:val="lowerLetter"/>
      <w:lvlText w:val="%2."/>
      <w:lvlJc w:val="left"/>
      <w:pPr>
        <w:ind w:left="1440" w:hanging="360"/>
      </w:pPr>
    </w:lvl>
    <w:lvl w:ilvl="2" w:tplc="FCF04CEC" w:tentative="1">
      <w:start w:val="1"/>
      <w:numFmt w:val="lowerRoman"/>
      <w:lvlText w:val="%3."/>
      <w:lvlJc w:val="right"/>
      <w:pPr>
        <w:ind w:left="2160" w:hanging="180"/>
      </w:pPr>
    </w:lvl>
    <w:lvl w:ilvl="3" w:tplc="5BC646AE" w:tentative="1">
      <w:start w:val="1"/>
      <w:numFmt w:val="decimal"/>
      <w:lvlText w:val="%4."/>
      <w:lvlJc w:val="left"/>
      <w:pPr>
        <w:ind w:left="2880" w:hanging="360"/>
      </w:pPr>
    </w:lvl>
    <w:lvl w:ilvl="4" w:tplc="127C8330" w:tentative="1">
      <w:start w:val="1"/>
      <w:numFmt w:val="lowerLetter"/>
      <w:lvlText w:val="%5."/>
      <w:lvlJc w:val="left"/>
      <w:pPr>
        <w:ind w:left="3600" w:hanging="360"/>
      </w:pPr>
    </w:lvl>
    <w:lvl w:ilvl="5" w:tplc="6EAE7314" w:tentative="1">
      <w:start w:val="1"/>
      <w:numFmt w:val="lowerRoman"/>
      <w:lvlText w:val="%6."/>
      <w:lvlJc w:val="right"/>
      <w:pPr>
        <w:ind w:left="4320" w:hanging="180"/>
      </w:pPr>
    </w:lvl>
    <w:lvl w:ilvl="6" w:tplc="239C9396" w:tentative="1">
      <w:start w:val="1"/>
      <w:numFmt w:val="decimal"/>
      <w:lvlText w:val="%7."/>
      <w:lvlJc w:val="left"/>
      <w:pPr>
        <w:ind w:left="5040" w:hanging="360"/>
      </w:pPr>
    </w:lvl>
    <w:lvl w:ilvl="7" w:tplc="6D5A771A" w:tentative="1">
      <w:start w:val="1"/>
      <w:numFmt w:val="lowerLetter"/>
      <w:lvlText w:val="%8."/>
      <w:lvlJc w:val="left"/>
      <w:pPr>
        <w:ind w:left="5760" w:hanging="360"/>
      </w:pPr>
    </w:lvl>
    <w:lvl w:ilvl="8" w:tplc="9AAC3C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7"/>
  </w:num>
  <w:num w:numId="11">
    <w:abstractNumId w:val="18"/>
  </w:num>
  <w:num w:numId="12">
    <w:abstractNumId w:val="10"/>
  </w:num>
  <w:num w:numId="13">
    <w:abstractNumId w:val="15"/>
  </w:num>
  <w:num w:numId="14">
    <w:abstractNumId w:val="9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C"/>
    <w:rsid w:val="00020AEA"/>
    <w:rsid w:val="0002204D"/>
    <w:rsid w:val="00022C01"/>
    <w:rsid w:val="00031F7D"/>
    <w:rsid w:val="000349DC"/>
    <w:rsid w:val="00056A44"/>
    <w:rsid w:val="00064E99"/>
    <w:rsid w:val="00081E28"/>
    <w:rsid w:val="00096C56"/>
    <w:rsid w:val="000A7048"/>
    <w:rsid w:val="000B1A7F"/>
    <w:rsid w:val="000B4C4D"/>
    <w:rsid w:val="000D42AD"/>
    <w:rsid w:val="000D6200"/>
    <w:rsid w:val="000F4A4C"/>
    <w:rsid w:val="000F7978"/>
    <w:rsid w:val="0011134C"/>
    <w:rsid w:val="001618BF"/>
    <w:rsid w:val="00183038"/>
    <w:rsid w:val="001A0319"/>
    <w:rsid w:val="001B3181"/>
    <w:rsid w:val="001E1D2D"/>
    <w:rsid w:val="001E7447"/>
    <w:rsid w:val="001F0334"/>
    <w:rsid w:val="0020368C"/>
    <w:rsid w:val="00217FB2"/>
    <w:rsid w:val="002203FD"/>
    <w:rsid w:val="00221EAC"/>
    <w:rsid w:val="00230C6C"/>
    <w:rsid w:val="00251765"/>
    <w:rsid w:val="00283B58"/>
    <w:rsid w:val="00285920"/>
    <w:rsid w:val="002876FC"/>
    <w:rsid w:val="002A0F22"/>
    <w:rsid w:val="002A36B0"/>
    <w:rsid w:val="002A779D"/>
    <w:rsid w:val="002B6A1A"/>
    <w:rsid w:val="002C4CD5"/>
    <w:rsid w:val="002F5A2F"/>
    <w:rsid w:val="002F5DAE"/>
    <w:rsid w:val="00340E98"/>
    <w:rsid w:val="00340F3A"/>
    <w:rsid w:val="003422E2"/>
    <w:rsid w:val="003475ED"/>
    <w:rsid w:val="00381F92"/>
    <w:rsid w:val="00396B69"/>
    <w:rsid w:val="003B633F"/>
    <w:rsid w:val="003B743B"/>
    <w:rsid w:val="003E2134"/>
    <w:rsid w:val="003F0051"/>
    <w:rsid w:val="00405928"/>
    <w:rsid w:val="00405C5C"/>
    <w:rsid w:val="004258D5"/>
    <w:rsid w:val="004445DF"/>
    <w:rsid w:val="0044508E"/>
    <w:rsid w:val="0045453C"/>
    <w:rsid w:val="0046292E"/>
    <w:rsid w:val="0046460D"/>
    <w:rsid w:val="00467009"/>
    <w:rsid w:val="004807A9"/>
    <w:rsid w:val="00483BBF"/>
    <w:rsid w:val="00483C45"/>
    <w:rsid w:val="0049230A"/>
    <w:rsid w:val="00496BD9"/>
    <w:rsid w:val="004A0608"/>
    <w:rsid w:val="004A1B4D"/>
    <w:rsid w:val="004A5CCD"/>
    <w:rsid w:val="004C74C0"/>
    <w:rsid w:val="004D27A3"/>
    <w:rsid w:val="004E53B2"/>
    <w:rsid w:val="00500C00"/>
    <w:rsid w:val="005100DE"/>
    <w:rsid w:val="005170B1"/>
    <w:rsid w:val="00537679"/>
    <w:rsid w:val="00554744"/>
    <w:rsid w:val="00554B9D"/>
    <w:rsid w:val="00557584"/>
    <w:rsid w:val="005911BC"/>
    <w:rsid w:val="005B2676"/>
    <w:rsid w:val="005B2B18"/>
    <w:rsid w:val="005C3150"/>
    <w:rsid w:val="005E5955"/>
    <w:rsid w:val="005F548A"/>
    <w:rsid w:val="006112E3"/>
    <w:rsid w:val="00626813"/>
    <w:rsid w:val="0063502B"/>
    <w:rsid w:val="00643527"/>
    <w:rsid w:val="006750D7"/>
    <w:rsid w:val="006978FC"/>
    <w:rsid w:val="006A2AE5"/>
    <w:rsid w:val="006A4F08"/>
    <w:rsid w:val="006A7A97"/>
    <w:rsid w:val="006B1E42"/>
    <w:rsid w:val="006B3B7F"/>
    <w:rsid w:val="006C3831"/>
    <w:rsid w:val="006D2352"/>
    <w:rsid w:val="006E1849"/>
    <w:rsid w:val="006F1806"/>
    <w:rsid w:val="006F3C40"/>
    <w:rsid w:val="0070101A"/>
    <w:rsid w:val="0072166B"/>
    <w:rsid w:val="007415ED"/>
    <w:rsid w:val="0074697B"/>
    <w:rsid w:val="00757C74"/>
    <w:rsid w:val="00764A56"/>
    <w:rsid w:val="00784013"/>
    <w:rsid w:val="007A0F47"/>
    <w:rsid w:val="007C3C5E"/>
    <w:rsid w:val="007C7ACA"/>
    <w:rsid w:val="007D0B94"/>
    <w:rsid w:val="007F1105"/>
    <w:rsid w:val="00816311"/>
    <w:rsid w:val="00827C01"/>
    <w:rsid w:val="0083408A"/>
    <w:rsid w:val="008410A2"/>
    <w:rsid w:val="00853FBA"/>
    <w:rsid w:val="0085599E"/>
    <w:rsid w:val="00873243"/>
    <w:rsid w:val="008733EA"/>
    <w:rsid w:val="008C2348"/>
    <w:rsid w:val="008D5950"/>
    <w:rsid w:val="008D5D45"/>
    <w:rsid w:val="008E604D"/>
    <w:rsid w:val="00905C0A"/>
    <w:rsid w:val="00913A76"/>
    <w:rsid w:val="00963985"/>
    <w:rsid w:val="00967DC7"/>
    <w:rsid w:val="009835D4"/>
    <w:rsid w:val="00985B6E"/>
    <w:rsid w:val="009A2217"/>
    <w:rsid w:val="009C1771"/>
    <w:rsid w:val="009E63D1"/>
    <w:rsid w:val="009F4A81"/>
    <w:rsid w:val="00A02F31"/>
    <w:rsid w:val="00A0345E"/>
    <w:rsid w:val="00A10F79"/>
    <w:rsid w:val="00A13969"/>
    <w:rsid w:val="00A26E0C"/>
    <w:rsid w:val="00A417C5"/>
    <w:rsid w:val="00A6153A"/>
    <w:rsid w:val="00A66D0C"/>
    <w:rsid w:val="00A97C2E"/>
    <w:rsid w:val="00AE3ED2"/>
    <w:rsid w:val="00B23C91"/>
    <w:rsid w:val="00B24B74"/>
    <w:rsid w:val="00B276C9"/>
    <w:rsid w:val="00B35BE9"/>
    <w:rsid w:val="00B3682C"/>
    <w:rsid w:val="00B4607F"/>
    <w:rsid w:val="00B54186"/>
    <w:rsid w:val="00B74437"/>
    <w:rsid w:val="00B747CD"/>
    <w:rsid w:val="00B960D6"/>
    <w:rsid w:val="00B97B23"/>
    <w:rsid w:val="00BB0C4B"/>
    <w:rsid w:val="00BB7FEB"/>
    <w:rsid w:val="00BF6799"/>
    <w:rsid w:val="00C25FF1"/>
    <w:rsid w:val="00C34E25"/>
    <w:rsid w:val="00C35455"/>
    <w:rsid w:val="00C469D8"/>
    <w:rsid w:val="00C7155F"/>
    <w:rsid w:val="00C90D25"/>
    <w:rsid w:val="00C91AD9"/>
    <w:rsid w:val="00C9625A"/>
    <w:rsid w:val="00CB1D90"/>
    <w:rsid w:val="00CD7961"/>
    <w:rsid w:val="00CF2F23"/>
    <w:rsid w:val="00D1502D"/>
    <w:rsid w:val="00D5513D"/>
    <w:rsid w:val="00D62133"/>
    <w:rsid w:val="00D63036"/>
    <w:rsid w:val="00D97880"/>
    <w:rsid w:val="00DA4F0A"/>
    <w:rsid w:val="00DB1A67"/>
    <w:rsid w:val="00DC366B"/>
    <w:rsid w:val="00DD12A4"/>
    <w:rsid w:val="00DD1A52"/>
    <w:rsid w:val="00DF5609"/>
    <w:rsid w:val="00E50CAE"/>
    <w:rsid w:val="00E907E0"/>
    <w:rsid w:val="00E9135F"/>
    <w:rsid w:val="00E924B9"/>
    <w:rsid w:val="00EA186E"/>
    <w:rsid w:val="00EB745D"/>
    <w:rsid w:val="00EC14AE"/>
    <w:rsid w:val="00EC2612"/>
    <w:rsid w:val="00EC510B"/>
    <w:rsid w:val="00ED46EF"/>
    <w:rsid w:val="00EE1BA4"/>
    <w:rsid w:val="00EE6298"/>
    <w:rsid w:val="00EF5A69"/>
    <w:rsid w:val="00EF7016"/>
    <w:rsid w:val="00F62EB6"/>
    <w:rsid w:val="00F670CF"/>
    <w:rsid w:val="00FB7F73"/>
    <w:rsid w:val="00FC0B6B"/>
    <w:rsid w:val="00FC6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CA170-A532-47FE-8A35-9FC7A910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1668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PORTHOS</dc:creator>
  <cp:lastModifiedBy>Fredy Andres Mendez Rua</cp:lastModifiedBy>
  <cp:revision>2</cp:revision>
  <cp:lastPrinted>2014-01-22T17:29:00Z</cp:lastPrinted>
  <dcterms:created xsi:type="dcterms:W3CDTF">2015-04-27T19:21:00Z</dcterms:created>
  <dcterms:modified xsi:type="dcterms:W3CDTF">2015-04-27T19:21:00Z</dcterms:modified>
</cp:coreProperties>
</file>